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5328" w14:textId="77777777" w:rsidR="00AA324D" w:rsidRPr="006829A4" w:rsidRDefault="00AA324D">
      <w:pPr>
        <w:pStyle w:val="Heading2"/>
        <w:kinsoku w:val="0"/>
        <w:overflowPunct w:val="0"/>
      </w:pPr>
      <w:r w:rsidRPr="006829A4">
        <w:t>PURPOSE:</w:t>
      </w:r>
    </w:p>
    <w:p w14:paraId="4547DEC7" w14:textId="77777777" w:rsidR="003021CE" w:rsidRPr="006829A4" w:rsidRDefault="003021CE" w:rsidP="003021CE">
      <w:pPr>
        <w:rPr>
          <w:rFonts w:ascii="Book Antiqua" w:hAnsi="Book Antiqua"/>
          <w:sz w:val="23"/>
          <w:szCs w:val="23"/>
        </w:rPr>
      </w:pPr>
    </w:p>
    <w:p w14:paraId="713A4970" w14:textId="77777777" w:rsidR="00AA324D" w:rsidRPr="006829A4" w:rsidRDefault="00AA324D" w:rsidP="00C3783D">
      <w:pPr>
        <w:pStyle w:val="BodyText"/>
        <w:kinsoku w:val="0"/>
        <w:overflowPunct w:val="0"/>
        <w:spacing w:line="246" w:lineRule="auto"/>
        <w:ind w:left="100" w:right="199" w:firstLine="0"/>
        <w:rPr>
          <w:rFonts w:cs="Times New Roman"/>
          <w:spacing w:val="-1"/>
        </w:rPr>
      </w:pPr>
      <w:r w:rsidRPr="006829A4">
        <w:rPr>
          <w:rFonts w:cs="Times New Roman"/>
        </w:rPr>
        <w:t>This policy</w:t>
      </w:r>
      <w:r w:rsidRPr="006829A4">
        <w:rPr>
          <w:rFonts w:cs="Times New Roman"/>
          <w:spacing w:val="-8"/>
        </w:rPr>
        <w:t xml:space="preserve"> </w:t>
      </w:r>
      <w:r w:rsidRPr="006829A4">
        <w:rPr>
          <w:rFonts w:cs="Times New Roman"/>
          <w:spacing w:val="-1"/>
        </w:rPr>
        <w:t>covers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cleaning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  <w:spacing w:val="-1"/>
        </w:rPr>
        <w:t>and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low-level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disinfection</w:t>
      </w:r>
      <w:r w:rsidRPr="006829A4">
        <w:rPr>
          <w:rFonts w:cs="Times New Roman"/>
        </w:rPr>
        <w:t xml:space="preserve"> of</w:t>
      </w:r>
      <w:r w:rsidRPr="006829A4">
        <w:rPr>
          <w:rFonts w:cs="Times New Roman"/>
          <w:spacing w:val="-1"/>
        </w:rPr>
        <w:t xml:space="preserve"> equipment</w:t>
      </w:r>
      <w:r w:rsidRPr="006829A4">
        <w:rPr>
          <w:rFonts w:cs="Times New Roman"/>
        </w:rPr>
        <w:t xml:space="preserve"> and </w:t>
      </w:r>
      <w:r w:rsidRPr="006829A4">
        <w:rPr>
          <w:rFonts w:cs="Times New Roman"/>
          <w:spacing w:val="-1"/>
        </w:rPr>
        <w:t>surfaces</w:t>
      </w:r>
      <w:r w:rsidRPr="006829A4">
        <w:rPr>
          <w:rFonts w:cs="Times New Roman"/>
        </w:rPr>
        <w:t xml:space="preserve"> in the</w:t>
      </w:r>
      <w:r w:rsidRPr="006829A4">
        <w:rPr>
          <w:rFonts w:cs="Times New Roman"/>
          <w:spacing w:val="-1"/>
        </w:rPr>
        <w:t xml:space="preserve"> healthcare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  <w:spacing w:val="-1"/>
        </w:rPr>
        <w:t>environment.</w:t>
      </w:r>
      <w:r w:rsidRPr="006829A4">
        <w:rPr>
          <w:rFonts w:cs="Times New Roman"/>
          <w:spacing w:val="107"/>
        </w:rPr>
        <w:t xml:space="preserve"> </w:t>
      </w:r>
      <w:r w:rsidRPr="006829A4">
        <w:rPr>
          <w:rFonts w:cs="Times New Roman"/>
          <w:spacing w:val="-1"/>
        </w:rPr>
        <w:t>Accumulation</w:t>
      </w:r>
      <w:r w:rsidRPr="006829A4">
        <w:rPr>
          <w:rFonts w:cs="Times New Roman"/>
        </w:rPr>
        <w:t xml:space="preserve"> of</w:t>
      </w:r>
      <w:r w:rsidRPr="006829A4">
        <w:rPr>
          <w:rFonts w:cs="Times New Roman"/>
          <w:spacing w:val="-1"/>
        </w:rPr>
        <w:t xml:space="preserve"> </w:t>
      </w:r>
      <w:r w:rsidRPr="006829A4">
        <w:rPr>
          <w:rFonts w:cs="Times New Roman"/>
        </w:rPr>
        <w:t xml:space="preserve">dust, soil and </w:t>
      </w:r>
      <w:r w:rsidRPr="006829A4">
        <w:rPr>
          <w:rFonts w:cs="Times New Roman"/>
          <w:spacing w:val="-1"/>
        </w:rPr>
        <w:t>microbial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contaminants</w:t>
      </w:r>
      <w:r w:rsidRPr="006829A4">
        <w:rPr>
          <w:rFonts w:cs="Times New Roman"/>
        </w:rPr>
        <w:t xml:space="preserve"> on </w:t>
      </w:r>
      <w:r w:rsidRPr="006829A4">
        <w:rPr>
          <w:rFonts w:cs="Times New Roman"/>
          <w:spacing w:val="-1"/>
        </w:rPr>
        <w:t>environmental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surfaces</w:t>
      </w:r>
      <w:r w:rsidRPr="006829A4">
        <w:rPr>
          <w:rFonts w:cs="Times New Roman"/>
        </w:rPr>
        <w:t xml:space="preserve"> may</w:t>
      </w:r>
      <w:r w:rsidRPr="006829A4">
        <w:rPr>
          <w:rFonts w:cs="Times New Roman"/>
          <w:spacing w:val="-8"/>
        </w:rPr>
        <w:t xml:space="preserve"> </w:t>
      </w:r>
      <w:r w:rsidRPr="006829A4">
        <w:rPr>
          <w:rFonts w:cs="Times New Roman"/>
          <w:spacing w:val="-1"/>
        </w:rPr>
        <w:t>create</w:t>
      </w:r>
      <w:r w:rsidRPr="006829A4">
        <w:rPr>
          <w:rFonts w:cs="Times New Roman"/>
        </w:rPr>
        <w:t xml:space="preserve"> a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</w:rPr>
        <w:t>potential</w:t>
      </w:r>
      <w:r w:rsidRPr="006829A4">
        <w:rPr>
          <w:rFonts w:cs="Times New Roman"/>
          <w:spacing w:val="87"/>
        </w:rPr>
        <w:t xml:space="preserve"> </w:t>
      </w:r>
      <w:r w:rsidRPr="006829A4">
        <w:rPr>
          <w:rFonts w:cs="Times New Roman"/>
          <w:spacing w:val="-1"/>
        </w:rPr>
        <w:t xml:space="preserve">reservoir </w:t>
      </w:r>
      <w:r w:rsidRPr="006829A4">
        <w:rPr>
          <w:rFonts w:cs="Times New Roman"/>
        </w:rPr>
        <w:t>for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  <w:spacing w:val="-1"/>
        </w:rPr>
        <w:t>microorganisms.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These microorganisms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could</w:t>
      </w:r>
      <w:r w:rsidRPr="006829A4">
        <w:rPr>
          <w:rFonts w:cs="Times New Roman"/>
        </w:rPr>
        <w:t xml:space="preserve"> be </w:t>
      </w:r>
      <w:r w:rsidRPr="006829A4">
        <w:rPr>
          <w:rFonts w:cs="Times New Roman"/>
          <w:spacing w:val="-1"/>
        </w:rPr>
        <w:t>easily</w:t>
      </w:r>
      <w:r w:rsidRPr="006829A4">
        <w:rPr>
          <w:rFonts w:cs="Times New Roman"/>
          <w:spacing w:val="-8"/>
        </w:rPr>
        <w:t xml:space="preserve"> </w:t>
      </w:r>
      <w:r w:rsidRPr="006829A4">
        <w:rPr>
          <w:rFonts w:cs="Times New Roman"/>
          <w:spacing w:val="-1"/>
        </w:rPr>
        <w:t>transmitted</w:t>
      </w:r>
      <w:r w:rsidRPr="006829A4">
        <w:rPr>
          <w:rFonts w:cs="Times New Roman"/>
        </w:rPr>
        <w:t xml:space="preserve"> via </w:t>
      </w:r>
      <w:r w:rsidRPr="006829A4">
        <w:rPr>
          <w:rFonts w:cs="Times New Roman"/>
          <w:spacing w:val="-1"/>
        </w:rPr>
        <w:t>hands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when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contacting</w:t>
      </w:r>
      <w:r w:rsidRPr="006829A4">
        <w:rPr>
          <w:rFonts w:cs="Times New Roman"/>
          <w:spacing w:val="105"/>
        </w:rPr>
        <w:t xml:space="preserve"> </w:t>
      </w:r>
      <w:r w:rsidRPr="006829A4">
        <w:rPr>
          <w:rFonts w:cs="Times New Roman"/>
          <w:spacing w:val="-1"/>
        </w:rPr>
        <w:t>contaminated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surfaces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and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cause nosocomial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infections.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Effective and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efficient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cleaning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</w:rPr>
        <w:t xml:space="preserve">methods </w:t>
      </w:r>
      <w:r w:rsidRPr="006829A4">
        <w:rPr>
          <w:rFonts w:cs="Times New Roman"/>
          <w:spacing w:val="-1"/>
        </w:rPr>
        <w:t>and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schedules</w:t>
      </w:r>
      <w:r w:rsidRPr="006829A4">
        <w:rPr>
          <w:rFonts w:cs="Times New Roman"/>
          <w:spacing w:val="123"/>
        </w:rPr>
        <w:t xml:space="preserve"> </w:t>
      </w:r>
      <w:r w:rsidRPr="006829A4">
        <w:rPr>
          <w:rFonts w:cs="Times New Roman"/>
          <w:spacing w:val="-1"/>
        </w:rPr>
        <w:t>are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  <w:spacing w:val="-1"/>
        </w:rPr>
        <w:t>necessary</w:t>
      </w:r>
      <w:r w:rsidRPr="006829A4">
        <w:rPr>
          <w:rFonts w:cs="Times New Roman"/>
          <w:spacing w:val="-8"/>
        </w:rPr>
        <w:t xml:space="preserve"> </w:t>
      </w:r>
      <w:r w:rsidRPr="006829A4">
        <w:rPr>
          <w:rFonts w:cs="Times New Roman"/>
        </w:rPr>
        <w:t xml:space="preserve">to </w:t>
      </w:r>
      <w:r w:rsidRPr="006829A4">
        <w:rPr>
          <w:rFonts w:cs="Times New Roman"/>
          <w:spacing w:val="-1"/>
        </w:rPr>
        <w:t>maintain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clean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and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healthy</w:t>
      </w:r>
      <w:r w:rsidRPr="006829A4">
        <w:rPr>
          <w:rFonts w:cs="Times New Roman"/>
          <w:spacing w:val="-8"/>
        </w:rPr>
        <w:t xml:space="preserve"> </w:t>
      </w:r>
      <w:r w:rsidRPr="006829A4">
        <w:rPr>
          <w:rFonts w:cs="Times New Roman"/>
          <w:spacing w:val="-1"/>
        </w:rPr>
        <w:t>environments</w:t>
      </w:r>
      <w:r w:rsidRPr="006829A4">
        <w:rPr>
          <w:rFonts w:cs="Times New Roman"/>
        </w:rPr>
        <w:t xml:space="preserve"> in </w:t>
      </w:r>
      <w:r w:rsidRPr="006829A4">
        <w:rPr>
          <w:rFonts w:cs="Times New Roman"/>
          <w:spacing w:val="-1"/>
        </w:rPr>
        <w:t>healthcare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  <w:spacing w:val="-1"/>
        </w:rPr>
        <w:t>settings.</w:t>
      </w:r>
    </w:p>
    <w:p w14:paraId="64204306" w14:textId="77777777" w:rsidR="00AA324D" w:rsidRPr="006829A4" w:rsidRDefault="00AA324D">
      <w:pPr>
        <w:pStyle w:val="BodyText"/>
        <w:kinsoku w:val="0"/>
        <w:overflowPunct w:val="0"/>
        <w:spacing w:before="1"/>
        <w:ind w:left="0" w:firstLine="0"/>
        <w:rPr>
          <w:rFonts w:cs="Times New Roman"/>
        </w:rPr>
      </w:pPr>
    </w:p>
    <w:p w14:paraId="21B0AF16" w14:textId="77777777" w:rsidR="006829A4" w:rsidRPr="006829A4" w:rsidRDefault="006829A4">
      <w:pPr>
        <w:pStyle w:val="BodyText"/>
        <w:kinsoku w:val="0"/>
        <w:overflowPunct w:val="0"/>
        <w:spacing w:line="264" w:lineRule="exact"/>
        <w:ind w:left="100" w:firstLine="0"/>
        <w:rPr>
          <w:b/>
          <w:bCs/>
          <w:spacing w:val="-1"/>
          <w:w w:val="105"/>
        </w:rPr>
      </w:pPr>
      <w:r w:rsidRPr="006829A4">
        <w:rPr>
          <w:b/>
          <w:bCs/>
          <w:spacing w:val="-1"/>
          <w:w w:val="105"/>
        </w:rPr>
        <w:t>SCOPE:</w:t>
      </w:r>
    </w:p>
    <w:p w14:paraId="47588462" w14:textId="77777777" w:rsidR="006829A4" w:rsidRPr="006829A4" w:rsidRDefault="006829A4">
      <w:pPr>
        <w:pStyle w:val="BodyText"/>
        <w:kinsoku w:val="0"/>
        <w:overflowPunct w:val="0"/>
        <w:spacing w:line="264" w:lineRule="exact"/>
        <w:ind w:left="100" w:firstLine="0"/>
        <w:rPr>
          <w:b/>
          <w:bCs/>
          <w:spacing w:val="-1"/>
          <w:w w:val="105"/>
        </w:rPr>
      </w:pPr>
    </w:p>
    <w:p w14:paraId="6628958C" w14:textId="6772A95A" w:rsidR="006829A4" w:rsidRPr="006829A4" w:rsidRDefault="006829A4">
      <w:pPr>
        <w:pStyle w:val="BodyText"/>
        <w:kinsoku w:val="0"/>
        <w:overflowPunct w:val="0"/>
        <w:spacing w:line="264" w:lineRule="exact"/>
        <w:ind w:left="100" w:firstLine="0"/>
        <w:rPr>
          <w:spacing w:val="-1"/>
          <w:w w:val="105"/>
        </w:rPr>
      </w:pPr>
      <w:r w:rsidRPr="006829A4">
        <w:rPr>
          <w:spacing w:val="-1"/>
          <w:w w:val="105"/>
        </w:rPr>
        <w:t>This policy is applicable to environmental services and outpatient clinical areas.</w:t>
      </w:r>
    </w:p>
    <w:p w14:paraId="541AD670" w14:textId="77777777" w:rsidR="006829A4" w:rsidRPr="006829A4" w:rsidRDefault="006829A4">
      <w:pPr>
        <w:pStyle w:val="BodyText"/>
        <w:kinsoku w:val="0"/>
        <w:overflowPunct w:val="0"/>
        <w:spacing w:line="264" w:lineRule="exact"/>
        <w:ind w:left="100" w:firstLine="0"/>
        <w:rPr>
          <w:b/>
          <w:bCs/>
          <w:spacing w:val="-1"/>
          <w:w w:val="105"/>
        </w:rPr>
      </w:pPr>
    </w:p>
    <w:p w14:paraId="44B82867" w14:textId="29DB8922" w:rsidR="00AA324D" w:rsidRPr="006829A4" w:rsidRDefault="00AA324D">
      <w:pPr>
        <w:pStyle w:val="BodyText"/>
        <w:kinsoku w:val="0"/>
        <w:overflowPunct w:val="0"/>
        <w:spacing w:line="264" w:lineRule="exact"/>
        <w:ind w:left="100" w:firstLine="0"/>
        <w:rPr>
          <w:b/>
          <w:bCs/>
          <w:spacing w:val="-1"/>
          <w:w w:val="105"/>
        </w:rPr>
      </w:pPr>
      <w:r w:rsidRPr="006829A4">
        <w:rPr>
          <w:b/>
          <w:bCs/>
          <w:spacing w:val="-1"/>
          <w:w w:val="105"/>
        </w:rPr>
        <w:t>DEFINITIONS:</w:t>
      </w:r>
    </w:p>
    <w:p w14:paraId="67F2CE7C" w14:textId="77777777" w:rsidR="003021CE" w:rsidRPr="006829A4" w:rsidRDefault="003021CE">
      <w:pPr>
        <w:pStyle w:val="BodyText"/>
        <w:kinsoku w:val="0"/>
        <w:overflowPunct w:val="0"/>
        <w:spacing w:line="264" w:lineRule="exact"/>
        <w:ind w:left="100" w:firstLine="0"/>
      </w:pPr>
    </w:p>
    <w:p w14:paraId="68E8476E" w14:textId="77777777" w:rsidR="00AA324D" w:rsidRPr="006829A4" w:rsidRDefault="00AA324D" w:rsidP="006829A4">
      <w:pPr>
        <w:pStyle w:val="BodyText"/>
        <w:numPr>
          <w:ilvl w:val="0"/>
          <w:numId w:val="12"/>
        </w:numPr>
        <w:tabs>
          <w:tab w:val="left" w:pos="821"/>
        </w:tabs>
        <w:kinsoku w:val="0"/>
        <w:overflowPunct w:val="0"/>
        <w:spacing w:before="2" w:line="235" w:lineRule="auto"/>
        <w:ind w:right="764" w:hanging="360"/>
      </w:pPr>
      <w:r w:rsidRPr="006829A4">
        <w:rPr>
          <w:spacing w:val="-1"/>
        </w:rPr>
        <w:t>Reusable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patient</w:t>
      </w:r>
      <w:r w:rsidRPr="006829A4">
        <w:rPr>
          <w:spacing w:val="-7"/>
        </w:rPr>
        <w:t xml:space="preserve"> </w:t>
      </w:r>
      <w:r w:rsidRPr="006829A4">
        <w:t>care</w:t>
      </w:r>
      <w:r w:rsidRPr="006829A4">
        <w:rPr>
          <w:spacing w:val="-6"/>
        </w:rPr>
        <w:t xml:space="preserve"> </w:t>
      </w:r>
      <w:r w:rsidRPr="006829A4">
        <w:t>item/equipment:</w:t>
      </w:r>
      <w:r w:rsidRPr="006829A4">
        <w:rPr>
          <w:spacing w:val="-6"/>
        </w:rPr>
        <w:t xml:space="preserve"> </w:t>
      </w:r>
      <w:r w:rsidRPr="006829A4">
        <w:t>An</w:t>
      </w:r>
      <w:r w:rsidRPr="006829A4">
        <w:rPr>
          <w:spacing w:val="-8"/>
        </w:rPr>
        <w:t xml:space="preserve"> </w:t>
      </w:r>
      <w:r w:rsidRPr="006829A4">
        <w:t>item</w:t>
      </w:r>
      <w:r w:rsidRPr="006829A4">
        <w:rPr>
          <w:spacing w:val="-7"/>
        </w:rPr>
        <w:t xml:space="preserve"> </w:t>
      </w:r>
      <w:r w:rsidRPr="006829A4">
        <w:t>or</w:t>
      </w:r>
      <w:r w:rsidRPr="006829A4">
        <w:rPr>
          <w:spacing w:val="-6"/>
        </w:rPr>
        <w:t xml:space="preserve"> </w:t>
      </w:r>
      <w:r w:rsidRPr="006829A4">
        <w:t>piece</w:t>
      </w:r>
      <w:r w:rsidRPr="006829A4">
        <w:rPr>
          <w:spacing w:val="-7"/>
        </w:rPr>
        <w:t xml:space="preserve"> </w:t>
      </w:r>
      <w:r w:rsidRPr="006829A4">
        <w:t>of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equipment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that</w:t>
      </w:r>
      <w:r w:rsidRPr="006829A4">
        <w:rPr>
          <w:spacing w:val="-6"/>
        </w:rPr>
        <w:t xml:space="preserve"> </w:t>
      </w:r>
      <w:r w:rsidRPr="006829A4">
        <w:t>is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intended</w:t>
      </w:r>
      <w:r w:rsidRPr="006829A4">
        <w:rPr>
          <w:spacing w:val="-7"/>
        </w:rPr>
        <w:t xml:space="preserve"> </w:t>
      </w:r>
      <w:r w:rsidRPr="006829A4">
        <w:t>by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58"/>
          <w:w w:val="99"/>
        </w:rPr>
        <w:t xml:space="preserve"> </w:t>
      </w:r>
      <w:r w:rsidRPr="006829A4">
        <w:rPr>
          <w:spacing w:val="-1"/>
        </w:rPr>
        <w:t>manufacturer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6"/>
        </w:rPr>
        <w:t xml:space="preserve"> </w:t>
      </w:r>
      <w:r w:rsidRPr="006829A4">
        <w:t>be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reused</w:t>
      </w:r>
      <w:r w:rsidRPr="006829A4">
        <w:rPr>
          <w:spacing w:val="-8"/>
        </w:rPr>
        <w:t xml:space="preserve"> </w:t>
      </w:r>
      <w:r w:rsidRPr="006829A4">
        <w:t>on</w:t>
      </w:r>
      <w:r w:rsidRPr="006829A4">
        <w:rPr>
          <w:spacing w:val="-9"/>
        </w:rPr>
        <w:t xml:space="preserve"> </w:t>
      </w:r>
      <w:r w:rsidRPr="006829A4">
        <w:t>different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patients.</w:t>
      </w:r>
    </w:p>
    <w:p w14:paraId="320945BE" w14:textId="77777777" w:rsidR="00AA324D" w:rsidRPr="006829A4" w:rsidRDefault="00AA324D" w:rsidP="006829A4">
      <w:pPr>
        <w:pStyle w:val="BodyText"/>
        <w:kinsoku w:val="0"/>
        <w:overflowPunct w:val="0"/>
        <w:spacing w:before="1"/>
        <w:ind w:left="0" w:firstLine="0"/>
      </w:pPr>
    </w:p>
    <w:p w14:paraId="28C54A63" w14:textId="2331416B" w:rsidR="00AA324D" w:rsidRPr="006829A4" w:rsidRDefault="00AA324D" w:rsidP="006829A4">
      <w:pPr>
        <w:pStyle w:val="BodyText"/>
        <w:numPr>
          <w:ilvl w:val="0"/>
          <w:numId w:val="12"/>
        </w:numPr>
        <w:tabs>
          <w:tab w:val="left" w:pos="821"/>
        </w:tabs>
        <w:kinsoku w:val="0"/>
        <w:overflowPunct w:val="0"/>
        <w:ind w:right="133" w:hanging="360"/>
      </w:pPr>
      <w:r w:rsidRPr="006829A4">
        <w:rPr>
          <w:spacing w:val="-1"/>
        </w:rPr>
        <w:t>Single</w:t>
      </w:r>
      <w:r w:rsidRPr="006829A4">
        <w:rPr>
          <w:spacing w:val="14"/>
        </w:rPr>
        <w:t xml:space="preserve"> </w:t>
      </w:r>
      <w:r w:rsidRPr="006829A4">
        <w:rPr>
          <w:spacing w:val="-1"/>
        </w:rPr>
        <w:t>use</w:t>
      </w:r>
      <w:r w:rsidRPr="006829A4">
        <w:rPr>
          <w:spacing w:val="15"/>
        </w:rPr>
        <w:t xml:space="preserve"> </w:t>
      </w:r>
      <w:r w:rsidRPr="006829A4">
        <w:t>item/</w:t>
      </w:r>
      <w:r w:rsidRPr="006829A4">
        <w:rPr>
          <w:spacing w:val="16"/>
        </w:rPr>
        <w:t xml:space="preserve"> </w:t>
      </w:r>
      <w:r w:rsidRPr="006829A4">
        <w:t>device:</w:t>
      </w:r>
      <w:r w:rsidRPr="006829A4">
        <w:rPr>
          <w:spacing w:val="18"/>
        </w:rPr>
        <w:t xml:space="preserve"> </w:t>
      </w:r>
      <w:r w:rsidRPr="006829A4">
        <w:t>An</w:t>
      </w:r>
      <w:r w:rsidRPr="006829A4">
        <w:rPr>
          <w:spacing w:val="14"/>
        </w:rPr>
        <w:t xml:space="preserve"> </w:t>
      </w:r>
      <w:r w:rsidRPr="006829A4">
        <w:t>item</w:t>
      </w:r>
      <w:r w:rsidRPr="006829A4">
        <w:rPr>
          <w:spacing w:val="15"/>
        </w:rPr>
        <w:t xml:space="preserve"> </w:t>
      </w:r>
      <w:r w:rsidRPr="006829A4">
        <w:rPr>
          <w:spacing w:val="-1"/>
        </w:rPr>
        <w:t>that</w:t>
      </w:r>
      <w:r w:rsidRPr="006829A4">
        <w:rPr>
          <w:spacing w:val="16"/>
        </w:rPr>
        <w:t xml:space="preserve"> </w:t>
      </w:r>
      <w:r w:rsidRPr="006829A4">
        <w:t>is</w:t>
      </w:r>
      <w:r w:rsidRPr="006829A4">
        <w:rPr>
          <w:spacing w:val="14"/>
        </w:rPr>
        <w:t xml:space="preserve"> </w:t>
      </w:r>
      <w:r w:rsidRPr="006829A4">
        <w:rPr>
          <w:spacing w:val="-1"/>
        </w:rPr>
        <w:t>intended</w:t>
      </w:r>
      <w:r w:rsidRPr="006829A4">
        <w:rPr>
          <w:spacing w:val="15"/>
        </w:rPr>
        <w:t xml:space="preserve"> </w:t>
      </w:r>
      <w:r w:rsidRPr="006829A4">
        <w:t>by</w:t>
      </w:r>
      <w:r w:rsidRPr="006829A4">
        <w:rPr>
          <w:spacing w:val="15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16"/>
        </w:rPr>
        <w:t xml:space="preserve"> </w:t>
      </w:r>
      <w:r w:rsidRPr="006829A4">
        <w:rPr>
          <w:spacing w:val="-1"/>
        </w:rPr>
        <w:t>manufacturer</w:t>
      </w:r>
      <w:r w:rsidRPr="006829A4">
        <w:rPr>
          <w:spacing w:val="14"/>
        </w:rPr>
        <w:t xml:space="preserve"> </w:t>
      </w:r>
      <w:r w:rsidRPr="006829A4">
        <w:t>for</w:t>
      </w:r>
      <w:r w:rsidRPr="006829A4">
        <w:rPr>
          <w:spacing w:val="16"/>
        </w:rPr>
        <w:t xml:space="preserve"> </w:t>
      </w:r>
      <w:r w:rsidRPr="006829A4">
        <w:t>a</w:t>
      </w:r>
      <w:r w:rsidRPr="006829A4">
        <w:rPr>
          <w:spacing w:val="16"/>
        </w:rPr>
        <w:t xml:space="preserve"> </w:t>
      </w:r>
      <w:r w:rsidRPr="006829A4">
        <w:rPr>
          <w:spacing w:val="-1"/>
        </w:rPr>
        <w:t>single</w:t>
      </w:r>
      <w:r w:rsidRPr="006829A4">
        <w:rPr>
          <w:spacing w:val="15"/>
        </w:rPr>
        <w:t xml:space="preserve"> </w:t>
      </w:r>
      <w:r w:rsidRPr="006829A4">
        <w:rPr>
          <w:spacing w:val="-1"/>
        </w:rPr>
        <w:t>use,</w:t>
      </w:r>
      <w:r w:rsidRPr="006829A4">
        <w:rPr>
          <w:spacing w:val="15"/>
        </w:rPr>
        <w:t xml:space="preserve"> </w:t>
      </w:r>
      <w:r w:rsidRPr="006829A4">
        <w:rPr>
          <w:spacing w:val="1"/>
        </w:rPr>
        <w:t>use</w:t>
      </w:r>
      <w:r w:rsidRPr="006829A4">
        <w:rPr>
          <w:spacing w:val="14"/>
        </w:rPr>
        <w:t xml:space="preserve"> </w:t>
      </w:r>
      <w:r w:rsidRPr="006829A4">
        <w:rPr>
          <w:spacing w:val="-1"/>
        </w:rPr>
        <w:t>during</w:t>
      </w:r>
      <w:r w:rsidRPr="006829A4">
        <w:rPr>
          <w:spacing w:val="15"/>
        </w:rPr>
        <w:t xml:space="preserve"> </w:t>
      </w:r>
      <w:r w:rsidRPr="006829A4">
        <w:t>a</w:t>
      </w:r>
      <w:r w:rsidRPr="006829A4">
        <w:rPr>
          <w:spacing w:val="87"/>
          <w:w w:val="103"/>
        </w:rPr>
        <w:t xml:space="preserve"> </w:t>
      </w:r>
      <w:r w:rsidRPr="006829A4">
        <w:t>single</w:t>
      </w:r>
      <w:r w:rsidRPr="006829A4">
        <w:rPr>
          <w:spacing w:val="-6"/>
        </w:rPr>
        <w:t xml:space="preserve"> </w:t>
      </w:r>
      <w:r w:rsidRPr="006829A4">
        <w:t>procedure,</w:t>
      </w:r>
      <w:r w:rsidRPr="006829A4">
        <w:rPr>
          <w:spacing w:val="-6"/>
        </w:rPr>
        <w:t xml:space="preserve"> </w:t>
      </w:r>
      <w:r w:rsidRPr="006829A4">
        <w:t>or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use</w:t>
      </w:r>
      <w:r w:rsidRPr="006829A4">
        <w:rPr>
          <w:spacing w:val="-6"/>
        </w:rPr>
        <w:t xml:space="preserve"> </w:t>
      </w:r>
      <w:r w:rsidRPr="006829A4">
        <w:t>on</w:t>
      </w:r>
      <w:r w:rsidRPr="006829A4">
        <w:rPr>
          <w:spacing w:val="-8"/>
        </w:rPr>
        <w:t xml:space="preserve"> </w:t>
      </w:r>
      <w:r w:rsidRPr="006829A4">
        <w:t>a</w:t>
      </w:r>
      <w:r w:rsidRPr="006829A4">
        <w:rPr>
          <w:spacing w:val="-4"/>
        </w:rPr>
        <w:t xml:space="preserve"> </w:t>
      </w:r>
      <w:r w:rsidRPr="006829A4">
        <w:rPr>
          <w:spacing w:val="-1"/>
        </w:rPr>
        <w:t>single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patient.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Refer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manufacturer</w:t>
      </w:r>
      <w:r w:rsidRPr="006829A4">
        <w:rPr>
          <w:spacing w:val="-6"/>
        </w:rPr>
        <w:t xml:space="preserve"> </w:t>
      </w:r>
      <w:r w:rsidRPr="006829A4">
        <w:t>instructions</w:t>
      </w:r>
      <w:r w:rsidRPr="006829A4">
        <w:rPr>
          <w:spacing w:val="-7"/>
        </w:rPr>
        <w:t xml:space="preserve"> </w:t>
      </w:r>
      <w:r w:rsidRPr="006829A4">
        <w:t>for</w:t>
      </w:r>
      <w:r w:rsidRPr="006829A4">
        <w:rPr>
          <w:spacing w:val="-6"/>
        </w:rPr>
        <w:t xml:space="preserve"> </w:t>
      </w:r>
      <w:r w:rsidRPr="006829A4">
        <w:t>cleaning of</w:t>
      </w:r>
      <w:r w:rsidRPr="006829A4">
        <w:rPr>
          <w:spacing w:val="-6"/>
        </w:rPr>
        <w:t xml:space="preserve"> </w:t>
      </w:r>
      <w:r w:rsidRPr="006829A4">
        <w:t>items</w:t>
      </w:r>
      <w:r w:rsidRPr="006829A4">
        <w:rPr>
          <w:spacing w:val="71"/>
          <w:w w:val="99"/>
        </w:rPr>
        <w:t xml:space="preserve"> </w:t>
      </w:r>
      <w:r w:rsidRPr="006829A4">
        <w:rPr>
          <w:spacing w:val="-1"/>
        </w:rPr>
        <w:t>that</w:t>
      </w:r>
      <w:r w:rsidRPr="006829A4">
        <w:rPr>
          <w:spacing w:val="18"/>
        </w:rPr>
        <w:t xml:space="preserve"> </w:t>
      </w:r>
      <w:r w:rsidRPr="006829A4">
        <w:t>can</w:t>
      </w:r>
      <w:r w:rsidRPr="006829A4">
        <w:rPr>
          <w:spacing w:val="15"/>
        </w:rPr>
        <w:t xml:space="preserve"> </w:t>
      </w:r>
      <w:r w:rsidRPr="006829A4">
        <w:t>be</w:t>
      </w:r>
      <w:r w:rsidRPr="006829A4">
        <w:rPr>
          <w:spacing w:val="17"/>
        </w:rPr>
        <w:t xml:space="preserve"> </w:t>
      </w:r>
      <w:r w:rsidRPr="006829A4">
        <w:rPr>
          <w:spacing w:val="-1"/>
        </w:rPr>
        <w:t>used</w:t>
      </w:r>
      <w:r w:rsidRPr="006829A4">
        <w:rPr>
          <w:spacing w:val="17"/>
        </w:rPr>
        <w:t xml:space="preserve"> </w:t>
      </w:r>
      <w:r w:rsidRPr="006829A4">
        <w:t>on</w:t>
      </w:r>
      <w:r w:rsidRPr="006829A4">
        <w:rPr>
          <w:spacing w:val="15"/>
        </w:rPr>
        <w:t xml:space="preserve"> </w:t>
      </w:r>
      <w:r w:rsidRPr="006829A4">
        <w:t>a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single</w:t>
      </w:r>
      <w:r w:rsidRPr="006829A4">
        <w:rPr>
          <w:spacing w:val="17"/>
        </w:rPr>
        <w:t xml:space="preserve"> </w:t>
      </w:r>
      <w:r w:rsidRPr="006829A4">
        <w:rPr>
          <w:spacing w:val="-1"/>
        </w:rPr>
        <w:t>patient</w:t>
      </w:r>
      <w:r w:rsidRPr="006829A4">
        <w:rPr>
          <w:spacing w:val="16"/>
        </w:rPr>
        <w:t xml:space="preserve"> </w:t>
      </w:r>
      <w:proofErr w:type="gramStart"/>
      <w:r w:rsidRPr="006829A4">
        <w:t>multiple times</w:t>
      </w:r>
      <w:proofErr w:type="gramEnd"/>
      <w:r w:rsidRPr="006829A4">
        <w:t>.</w:t>
      </w:r>
    </w:p>
    <w:p w14:paraId="33C392EE" w14:textId="77777777" w:rsidR="00AA324D" w:rsidRPr="006829A4" w:rsidRDefault="00AA324D" w:rsidP="006829A4">
      <w:pPr>
        <w:pStyle w:val="BodyText"/>
        <w:kinsoku w:val="0"/>
        <w:overflowPunct w:val="0"/>
        <w:spacing w:before="1"/>
        <w:ind w:left="0" w:firstLine="0"/>
      </w:pPr>
    </w:p>
    <w:p w14:paraId="70E87B91" w14:textId="5430DDB5" w:rsidR="00AA324D" w:rsidRPr="006829A4" w:rsidRDefault="00AA324D" w:rsidP="006829A4">
      <w:pPr>
        <w:pStyle w:val="BodyText"/>
        <w:numPr>
          <w:ilvl w:val="0"/>
          <w:numId w:val="12"/>
        </w:numPr>
        <w:tabs>
          <w:tab w:val="left" w:pos="821"/>
        </w:tabs>
        <w:kinsoku w:val="0"/>
        <w:overflowPunct w:val="0"/>
        <w:spacing w:line="280" w:lineRule="exact"/>
        <w:ind w:right="369" w:hanging="360"/>
      </w:pPr>
      <w:r w:rsidRPr="006829A4">
        <w:rPr>
          <w:spacing w:val="-1"/>
        </w:rPr>
        <w:t>Non-critical</w:t>
      </w:r>
      <w:r w:rsidRPr="006829A4">
        <w:rPr>
          <w:spacing w:val="-7"/>
        </w:rPr>
        <w:t xml:space="preserve"> </w:t>
      </w:r>
      <w:r w:rsidRPr="006829A4">
        <w:t>item:</w:t>
      </w:r>
      <w:r w:rsidRPr="006829A4">
        <w:rPr>
          <w:spacing w:val="-6"/>
        </w:rPr>
        <w:t xml:space="preserve"> </w:t>
      </w:r>
      <w:r w:rsidRPr="006829A4">
        <w:t>A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patient</w:t>
      </w:r>
      <w:r w:rsidRPr="006829A4">
        <w:rPr>
          <w:spacing w:val="-7"/>
        </w:rPr>
        <w:t xml:space="preserve"> </w:t>
      </w:r>
      <w:r w:rsidRPr="006829A4">
        <w:t>care</w:t>
      </w:r>
      <w:r w:rsidRPr="006829A4">
        <w:rPr>
          <w:spacing w:val="-6"/>
        </w:rPr>
        <w:t xml:space="preserve"> </w:t>
      </w:r>
      <w:r w:rsidRPr="006829A4">
        <w:t>item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that</w:t>
      </w:r>
      <w:r w:rsidRPr="006829A4">
        <w:rPr>
          <w:spacing w:val="-6"/>
        </w:rPr>
        <w:t xml:space="preserve"> </w:t>
      </w:r>
      <w:r w:rsidRPr="006829A4">
        <w:t>comes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into</w:t>
      </w:r>
      <w:r w:rsidRPr="006829A4">
        <w:rPr>
          <w:spacing w:val="-6"/>
        </w:rPr>
        <w:t xml:space="preserve"> </w:t>
      </w:r>
      <w:r w:rsidR="41604C06" w:rsidRPr="006829A4">
        <w:t>contact with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intact</w:t>
      </w:r>
      <w:r w:rsidRPr="006829A4">
        <w:rPr>
          <w:spacing w:val="-7"/>
        </w:rPr>
        <w:t xml:space="preserve"> </w:t>
      </w:r>
      <w:r w:rsidRPr="006829A4">
        <w:t>skin</w:t>
      </w:r>
      <w:r w:rsidRPr="006829A4">
        <w:rPr>
          <w:spacing w:val="-8"/>
        </w:rPr>
        <w:t xml:space="preserve"> </w:t>
      </w:r>
      <w:r w:rsidRPr="006829A4">
        <w:t>only.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These</w:t>
      </w:r>
      <w:r w:rsidRPr="006829A4">
        <w:rPr>
          <w:spacing w:val="-5"/>
        </w:rPr>
        <w:t xml:space="preserve"> </w:t>
      </w:r>
      <w:r w:rsidRPr="006829A4">
        <w:t>items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require</w:t>
      </w:r>
      <w:r w:rsidR="006829A4" w:rsidRPr="006829A4">
        <w:rPr>
          <w:spacing w:val="95"/>
          <w:w w:val="99"/>
        </w:rPr>
        <w:t xml:space="preserve"> </w:t>
      </w:r>
      <w:proofErr w:type="spellStart"/>
      <w:r w:rsidRPr="006829A4">
        <w:t>at</w:t>
      </w:r>
      <w:proofErr w:type="spellEnd"/>
      <w:r w:rsidRPr="006829A4">
        <w:rPr>
          <w:spacing w:val="-9"/>
        </w:rPr>
        <w:t xml:space="preserve"> </w:t>
      </w:r>
      <w:r w:rsidRPr="006829A4">
        <w:t>minimum</w:t>
      </w:r>
      <w:r w:rsidR="74B1EF35" w:rsidRPr="006829A4">
        <w:t>,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low-level</w:t>
      </w:r>
      <w:r w:rsidRPr="006829A4">
        <w:rPr>
          <w:spacing w:val="-5"/>
        </w:rPr>
        <w:t xml:space="preserve"> </w:t>
      </w:r>
      <w:r w:rsidRPr="006829A4">
        <w:t>disinfection</w:t>
      </w:r>
      <w:r w:rsidRPr="006829A4">
        <w:rPr>
          <w:spacing w:val="-10"/>
        </w:rPr>
        <w:t xml:space="preserve"> </w:t>
      </w:r>
      <w:r w:rsidRPr="006829A4">
        <w:t>in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between</w:t>
      </w:r>
      <w:r w:rsidRPr="006829A4">
        <w:rPr>
          <w:spacing w:val="-10"/>
        </w:rPr>
        <w:t xml:space="preserve"> </w:t>
      </w:r>
      <w:r w:rsidRPr="006829A4">
        <w:t>each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patient</w:t>
      </w:r>
      <w:r w:rsidRPr="006829A4">
        <w:rPr>
          <w:spacing w:val="-8"/>
        </w:rPr>
        <w:t xml:space="preserve"> </w:t>
      </w:r>
      <w:r w:rsidRPr="006829A4">
        <w:t>use.</w:t>
      </w:r>
    </w:p>
    <w:p w14:paraId="292AB7AB" w14:textId="77777777" w:rsidR="00AA324D" w:rsidRPr="006829A4" w:rsidRDefault="00AA324D" w:rsidP="006829A4">
      <w:pPr>
        <w:pStyle w:val="BodyText"/>
        <w:kinsoku w:val="0"/>
        <w:overflowPunct w:val="0"/>
        <w:spacing w:before="4"/>
        <w:ind w:left="0" w:firstLine="0"/>
      </w:pPr>
    </w:p>
    <w:p w14:paraId="66D4D869" w14:textId="77777777" w:rsidR="00AA324D" w:rsidRPr="006829A4" w:rsidRDefault="00AA324D" w:rsidP="006829A4">
      <w:pPr>
        <w:pStyle w:val="BodyText"/>
        <w:numPr>
          <w:ilvl w:val="0"/>
          <w:numId w:val="12"/>
        </w:numPr>
        <w:tabs>
          <w:tab w:val="left" w:pos="821"/>
        </w:tabs>
        <w:kinsoku w:val="0"/>
        <w:overflowPunct w:val="0"/>
        <w:spacing w:line="280" w:lineRule="exact"/>
        <w:ind w:right="279" w:hanging="360"/>
      </w:pPr>
      <w:r w:rsidRPr="006829A4">
        <w:rPr>
          <w:spacing w:val="-1"/>
        </w:rPr>
        <w:t>Cleaning: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1"/>
        </w:rPr>
        <w:t xml:space="preserve"> </w:t>
      </w:r>
      <w:r w:rsidRPr="006829A4">
        <w:t>removal</w:t>
      </w:r>
      <w:r w:rsidRPr="006829A4">
        <w:rPr>
          <w:spacing w:val="20"/>
        </w:rPr>
        <w:t xml:space="preserve"> </w:t>
      </w:r>
      <w:r w:rsidRPr="006829A4">
        <w:t>of</w:t>
      </w:r>
      <w:r w:rsidRPr="006829A4">
        <w:rPr>
          <w:spacing w:val="21"/>
        </w:rPr>
        <w:t xml:space="preserve"> </w:t>
      </w:r>
      <w:r w:rsidRPr="006829A4">
        <w:t>visible</w:t>
      </w:r>
      <w:r w:rsidRPr="006829A4">
        <w:rPr>
          <w:spacing w:val="20"/>
        </w:rPr>
        <w:t xml:space="preserve"> </w:t>
      </w:r>
      <w:r w:rsidRPr="006829A4">
        <w:t>soil</w:t>
      </w:r>
      <w:r w:rsidRPr="006829A4">
        <w:rPr>
          <w:spacing w:val="21"/>
        </w:rPr>
        <w:t xml:space="preserve"> </w:t>
      </w:r>
      <w:r w:rsidRPr="006829A4">
        <w:t>(</w:t>
      </w:r>
      <w:proofErr w:type="gramStart"/>
      <w:r w:rsidRPr="006829A4">
        <w:t>e.g.</w:t>
      </w:r>
      <w:proofErr w:type="gramEnd"/>
      <w:r w:rsidRPr="006829A4">
        <w:rPr>
          <w:spacing w:val="21"/>
        </w:rPr>
        <w:t xml:space="preserve"> </w:t>
      </w:r>
      <w:r w:rsidRPr="006829A4">
        <w:t>organic</w:t>
      </w:r>
      <w:r w:rsidRPr="006829A4">
        <w:rPr>
          <w:spacing w:val="20"/>
        </w:rPr>
        <w:t xml:space="preserve"> </w:t>
      </w:r>
      <w:r w:rsidRPr="006829A4">
        <w:t>and</w:t>
      </w:r>
      <w:r w:rsidRPr="006829A4">
        <w:rPr>
          <w:spacing w:val="21"/>
        </w:rPr>
        <w:t xml:space="preserve"> </w:t>
      </w:r>
      <w:r w:rsidRPr="006829A4">
        <w:t>inorganic</w:t>
      </w:r>
      <w:r w:rsidRPr="006829A4">
        <w:rPr>
          <w:spacing w:val="21"/>
        </w:rPr>
        <w:t xml:space="preserve"> </w:t>
      </w:r>
      <w:r w:rsidRPr="006829A4">
        <w:t>material)</w:t>
      </w:r>
      <w:r w:rsidRPr="006829A4">
        <w:rPr>
          <w:spacing w:val="20"/>
        </w:rPr>
        <w:t xml:space="preserve"> </w:t>
      </w:r>
      <w:r w:rsidRPr="006829A4">
        <w:t>from</w:t>
      </w:r>
      <w:r w:rsidRPr="006829A4">
        <w:rPr>
          <w:spacing w:val="21"/>
        </w:rPr>
        <w:t xml:space="preserve"> </w:t>
      </w:r>
      <w:r w:rsidRPr="006829A4">
        <w:t>objects</w:t>
      </w:r>
      <w:r w:rsidRPr="006829A4">
        <w:rPr>
          <w:spacing w:val="19"/>
        </w:rPr>
        <w:t xml:space="preserve"> </w:t>
      </w:r>
      <w:r w:rsidRPr="006829A4">
        <w:t>and</w:t>
      </w:r>
      <w:r w:rsidRPr="006829A4">
        <w:rPr>
          <w:spacing w:val="42"/>
          <w:w w:val="103"/>
        </w:rPr>
        <w:t xml:space="preserve"> </w:t>
      </w:r>
      <w:r w:rsidRPr="006829A4">
        <w:rPr>
          <w:spacing w:val="-1"/>
        </w:rPr>
        <w:t>surfaces.</w:t>
      </w:r>
      <w:r w:rsidRPr="006829A4">
        <w:rPr>
          <w:spacing w:val="-9"/>
        </w:rPr>
        <w:t xml:space="preserve"> </w:t>
      </w:r>
      <w:r w:rsidRPr="006829A4">
        <w:t>It</w:t>
      </w:r>
      <w:r w:rsidRPr="006829A4">
        <w:rPr>
          <w:spacing w:val="-8"/>
        </w:rPr>
        <w:t xml:space="preserve"> </w:t>
      </w:r>
      <w:r w:rsidRPr="006829A4">
        <w:t>is</w:t>
      </w:r>
      <w:r w:rsidRPr="006829A4">
        <w:rPr>
          <w:spacing w:val="-8"/>
        </w:rPr>
        <w:t xml:space="preserve"> </w:t>
      </w:r>
      <w:r w:rsidRPr="006829A4">
        <w:t>normally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accomplished</w:t>
      </w:r>
      <w:r w:rsidRPr="006829A4">
        <w:rPr>
          <w:spacing w:val="-8"/>
        </w:rPr>
        <w:t xml:space="preserve"> </w:t>
      </w:r>
      <w:r w:rsidRPr="006829A4">
        <w:t>by</w:t>
      </w:r>
      <w:r w:rsidRPr="006829A4">
        <w:rPr>
          <w:spacing w:val="-7"/>
        </w:rPr>
        <w:t xml:space="preserve"> </w:t>
      </w:r>
      <w:r w:rsidRPr="006829A4">
        <w:t>manual</w:t>
      </w:r>
      <w:r w:rsidRPr="006829A4">
        <w:rPr>
          <w:spacing w:val="-7"/>
        </w:rPr>
        <w:t xml:space="preserve"> </w:t>
      </w:r>
      <w:r w:rsidRPr="006829A4">
        <w:t>or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mechanical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means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using</w:t>
      </w:r>
      <w:r w:rsidRPr="006829A4">
        <w:rPr>
          <w:spacing w:val="-8"/>
        </w:rPr>
        <w:t xml:space="preserve"> </w:t>
      </w:r>
      <w:r w:rsidRPr="006829A4">
        <w:t>water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with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detergents</w:t>
      </w:r>
      <w:r w:rsidRPr="006829A4">
        <w:rPr>
          <w:spacing w:val="90"/>
          <w:w w:val="99"/>
        </w:rPr>
        <w:t xml:space="preserve"> </w:t>
      </w:r>
      <w:r w:rsidRPr="006829A4">
        <w:t>or</w:t>
      </w:r>
      <w:r w:rsidRPr="006829A4">
        <w:rPr>
          <w:spacing w:val="-11"/>
        </w:rPr>
        <w:t xml:space="preserve"> </w:t>
      </w:r>
      <w:r w:rsidRPr="006829A4">
        <w:rPr>
          <w:spacing w:val="-1"/>
        </w:rPr>
        <w:t>enzymatic</w:t>
      </w:r>
      <w:r w:rsidRPr="006829A4">
        <w:rPr>
          <w:spacing w:val="-12"/>
        </w:rPr>
        <w:t xml:space="preserve"> </w:t>
      </w:r>
      <w:r w:rsidRPr="006829A4">
        <w:rPr>
          <w:spacing w:val="-1"/>
        </w:rPr>
        <w:t>products</w:t>
      </w:r>
    </w:p>
    <w:p w14:paraId="0E7F2451" w14:textId="77777777" w:rsidR="00AA324D" w:rsidRPr="006829A4" w:rsidRDefault="00AA324D" w:rsidP="006829A4">
      <w:pPr>
        <w:pStyle w:val="BodyText"/>
        <w:kinsoku w:val="0"/>
        <w:overflowPunct w:val="0"/>
        <w:spacing w:before="8"/>
        <w:ind w:left="0" w:firstLine="0"/>
      </w:pPr>
    </w:p>
    <w:p w14:paraId="3EA0E7AE" w14:textId="76140221" w:rsidR="00AA324D" w:rsidRPr="006829A4" w:rsidRDefault="00AA324D" w:rsidP="006829A4">
      <w:pPr>
        <w:pStyle w:val="BodyText"/>
        <w:numPr>
          <w:ilvl w:val="0"/>
          <w:numId w:val="12"/>
        </w:numPr>
        <w:tabs>
          <w:tab w:val="left" w:pos="821"/>
        </w:tabs>
        <w:kinsoku w:val="0"/>
        <w:overflowPunct w:val="0"/>
        <w:spacing w:line="280" w:lineRule="exact"/>
        <w:ind w:right="1025" w:hanging="360"/>
      </w:pPr>
      <w:r w:rsidRPr="006829A4">
        <w:rPr>
          <w:spacing w:val="-1"/>
        </w:rPr>
        <w:t>Low-Level</w:t>
      </w:r>
      <w:r w:rsidRPr="006829A4">
        <w:rPr>
          <w:spacing w:val="27"/>
        </w:rPr>
        <w:t xml:space="preserve"> </w:t>
      </w:r>
      <w:r w:rsidRPr="006829A4">
        <w:t>Disinfection:</w:t>
      </w:r>
      <w:r w:rsidRPr="006829A4">
        <w:rPr>
          <w:spacing w:val="26"/>
        </w:rPr>
        <w:t xml:space="preserve"> </w:t>
      </w:r>
      <w:r w:rsidRPr="006829A4">
        <w:t>A</w:t>
      </w:r>
      <w:r w:rsidRPr="006829A4">
        <w:rPr>
          <w:spacing w:val="25"/>
        </w:rPr>
        <w:t xml:space="preserve"> </w:t>
      </w:r>
      <w:r w:rsidRPr="006829A4">
        <w:t>process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that</w:t>
      </w:r>
      <w:r w:rsidRPr="006829A4">
        <w:rPr>
          <w:spacing w:val="23"/>
        </w:rPr>
        <w:t xml:space="preserve"> </w:t>
      </w:r>
      <w:r w:rsidRPr="006829A4">
        <w:t>eliminates</w:t>
      </w:r>
      <w:r w:rsidRPr="006829A4">
        <w:rPr>
          <w:spacing w:val="24"/>
        </w:rPr>
        <w:t xml:space="preserve"> </w:t>
      </w:r>
      <w:r w:rsidRPr="006829A4">
        <w:t>many</w:t>
      </w:r>
      <w:r w:rsidRPr="006829A4">
        <w:rPr>
          <w:spacing w:val="25"/>
        </w:rPr>
        <w:t xml:space="preserve"> </w:t>
      </w:r>
      <w:r w:rsidRPr="006829A4">
        <w:t>or</w:t>
      </w:r>
      <w:r w:rsidRPr="006829A4">
        <w:rPr>
          <w:spacing w:val="26"/>
        </w:rPr>
        <w:t xml:space="preserve"> </w:t>
      </w:r>
      <w:r w:rsidRPr="006829A4">
        <w:t>all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pathogenic</w:t>
      </w:r>
      <w:r w:rsidRPr="006829A4">
        <w:rPr>
          <w:spacing w:val="24"/>
        </w:rPr>
        <w:t xml:space="preserve"> </w:t>
      </w:r>
      <w:r w:rsidRPr="006829A4">
        <w:t>(disease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causing)</w:t>
      </w:r>
      <w:r w:rsidRPr="006829A4">
        <w:rPr>
          <w:spacing w:val="52"/>
          <w:w w:val="103"/>
        </w:rPr>
        <w:t xml:space="preserve"> </w:t>
      </w:r>
      <w:r w:rsidRPr="006829A4">
        <w:t>microorganisms</w:t>
      </w:r>
      <w:r w:rsidRPr="006829A4">
        <w:rPr>
          <w:spacing w:val="-10"/>
        </w:rPr>
        <w:t xml:space="preserve"> </w:t>
      </w:r>
      <w:r w:rsidRPr="006829A4">
        <w:t>on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inanimate</w:t>
      </w:r>
      <w:r w:rsidRPr="006829A4">
        <w:rPr>
          <w:spacing w:val="-8"/>
        </w:rPr>
        <w:t xml:space="preserve"> </w:t>
      </w:r>
      <w:r w:rsidRPr="006829A4">
        <w:t>objects</w:t>
      </w:r>
      <w:r w:rsidR="4ACB76D6" w:rsidRPr="006829A4">
        <w:t xml:space="preserve"> </w:t>
      </w:r>
      <w:bookmarkStart w:id="0" w:name="_Int_s2dbCWy9"/>
      <w:r w:rsidRPr="006829A4">
        <w:t>with the exception of</w:t>
      </w:r>
      <w:bookmarkEnd w:id="0"/>
      <w:r w:rsidRPr="006829A4">
        <w:rPr>
          <w:spacing w:val="-7"/>
        </w:rPr>
        <w:t xml:space="preserve"> </w:t>
      </w:r>
      <w:r w:rsidRPr="006829A4">
        <w:t>bacterial</w:t>
      </w:r>
      <w:r w:rsidRPr="006829A4">
        <w:rPr>
          <w:spacing w:val="-8"/>
        </w:rPr>
        <w:t xml:space="preserve"> </w:t>
      </w:r>
      <w:r w:rsidRPr="006829A4">
        <w:t>spores.</w:t>
      </w:r>
      <w:r w:rsidRPr="006829A4">
        <w:rPr>
          <w:spacing w:val="-2"/>
        </w:rPr>
        <w:t xml:space="preserve"> </w:t>
      </w:r>
      <w:r w:rsidRPr="006829A4">
        <w:t>Sufficient</w:t>
      </w:r>
      <w:r w:rsidRPr="006829A4">
        <w:rPr>
          <w:spacing w:val="-8"/>
        </w:rPr>
        <w:t xml:space="preserve"> </w:t>
      </w:r>
      <w:r w:rsidRPr="006829A4">
        <w:t>for</w:t>
      </w:r>
      <w:r w:rsidRPr="006829A4">
        <w:rPr>
          <w:spacing w:val="40"/>
          <w:w w:val="99"/>
        </w:rPr>
        <w:t xml:space="preserve"> </w:t>
      </w:r>
      <w:r w:rsidRPr="006829A4">
        <w:t>disinfecting</w:t>
      </w:r>
      <w:r w:rsidRPr="006829A4">
        <w:rPr>
          <w:spacing w:val="-16"/>
        </w:rPr>
        <w:t xml:space="preserve"> </w:t>
      </w:r>
      <w:r w:rsidRPr="006829A4">
        <w:rPr>
          <w:spacing w:val="-1"/>
        </w:rPr>
        <w:t>non-critical</w:t>
      </w:r>
      <w:r w:rsidRPr="006829A4">
        <w:rPr>
          <w:spacing w:val="-15"/>
        </w:rPr>
        <w:t xml:space="preserve"> </w:t>
      </w:r>
      <w:r w:rsidRPr="006829A4">
        <w:t>items.</w:t>
      </w:r>
    </w:p>
    <w:p w14:paraId="5E224E6B" w14:textId="77777777" w:rsidR="00C3783D" w:rsidRPr="006829A4" w:rsidRDefault="00C3783D" w:rsidP="006829A4">
      <w:pPr>
        <w:pStyle w:val="BodyText"/>
        <w:tabs>
          <w:tab w:val="left" w:pos="821"/>
        </w:tabs>
        <w:kinsoku w:val="0"/>
        <w:overflowPunct w:val="0"/>
        <w:spacing w:line="280" w:lineRule="exact"/>
        <w:ind w:left="0" w:right="1025" w:firstLine="0"/>
      </w:pPr>
    </w:p>
    <w:p w14:paraId="2AE370C2" w14:textId="1191B2D9" w:rsidR="498788EA" w:rsidRPr="006829A4" w:rsidRDefault="78EF5636" w:rsidP="006829A4">
      <w:pPr>
        <w:pStyle w:val="BodyText"/>
        <w:numPr>
          <w:ilvl w:val="0"/>
          <w:numId w:val="12"/>
        </w:numPr>
        <w:tabs>
          <w:tab w:val="left" w:pos="821"/>
        </w:tabs>
        <w:spacing w:line="280" w:lineRule="exact"/>
        <w:ind w:right="1025" w:hanging="360"/>
      </w:pPr>
      <w:r w:rsidRPr="006829A4">
        <w:t xml:space="preserve">Dwell Time/ Contact Time: The amount of time a surface must remain visibly wet for the disinfectant to effectively </w:t>
      </w:r>
      <w:r w:rsidR="34157A00" w:rsidRPr="006829A4">
        <w:t>kill pathogens</w:t>
      </w:r>
    </w:p>
    <w:p w14:paraId="3DE4D727" w14:textId="77777777" w:rsidR="00AA324D" w:rsidRPr="006829A4" w:rsidRDefault="00AA324D">
      <w:pPr>
        <w:pStyle w:val="BodyText"/>
        <w:kinsoku w:val="0"/>
        <w:overflowPunct w:val="0"/>
        <w:ind w:left="0" w:firstLine="0"/>
      </w:pPr>
    </w:p>
    <w:p w14:paraId="0F1EBDF3" w14:textId="77777777" w:rsidR="00AA324D" w:rsidRPr="006829A4" w:rsidRDefault="00AA324D">
      <w:pPr>
        <w:pStyle w:val="BodyText"/>
        <w:kinsoku w:val="0"/>
        <w:overflowPunct w:val="0"/>
        <w:spacing w:before="2"/>
        <w:ind w:left="0" w:firstLine="0"/>
      </w:pPr>
    </w:p>
    <w:p w14:paraId="2969D165" w14:textId="77777777" w:rsidR="00AA324D" w:rsidRPr="006829A4" w:rsidRDefault="00AA324D">
      <w:pPr>
        <w:pStyle w:val="BodyText"/>
        <w:kinsoku w:val="0"/>
        <w:overflowPunct w:val="0"/>
        <w:ind w:left="100" w:firstLine="0"/>
        <w:rPr>
          <w:b/>
          <w:bCs/>
        </w:rPr>
      </w:pPr>
      <w:r w:rsidRPr="006829A4">
        <w:rPr>
          <w:b/>
          <w:bCs/>
          <w:spacing w:val="-1"/>
        </w:rPr>
        <w:t>CLEANING</w:t>
      </w:r>
      <w:r w:rsidRPr="006829A4">
        <w:rPr>
          <w:b/>
          <w:bCs/>
          <w:spacing w:val="-12"/>
        </w:rPr>
        <w:t xml:space="preserve"> </w:t>
      </w:r>
      <w:r w:rsidRPr="006829A4">
        <w:rPr>
          <w:b/>
          <w:bCs/>
          <w:spacing w:val="-1"/>
        </w:rPr>
        <w:t>PROCEDURES</w:t>
      </w:r>
      <w:r w:rsidRPr="006829A4">
        <w:rPr>
          <w:b/>
          <w:bCs/>
          <w:spacing w:val="-12"/>
        </w:rPr>
        <w:t xml:space="preserve"> </w:t>
      </w:r>
      <w:r w:rsidRPr="006829A4">
        <w:rPr>
          <w:b/>
          <w:bCs/>
          <w:spacing w:val="-1"/>
        </w:rPr>
        <w:t>FOR</w:t>
      </w:r>
      <w:r w:rsidRPr="006829A4">
        <w:rPr>
          <w:b/>
          <w:bCs/>
          <w:spacing w:val="-12"/>
        </w:rPr>
        <w:t xml:space="preserve"> </w:t>
      </w:r>
      <w:r w:rsidRPr="006829A4">
        <w:rPr>
          <w:b/>
          <w:bCs/>
        </w:rPr>
        <w:t>REUSABLE</w:t>
      </w:r>
      <w:r w:rsidRPr="006829A4">
        <w:rPr>
          <w:b/>
          <w:bCs/>
          <w:spacing w:val="-12"/>
        </w:rPr>
        <w:t xml:space="preserve"> </w:t>
      </w:r>
      <w:r w:rsidRPr="006829A4">
        <w:rPr>
          <w:b/>
          <w:bCs/>
        </w:rPr>
        <w:t>PATIENT</w:t>
      </w:r>
      <w:r w:rsidRPr="006829A4">
        <w:rPr>
          <w:b/>
          <w:bCs/>
          <w:spacing w:val="-12"/>
        </w:rPr>
        <w:t xml:space="preserve"> </w:t>
      </w:r>
      <w:r w:rsidRPr="006829A4">
        <w:rPr>
          <w:b/>
          <w:bCs/>
          <w:spacing w:val="-1"/>
        </w:rPr>
        <w:t>CARE</w:t>
      </w:r>
      <w:r w:rsidRPr="006829A4">
        <w:rPr>
          <w:b/>
          <w:bCs/>
          <w:spacing w:val="-12"/>
        </w:rPr>
        <w:t xml:space="preserve"> </w:t>
      </w:r>
      <w:r w:rsidRPr="006829A4">
        <w:rPr>
          <w:b/>
          <w:bCs/>
          <w:spacing w:val="-1"/>
        </w:rPr>
        <w:t>EQUIPMENT</w:t>
      </w:r>
      <w:r w:rsidRPr="006829A4">
        <w:rPr>
          <w:b/>
          <w:bCs/>
          <w:spacing w:val="-12"/>
        </w:rPr>
        <w:t xml:space="preserve"> </w:t>
      </w:r>
      <w:r w:rsidRPr="006829A4">
        <w:rPr>
          <w:b/>
          <w:bCs/>
        </w:rPr>
        <w:t>BY</w:t>
      </w:r>
      <w:r w:rsidRPr="006829A4">
        <w:rPr>
          <w:b/>
          <w:bCs/>
          <w:spacing w:val="-12"/>
        </w:rPr>
        <w:t xml:space="preserve"> </w:t>
      </w:r>
      <w:r w:rsidRPr="006829A4">
        <w:rPr>
          <w:b/>
          <w:bCs/>
          <w:spacing w:val="-1"/>
        </w:rPr>
        <w:t>FRONTLINE</w:t>
      </w:r>
      <w:r w:rsidRPr="006829A4">
        <w:rPr>
          <w:b/>
          <w:bCs/>
          <w:spacing w:val="-12"/>
        </w:rPr>
        <w:t xml:space="preserve"> </w:t>
      </w:r>
      <w:r w:rsidRPr="006829A4">
        <w:rPr>
          <w:b/>
          <w:bCs/>
        </w:rPr>
        <w:t>STAFF</w:t>
      </w:r>
    </w:p>
    <w:p w14:paraId="5B92D96B" w14:textId="77777777" w:rsidR="00AA324D" w:rsidRPr="006829A4" w:rsidRDefault="00AA324D">
      <w:pPr>
        <w:pStyle w:val="BodyText"/>
        <w:kinsoku w:val="0"/>
        <w:overflowPunct w:val="0"/>
        <w:spacing w:before="7"/>
        <w:ind w:left="0" w:firstLine="0"/>
      </w:pPr>
    </w:p>
    <w:p w14:paraId="2BABD3E2" w14:textId="02610E7C" w:rsidR="00AA324D" w:rsidRPr="006829A4" w:rsidRDefault="7F594696" w:rsidP="006829A4">
      <w:pPr>
        <w:pStyle w:val="BodyText"/>
        <w:kinsoku w:val="0"/>
        <w:overflowPunct w:val="0"/>
        <w:spacing w:line="280" w:lineRule="exact"/>
        <w:ind w:left="0" w:right="244" w:firstLine="0"/>
        <w:rPr>
          <w:color w:val="000000"/>
        </w:rPr>
      </w:pPr>
      <w:r w:rsidRPr="006829A4">
        <w:lastRenderedPageBreak/>
        <w:t>Note: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5"/>
        </w:rPr>
        <w:t xml:space="preserve"> </w:t>
      </w:r>
      <w:r w:rsidRPr="006829A4">
        <w:t>following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procedure</w:t>
      </w:r>
      <w:r w:rsidRPr="006829A4">
        <w:rPr>
          <w:spacing w:val="24"/>
        </w:rPr>
        <w:t xml:space="preserve"> </w:t>
      </w:r>
      <w:r w:rsidRPr="006829A4">
        <w:t>applies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24"/>
        </w:rPr>
        <w:t xml:space="preserve"> </w:t>
      </w:r>
      <w:r w:rsidR="30B1C05E" w:rsidRPr="006829A4">
        <w:rPr>
          <w:spacing w:val="24"/>
        </w:rPr>
        <w:t xml:space="preserve">and </w:t>
      </w:r>
      <w:proofErr w:type="gramStart"/>
      <w:r w:rsidR="30B1C05E" w:rsidRPr="006829A4">
        <w:rPr>
          <w:spacing w:val="24"/>
        </w:rPr>
        <w:t>low level</w:t>
      </w:r>
      <w:proofErr w:type="gramEnd"/>
      <w:r w:rsidR="30B1C05E" w:rsidRPr="006829A4">
        <w:rPr>
          <w:spacing w:val="24"/>
        </w:rPr>
        <w:t xml:space="preserve"> disinfection </w:t>
      </w:r>
      <w:r w:rsidRPr="006829A4">
        <w:t>of</w:t>
      </w:r>
      <w:r w:rsidRPr="006829A4">
        <w:rPr>
          <w:spacing w:val="25"/>
        </w:rPr>
        <w:t xml:space="preserve"> </w:t>
      </w:r>
      <w:r w:rsidRPr="006829A4">
        <w:t>Non-critical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Reusable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patient</w:t>
      </w:r>
      <w:r w:rsidRPr="006829A4">
        <w:rPr>
          <w:spacing w:val="23"/>
        </w:rPr>
        <w:t xml:space="preserve"> </w:t>
      </w:r>
      <w:r w:rsidRPr="006829A4">
        <w:t>care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equipment</w:t>
      </w:r>
      <w:r w:rsidRPr="006829A4">
        <w:rPr>
          <w:spacing w:val="89"/>
          <w:w w:val="103"/>
        </w:rPr>
        <w:t xml:space="preserve"> </w:t>
      </w:r>
      <w:r w:rsidRPr="006829A4">
        <w:rPr>
          <w:spacing w:val="-1"/>
        </w:rPr>
        <w:t>ONLY.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Reference</w:t>
      </w:r>
      <w:r w:rsidRPr="006829A4">
        <w:rPr>
          <w:spacing w:val="-5"/>
        </w:rPr>
        <w:t xml:space="preserve"> </w:t>
      </w:r>
      <w:r w:rsidRPr="006829A4">
        <w:t>IC</w:t>
      </w:r>
      <w:r w:rsidRPr="006829A4">
        <w:rPr>
          <w:spacing w:val="-8"/>
        </w:rPr>
        <w:t xml:space="preserve"> </w:t>
      </w:r>
      <w:r w:rsidRPr="006829A4">
        <w:t>204</w:t>
      </w:r>
      <w:r w:rsidR="0BC9BD93" w:rsidRPr="006829A4">
        <w:t>.0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High</w:t>
      </w:r>
      <w:r w:rsidRPr="006829A4">
        <w:rPr>
          <w:spacing w:val="-8"/>
        </w:rPr>
        <w:t xml:space="preserve"> </w:t>
      </w:r>
      <w:r w:rsidRPr="006829A4">
        <w:t>Level</w:t>
      </w:r>
      <w:r w:rsidRPr="006829A4">
        <w:rPr>
          <w:spacing w:val="-7"/>
        </w:rPr>
        <w:t xml:space="preserve"> </w:t>
      </w:r>
      <w:r w:rsidRPr="006829A4">
        <w:t>Disinfection</w:t>
      </w:r>
      <w:r w:rsidRPr="006829A4">
        <w:rPr>
          <w:spacing w:val="-9"/>
        </w:rPr>
        <w:t xml:space="preserve"> </w:t>
      </w:r>
      <w:r w:rsidRPr="006829A4">
        <w:t>for</w:t>
      </w:r>
      <w:r w:rsidRPr="006829A4">
        <w:rPr>
          <w:spacing w:val="-7"/>
        </w:rPr>
        <w:t xml:space="preserve"> </w:t>
      </w:r>
      <w:r w:rsidRPr="006829A4">
        <w:t>Semi-Critical</w:t>
      </w:r>
      <w:r w:rsidRPr="006829A4">
        <w:rPr>
          <w:spacing w:val="-7"/>
        </w:rPr>
        <w:t xml:space="preserve"> </w:t>
      </w:r>
      <w:r w:rsidRPr="006829A4">
        <w:t>Items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Outside</w:t>
      </w:r>
      <w:r w:rsidRPr="006829A4">
        <w:rPr>
          <w:spacing w:val="-7"/>
        </w:rPr>
        <w:t xml:space="preserve"> </w:t>
      </w:r>
      <w:r w:rsidRPr="006829A4">
        <w:t>of</w:t>
      </w:r>
      <w:r w:rsidRPr="006829A4">
        <w:rPr>
          <w:spacing w:val="-8"/>
        </w:rPr>
        <w:t xml:space="preserve"> </w:t>
      </w:r>
      <w:r w:rsidR="463CD542" w:rsidRPr="006829A4">
        <w:t>Sterile Processing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Department</w:t>
      </w:r>
      <w:r w:rsidRPr="006829A4">
        <w:rPr>
          <w:spacing w:val="-7"/>
        </w:rPr>
        <w:t xml:space="preserve"> </w:t>
      </w:r>
      <w:r w:rsidRPr="006829A4">
        <w:rPr>
          <w:color w:val="000000"/>
        </w:rPr>
        <w:t>for</w:t>
      </w:r>
      <w:r w:rsidRPr="006829A4">
        <w:rPr>
          <w:color w:val="000000"/>
          <w:spacing w:val="-8"/>
        </w:rPr>
        <w:t xml:space="preserve"> </w:t>
      </w:r>
      <w:r w:rsidRPr="006829A4">
        <w:rPr>
          <w:color w:val="000000"/>
        </w:rPr>
        <w:t>information</w:t>
      </w:r>
      <w:r w:rsidRPr="006829A4">
        <w:rPr>
          <w:color w:val="000000"/>
          <w:spacing w:val="-9"/>
        </w:rPr>
        <w:t xml:space="preserve"> </w:t>
      </w:r>
      <w:r w:rsidRPr="006829A4">
        <w:rPr>
          <w:color w:val="000000"/>
        </w:rPr>
        <w:t>on</w:t>
      </w:r>
      <w:r w:rsidRPr="006829A4">
        <w:rPr>
          <w:color w:val="000000"/>
          <w:spacing w:val="-9"/>
        </w:rPr>
        <w:t xml:space="preserve"> </w:t>
      </w:r>
      <w:r w:rsidRPr="006829A4">
        <w:rPr>
          <w:color w:val="000000"/>
          <w:spacing w:val="-1"/>
        </w:rPr>
        <w:t>the</w:t>
      </w:r>
      <w:r w:rsidRPr="006829A4">
        <w:rPr>
          <w:color w:val="000000"/>
          <w:spacing w:val="-8"/>
        </w:rPr>
        <w:t xml:space="preserve"> </w:t>
      </w:r>
      <w:r w:rsidRPr="006829A4">
        <w:rPr>
          <w:color w:val="000000"/>
          <w:spacing w:val="-1"/>
        </w:rPr>
        <w:t>cleaning</w:t>
      </w:r>
      <w:r w:rsidRPr="006829A4">
        <w:rPr>
          <w:color w:val="000000"/>
          <w:spacing w:val="-9"/>
        </w:rPr>
        <w:t xml:space="preserve"> </w:t>
      </w:r>
      <w:r w:rsidRPr="006829A4">
        <w:rPr>
          <w:color w:val="000000"/>
          <w:spacing w:val="-1"/>
        </w:rPr>
        <w:t>and</w:t>
      </w:r>
      <w:r w:rsidRPr="006829A4">
        <w:rPr>
          <w:color w:val="000000"/>
          <w:spacing w:val="-9"/>
        </w:rPr>
        <w:t xml:space="preserve"> </w:t>
      </w:r>
      <w:r w:rsidRPr="006829A4">
        <w:rPr>
          <w:color w:val="000000"/>
        </w:rPr>
        <w:t>disinfection</w:t>
      </w:r>
      <w:r w:rsidRPr="006829A4">
        <w:rPr>
          <w:color w:val="000000"/>
          <w:spacing w:val="-9"/>
        </w:rPr>
        <w:t xml:space="preserve"> </w:t>
      </w:r>
      <w:r w:rsidRPr="006829A4">
        <w:rPr>
          <w:color w:val="000000"/>
        </w:rPr>
        <w:t>procedures</w:t>
      </w:r>
      <w:r w:rsidRPr="006829A4">
        <w:rPr>
          <w:color w:val="000000"/>
          <w:spacing w:val="-9"/>
        </w:rPr>
        <w:t xml:space="preserve"> </w:t>
      </w:r>
      <w:r w:rsidRPr="006829A4">
        <w:rPr>
          <w:color w:val="000000"/>
        </w:rPr>
        <w:t>for</w:t>
      </w:r>
      <w:r w:rsidRPr="006829A4">
        <w:rPr>
          <w:color w:val="000000"/>
          <w:spacing w:val="-8"/>
        </w:rPr>
        <w:t xml:space="preserve"> </w:t>
      </w:r>
      <w:r w:rsidRPr="006829A4">
        <w:rPr>
          <w:color w:val="000000"/>
          <w:spacing w:val="1"/>
        </w:rPr>
        <w:t>semi-</w:t>
      </w:r>
      <w:r w:rsidRPr="006829A4">
        <w:rPr>
          <w:color w:val="000000"/>
          <w:spacing w:val="-1"/>
        </w:rPr>
        <w:t>critical</w:t>
      </w:r>
      <w:r w:rsidRPr="006829A4">
        <w:rPr>
          <w:color w:val="000000"/>
          <w:spacing w:val="-8"/>
        </w:rPr>
        <w:t xml:space="preserve"> </w:t>
      </w:r>
      <w:r w:rsidRPr="006829A4">
        <w:rPr>
          <w:color w:val="000000"/>
        </w:rPr>
        <w:t>and</w:t>
      </w:r>
      <w:r w:rsidRPr="006829A4">
        <w:rPr>
          <w:color w:val="000000"/>
          <w:spacing w:val="-8"/>
        </w:rPr>
        <w:t xml:space="preserve"> </w:t>
      </w:r>
      <w:r w:rsidRPr="006829A4">
        <w:rPr>
          <w:color w:val="000000"/>
          <w:spacing w:val="-1"/>
        </w:rPr>
        <w:t>critical</w:t>
      </w:r>
      <w:r w:rsidRPr="006829A4">
        <w:rPr>
          <w:color w:val="000000"/>
          <w:spacing w:val="-7"/>
        </w:rPr>
        <w:t xml:space="preserve"> </w:t>
      </w:r>
      <w:r w:rsidRPr="006829A4">
        <w:rPr>
          <w:color w:val="000000"/>
          <w:spacing w:val="-1"/>
        </w:rPr>
        <w:t>reusable</w:t>
      </w:r>
      <w:r w:rsidRPr="006829A4">
        <w:rPr>
          <w:color w:val="000000"/>
          <w:spacing w:val="-8"/>
        </w:rPr>
        <w:t xml:space="preserve"> </w:t>
      </w:r>
      <w:r w:rsidRPr="006829A4">
        <w:rPr>
          <w:color w:val="000000"/>
        </w:rPr>
        <w:t>patient</w:t>
      </w:r>
      <w:r w:rsidRPr="006829A4">
        <w:rPr>
          <w:color w:val="000000"/>
          <w:spacing w:val="-8"/>
        </w:rPr>
        <w:t xml:space="preserve"> </w:t>
      </w:r>
      <w:r w:rsidRPr="006829A4">
        <w:rPr>
          <w:color w:val="000000"/>
        </w:rPr>
        <w:t>care</w:t>
      </w:r>
      <w:r w:rsidRPr="006829A4">
        <w:rPr>
          <w:color w:val="000000"/>
          <w:spacing w:val="-7"/>
        </w:rPr>
        <w:t xml:space="preserve"> </w:t>
      </w:r>
      <w:r w:rsidRPr="006829A4">
        <w:rPr>
          <w:color w:val="000000"/>
        </w:rPr>
        <w:t>items</w:t>
      </w:r>
      <w:r w:rsidRPr="006829A4">
        <w:rPr>
          <w:color w:val="000000"/>
          <w:spacing w:val="-8"/>
        </w:rPr>
        <w:t xml:space="preserve"> </w:t>
      </w:r>
      <w:r w:rsidRPr="006829A4">
        <w:rPr>
          <w:color w:val="000000"/>
        </w:rPr>
        <w:t>and</w:t>
      </w:r>
      <w:r w:rsidRPr="006829A4">
        <w:rPr>
          <w:color w:val="000000"/>
          <w:spacing w:val="-8"/>
        </w:rPr>
        <w:t xml:space="preserve"> </w:t>
      </w:r>
      <w:r w:rsidRPr="006829A4">
        <w:rPr>
          <w:color w:val="000000"/>
          <w:spacing w:val="-1"/>
        </w:rPr>
        <w:t>equipment</w:t>
      </w:r>
    </w:p>
    <w:p w14:paraId="79EC6229" w14:textId="77777777" w:rsidR="00AA324D" w:rsidRPr="006829A4" w:rsidRDefault="00AA324D" w:rsidP="006829A4">
      <w:pPr>
        <w:pStyle w:val="BodyText"/>
        <w:kinsoku w:val="0"/>
        <w:overflowPunct w:val="0"/>
        <w:spacing w:before="8"/>
        <w:ind w:left="0" w:firstLine="0"/>
      </w:pPr>
    </w:p>
    <w:p w14:paraId="7C7EAFA9" w14:textId="77777777" w:rsidR="00AA324D" w:rsidRPr="006829A4" w:rsidRDefault="00AA324D" w:rsidP="006829A4">
      <w:pPr>
        <w:pStyle w:val="BodyText"/>
        <w:kinsoku w:val="0"/>
        <w:overflowPunct w:val="0"/>
        <w:spacing w:line="246" w:lineRule="auto"/>
        <w:ind w:left="0" w:right="244" w:firstLine="0"/>
      </w:pPr>
      <w:r w:rsidRPr="006829A4">
        <w:rPr>
          <w:spacing w:val="-1"/>
          <w:w w:val="105"/>
        </w:rPr>
        <w:t>Non-Critical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reusable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patient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care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items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and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equipment</w:t>
      </w:r>
      <w:r w:rsidRPr="006829A4">
        <w:rPr>
          <w:spacing w:val="-15"/>
          <w:w w:val="105"/>
        </w:rPr>
        <w:t xml:space="preserve"> </w:t>
      </w:r>
      <w:r w:rsidRPr="006829A4">
        <w:rPr>
          <w:spacing w:val="-1"/>
          <w:w w:val="105"/>
        </w:rPr>
        <w:t>must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be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cleaned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and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disinfected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with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a</w:t>
      </w:r>
      <w:r w:rsidRPr="006829A4">
        <w:rPr>
          <w:spacing w:val="89"/>
          <w:w w:val="103"/>
        </w:rPr>
        <w:t xml:space="preserve"> </w:t>
      </w:r>
      <w:r w:rsidRPr="006829A4">
        <w:rPr>
          <w:w w:val="105"/>
        </w:rPr>
        <w:t>hospital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approved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disinfectant</w:t>
      </w:r>
      <w:r w:rsidRPr="006829A4">
        <w:rPr>
          <w:spacing w:val="-16"/>
          <w:w w:val="105"/>
        </w:rPr>
        <w:t xml:space="preserve"> </w:t>
      </w:r>
      <w:r w:rsidRPr="006829A4">
        <w:rPr>
          <w:spacing w:val="-1"/>
          <w:w w:val="105"/>
        </w:rPr>
        <w:t>cleaner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or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wipe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in</w:t>
      </w:r>
      <w:r w:rsidRPr="006829A4">
        <w:rPr>
          <w:spacing w:val="-15"/>
          <w:w w:val="105"/>
        </w:rPr>
        <w:t xml:space="preserve"> </w:t>
      </w:r>
      <w:r w:rsidRPr="006829A4">
        <w:rPr>
          <w:spacing w:val="-1"/>
          <w:w w:val="105"/>
        </w:rPr>
        <w:t>between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each</w:t>
      </w:r>
      <w:r w:rsidRPr="006829A4">
        <w:rPr>
          <w:spacing w:val="-16"/>
          <w:w w:val="105"/>
        </w:rPr>
        <w:t xml:space="preserve"> </w:t>
      </w:r>
      <w:r w:rsidRPr="006829A4">
        <w:rPr>
          <w:spacing w:val="-1"/>
          <w:w w:val="105"/>
        </w:rPr>
        <w:t>patient</w:t>
      </w:r>
      <w:r w:rsidRPr="006829A4">
        <w:rPr>
          <w:spacing w:val="-16"/>
          <w:w w:val="105"/>
        </w:rPr>
        <w:t xml:space="preserve"> </w:t>
      </w:r>
      <w:r w:rsidRPr="006829A4">
        <w:rPr>
          <w:w w:val="105"/>
        </w:rPr>
        <w:t>use.</w:t>
      </w:r>
    </w:p>
    <w:p w14:paraId="2325CE79" w14:textId="77777777" w:rsidR="00AA324D" w:rsidRPr="006829A4" w:rsidRDefault="00AA324D" w:rsidP="006829A4">
      <w:pPr>
        <w:pStyle w:val="Heading1"/>
        <w:numPr>
          <w:ilvl w:val="0"/>
          <w:numId w:val="24"/>
        </w:numPr>
        <w:tabs>
          <w:tab w:val="left" w:pos="1541"/>
        </w:tabs>
        <w:kinsoku w:val="0"/>
        <w:overflowPunct w:val="0"/>
        <w:spacing w:before="69"/>
        <w:rPr>
          <w:rFonts w:ascii="Book Antiqua" w:hAnsi="Book Antiqua"/>
          <w:spacing w:val="-1"/>
          <w:sz w:val="23"/>
          <w:szCs w:val="23"/>
        </w:rPr>
      </w:pPr>
      <w:r w:rsidRPr="006829A4">
        <w:rPr>
          <w:rFonts w:ascii="Book Antiqua" w:hAnsi="Book Antiqua"/>
          <w:sz w:val="23"/>
          <w:szCs w:val="23"/>
        </w:rPr>
        <w:t xml:space="preserve">All items </w:t>
      </w:r>
      <w:r w:rsidRPr="006829A4">
        <w:rPr>
          <w:rFonts w:ascii="Book Antiqua" w:hAnsi="Book Antiqua"/>
          <w:spacing w:val="-1"/>
          <w:sz w:val="23"/>
          <w:szCs w:val="23"/>
        </w:rPr>
        <w:t>and</w:t>
      </w:r>
      <w:r w:rsidRPr="006829A4">
        <w:rPr>
          <w:rFonts w:ascii="Book Antiqua" w:hAnsi="Book Antiqua"/>
          <w:sz w:val="23"/>
          <w:szCs w:val="23"/>
        </w:rPr>
        <w:t xml:space="preserve"> </w:t>
      </w:r>
      <w:r w:rsidRPr="006829A4">
        <w:rPr>
          <w:rFonts w:ascii="Book Antiqua" w:hAnsi="Book Antiqua"/>
          <w:spacing w:val="-1"/>
          <w:sz w:val="23"/>
          <w:szCs w:val="23"/>
        </w:rPr>
        <w:t>equipment</w:t>
      </w:r>
      <w:r w:rsidRPr="006829A4">
        <w:rPr>
          <w:rFonts w:ascii="Book Antiqua" w:hAnsi="Book Antiqua"/>
          <w:sz w:val="23"/>
          <w:szCs w:val="23"/>
        </w:rPr>
        <w:t xml:space="preserve"> will be </w:t>
      </w:r>
      <w:r w:rsidRPr="006829A4">
        <w:rPr>
          <w:rFonts w:ascii="Book Antiqua" w:hAnsi="Book Antiqua"/>
          <w:spacing w:val="-1"/>
          <w:sz w:val="23"/>
          <w:szCs w:val="23"/>
        </w:rPr>
        <w:t>cleaned</w:t>
      </w:r>
      <w:r w:rsidRPr="006829A4">
        <w:rPr>
          <w:rFonts w:ascii="Book Antiqua" w:hAnsi="Book Antiqua"/>
          <w:sz w:val="23"/>
          <w:szCs w:val="23"/>
        </w:rPr>
        <w:t xml:space="preserve"> in </w:t>
      </w:r>
      <w:r w:rsidRPr="006829A4">
        <w:rPr>
          <w:rFonts w:ascii="Book Antiqua" w:hAnsi="Book Antiqua"/>
          <w:spacing w:val="-1"/>
          <w:sz w:val="23"/>
          <w:szCs w:val="23"/>
        </w:rPr>
        <w:t>accordance</w:t>
      </w:r>
      <w:r w:rsidRPr="006829A4">
        <w:rPr>
          <w:rFonts w:ascii="Book Antiqua" w:hAnsi="Book Antiqua"/>
          <w:sz w:val="23"/>
          <w:szCs w:val="23"/>
        </w:rPr>
        <w:t xml:space="preserve"> with </w:t>
      </w:r>
      <w:r w:rsidRPr="006829A4">
        <w:rPr>
          <w:rFonts w:ascii="Book Antiqua" w:hAnsi="Book Antiqua"/>
          <w:spacing w:val="-1"/>
          <w:sz w:val="23"/>
          <w:szCs w:val="23"/>
        </w:rPr>
        <w:t>manufacturer</w:t>
      </w:r>
      <w:r w:rsidRPr="006829A4">
        <w:rPr>
          <w:rFonts w:ascii="Book Antiqua" w:hAnsi="Book Antiqua"/>
          <w:sz w:val="23"/>
          <w:szCs w:val="23"/>
        </w:rPr>
        <w:t xml:space="preserve"> </w:t>
      </w:r>
      <w:r w:rsidRPr="006829A4">
        <w:rPr>
          <w:rFonts w:ascii="Book Antiqua" w:hAnsi="Book Antiqua"/>
          <w:spacing w:val="-1"/>
          <w:sz w:val="23"/>
          <w:szCs w:val="23"/>
        </w:rPr>
        <w:t>guidance.</w:t>
      </w:r>
    </w:p>
    <w:p w14:paraId="7C6EB6F8" w14:textId="13B4D577" w:rsidR="00AA324D" w:rsidRPr="006829A4" w:rsidRDefault="00AA324D" w:rsidP="006829A4">
      <w:pPr>
        <w:pStyle w:val="BodyText"/>
        <w:numPr>
          <w:ilvl w:val="0"/>
          <w:numId w:val="24"/>
        </w:numPr>
        <w:tabs>
          <w:tab w:val="left" w:pos="1541"/>
        </w:tabs>
        <w:kinsoku w:val="0"/>
        <w:overflowPunct w:val="0"/>
        <w:spacing w:before="7" w:line="246" w:lineRule="auto"/>
        <w:ind w:right="369"/>
        <w:rPr>
          <w:rFonts w:cs="Times New Roman"/>
          <w:color w:val="000000"/>
        </w:rPr>
      </w:pPr>
      <w:r w:rsidRPr="006829A4">
        <w:rPr>
          <w:rFonts w:cs="Times New Roman"/>
          <w:spacing w:val="-1"/>
        </w:rPr>
        <w:t>Refer</w:t>
      </w:r>
      <w:r w:rsidRPr="006829A4">
        <w:rPr>
          <w:rFonts w:cs="Times New Roman"/>
        </w:rPr>
        <w:t xml:space="preserve"> to</w:t>
      </w:r>
      <w:r w:rsidRPr="006829A4">
        <w:rPr>
          <w:rFonts w:cs="Times New Roman"/>
          <w:spacing w:val="-1"/>
        </w:rPr>
        <w:t xml:space="preserve"> Attachment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3"/>
        </w:rPr>
        <w:t>IC</w:t>
      </w:r>
      <w:r w:rsidRPr="006829A4">
        <w:rPr>
          <w:rFonts w:cs="Times New Roman"/>
        </w:rPr>
        <w:t xml:space="preserve"> – 716</w:t>
      </w:r>
      <w:r w:rsidR="006767F8" w:rsidRPr="006829A4">
        <w:rPr>
          <w:rFonts w:cs="Times New Roman"/>
        </w:rPr>
        <w:t>.1</w:t>
      </w:r>
      <w:r w:rsidRPr="006829A4">
        <w:rPr>
          <w:rFonts w:cs="Times New Roman"/>
        </w:rPr>
        <w:t xml:space="preserve">  </w:t>
      </w:r>
      <w:r w:rsidR="22672B24" w:rsidRPr="006829A4">
        <w:rPr>
          <w:rFonts w:cs="Times New Roman"/>
        </w:rPr>
        <w:t xml:space="preserve">Reusable </w:t>
      </w:r>
      <w:r w:rsidRPr="006829A4">
        <w:rPr>
          <w:rFonts w:cs="Times New Roman"/>
          <w:spacing w:val="-1"/>
        </w:rPr>
        <w:t>Equipment</w:t>
      </w:r>
      <w:r w:rsidRPr="006829A4">
        <w:rPr>
          <w:rFonts w:cs="Times New Roman"/>
        </w:rPr>
        <w:t xml:space="preserve"> and </w:t>
      </w:r>
      <w:r w:rsidRPr="006829A4">
        <w:rPr>
          <w:rFonts w:cs="Times New Roman"/>
          <w:spacing w:val="-1"/>
        </w:rPr>
        <w:t>Schedule</w:t>
      </w:r>
      <w:r w:rsidRPr="006829A4">
        <w:rPr>
          <w:rFonts w:cs="Times New Roman"/>
        </w:rPr>
        <w:t xml:space="preserve"> for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  <w:spacing w:val="-1"/>
        </w:rPr>
        <w:t>cleaning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  <w:spacing w:val="-1"/>
        </w:rPr>
        <w:t>schedule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and</w:t>
      </w:r>
      <w:r w:rsidRPr="006829A4">
        <w:rPr>
          <w:rFonts w:cs="Times New Roman"/>
          <w:spacing w:val="77"/>
        </w:rPr>
        <w:t xml:space="preserve"> </w:t>
      </w:r>
      <w:r w:rsidRPr="006829A4">
        <w:rPr>
          <w:rFonts w:cs="Times New Roman"/>
          <w:spacing w:val="-1"/>
        </w:rPr>
        <w:t>responsibilities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for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patient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care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  <w:spacing w:val="-1"/>
        </w:rPr>
        <w:t>equipment.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Refer</w:t>
      </w:r>
      <w:r w:rsidRPr="006829A4">
        <w:rPr>
          <w:rFonts w:cs="Times New Roman"/>
        </w:rPr>
        <w:t xml:space="preserve"> to </w:t>
      </w:r>
      <w:r w:rsidRPr="006829A4">
        <w:rPr>
          <w:rFonts w:cs="Times New Roman"/>
          <w:spacing w:val="-1"/>
        </w:rPr>
        <w:t>Attachment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3"/>
        </w:rPr>
        <w:t>IC</w:t>
      </w:r>
      <w:r w:rsidRPr="006829A4">
        <w:rPr>
          <w:rFonts w:cs="Times New Roman"/>
        </w:rPr>
        <w:t xml:space="preserve"> – 716</w:t>
      </w:r>
      <w:r w:rsidR="006767F8" w:rsidRPr="006829A4">
        <w:rPr>
          <w:rFonts w:cs="Times New Roman"/>
        </w:rPr>
        <w:t>.</w:t>
      </w:r>
      <w:r w:rsidR="4ABD9357" w:rsidRPr="006829A4">
        <w:rPr>
          <w:rFonts w:cs="Times New Roman"/>
        </w:rPr>
        <w:t>3</w:t>
      </w:r>
      <w:r w:rsidRPr="006829A4">
        <w:rPr>
          <w:rFonts w:cs="Times New Roman"/>
        </w:rPr>
        <w:t xml:space="preserve"> Sanitizing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  <w:spacing w:val="-1"/>
        </w:rPr>
        <w:t>Agents</w:t>
      </w:r>
      <w:r w:rsidRPr="006829A4">
        <w:rPr>
          <w:rFonts w:cs="Times New Roman"/>
        </w:rPr>
        <w:t xml:space="preserve">  </w:t>
      </w:r>
      <w:hyperlink r:id="rId11" w:history="1">
        <w:r w:rsidRPr="006829A4">
          <w:rPr>
            <w:rFonts w:cs="Times New Roman"/>
            <w:spacing w:val="-1"/>
          </w:rPr>
          <w:t>and</w:t>
        </w:r>
        <w:r w:rsidRPr="006829A4">
          <w:rPr>
            <w:rFonts w:cs="Times New Roman"/>
          </w:rPr>
          <w:t xml:space="preserve"> </w:t>
        </w:r>
        <w:r w:rsidRPr="006829A4">
          <w:rPr>
            <w:rFonts w:cs="Times New Roman"/>
            <w:spacing w:val="-1"/>
          </w:rPr>
          <w:t>Disinfectants</w:t>
        </w:r>
        <w:r w:rsidRPr="006829A4">
          <w:rPr>
            <w:rFonts w:cs="Times New Roman"/>
          </w:rPr>
          <w:t xml:space="preserve"> </w:t>
        </w:r>
      </w:hyperlink>
      <w:r w:rsidRPr="006829A4">
        <w:rPr>
          <w:rFonts w:cs="Times New Roman"/>
        </w:rPr>
        <w:t>for</w:t>
      </w:r>
      <w:r w:rsidRPr="006829A4">
        <w:rPr>
          <w:rFonts w:cs="Times New Roman"/>
          <w:spacing w:val="-1"/>
        </w:rPr>
        <w:t xml:space="preserve"> approved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disinfectants</w:t>
      </w:r>
      <w:r w:rsidRPr="006829A4">
        <w:rPr>
          <w:rFonts w:cs="Times New Roman"/>
        </w:rPr>
        <w:t xml:space="preserve"> for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  <w:spacing w:val="-1"/>
        </w:rPr>
        <w:t>patient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care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  <w:spacing w:val="-1"/>
        </w:rPr>
        <w:t>equipment</w:t>
      </w:r>
      <w:r w:rsidRPr="006829A4">
        <w:rPr>
          <w:rFonts w:cs="Times New Roman"/>
          <w:spacing w:val="1"/>
        </w:rPr>
        <w:t xml:space="preserve"> </w:t>
      </w:r>
      <w:r w:rsidRPr="006829A4">
        <w:rPr>
          <w:rFonts w:cs="Times New Roman"/>
          <w:spacing w:val="-1"/>
        </w:rPr>
        <w:t>along</w:t>
      </w:r>
      <w:r w:rsidRPr="006829A4">
        <w:rPr>
          <w:rFonts w:cs="Times New Roman"/>
          <w:spacing w:val="-2"/>
        </w:rPr>
        <w:t xml:space="preserve"> </w:t>
      </w:r>
      <w:r w:rsidRPr="006829A4">
        <w:rPr>
          <w:rFonts w:cs="Times New Roman"/>
        </w:rPr>
        <w:t xml:space="preserve">with </w:t>
      </w:r>
      <w:r w:rsidRPr="006829A4">
        <w:rPr>
          <w:rFonts w:cs="Times New Roman"/>
          <w:spacing w:val="-1"/>
        </w:rPr>
        <w:t>dwell</w:t>
      </w:r>
      <w:r w:rsidRPr="006829A4">
        <w:rPr>
          <w:rFonts w:cs="Times New Roman"/>
        </w:rPr>
        <w:t xml:space="preserve"> times.</w:t>
      </w:r>
    </w:p>
    <w:p w14:paraId="3E6E3F15" w14:textId="77777777" w:rsidR="00AA324D" w:rsidRPr="006829A4" w:rsidRDefault="00AA324D" w:rsidP="00C3783D">
      <w:pPr>
        <w:pStyle w:val="BodyText"/>
        <w:kinsoku w:val="0"/>
        <w:overflowPunct w:val="0"/>
        <w:ind w:left="0" w:firstLine="0"/>
        <w:rPr>
          <w:rFonts w:cs="Times New Roman"/>
        </w:rPr>
      </w:pPr>
    </w:p>
    <w:p w14:paraId="2676CD31" w14:textId="77777777" w:rsidR="00AA324D" w:rsidRPr="006829A4" w:rsidRDefault="00AA324D" w:rsidP="00C3783D">
      <w:pPr>
        <w:pStyle w:val="BodyText"/>
        <w:kinsoku w:val="0"/>
        <w:overflowPunct w:val="0"/>
        <w:spacing w:before="8"/>
        <w:ind w:left="0" w:firstLine="0"/>
        <w:rPr>
          <w:rFonts w:cs="Times New Roman"/>
        </w:rPr>
      </w:pPr>
    </w:p>
    <w:p w14:paraId="36AA8BFF" w14:textId="77777777" w:rsidR="00AA324D" w:rsidRPr="006829A4" w:rsidRDefault="00AA324D" w:rsidP="00C3783D">
      <w:pPr>
        <w:pStyle w:val="BodyText"/>
        <w:kinsoku w:val="0"/>
        <w:overflowPunct w:val="0"/>
        <w:spacing w:before="53"/>
        <w:ind w:left="100" w:firstLine="0"/>
        <w:rPr>
          <w:b/>
          <w:bCs/>
        </w:rPr>
      </w:pPr>
      <w:r w:rsidRPr="006829A4">
        <w:rPr>
          <w:b/>
          <w:bCs/>
          <w:spacing w:val="-1"/>
        </w:rPr>
        <w:t>ENVIRONMENTAL</w:t>
      </w:r>
      <w:r w:rsidRPr="006829A4">
        <w:rPr>
          <w:b/>
          <w:bCs/>
          <w:spacing w:val="-21"/>
        </w:rPr>
        <w:t xml:space="preserve"> </w:t>
      </w:r>
      <w:r w:rsidRPr="006829A4">
        <w:rPr>
          <w:b/>
          <w:bCs/>
          <w:spacing w:val="-1"/>
        </w:rPr>
        <w:t>SERVICES</w:t>
      </w:r>
      <w:r w:rsidRPr="006829A4">
        <w:rPr>
          <w:b/>
          <w:bCs/>
          <w:spacing w:val="-21"/>
        </w:rPr>
        <w:t xml:space="preserve"> </w:t>
      </w:r>
      <w:r w:rsidRPr="006829A4">
        <w:rPr>
          <w:b/>
          <w:bCs/>
          <w:spacing w:val="-1"/>
        </w:rPr>
        <w:t>CLEANING</w:t>
      </w:r>
      <w:r w:rsidRPr="006829A4">
        <w:rPr>
          <w:b/>
          <w:bCs/>
          <w:spacing w:val="-20"/>
        </w:rPr>
        <w:t xml:space="preserve"> </w:t>
      </w:r>
      <w:r w:rsidRPr="006829A4">
        <w:rPr>
          <w:b/>
          <w:bCs/>
          <w:spacing w:val="-1"/>
        </w:rPr>
        <w:t>PROCEDURES</w:t>
      </w:r>
    </w:p>
    <w:p w14:paraId="47C97C25" w14:textId="77777777" w:rsidR="00AA324D" w:rsidRPr="006829A4" w:rsidRDefault="00AA324D" w:rsidP="00C3783D">
      <w:pPr>
        <w:pStyle w:val="BodyText"/>
        <w:kinsoku w:val="0"/>
        <w:overflowPunct w:val="0"/>
        <w:ind w:left="0" w:firstLine="0"/>
      </w:pPr>
    </w:p>
    <w:p w14:paraId="17AC6E5C" w14:textId="69A81859" w:rsidR="00AA324D" w:rsidRPr="006829A4" w:rsidRDefault="00AA324D" w:rsidP="00C3783D">
      <w:pPr>
        <w:pStyle w:val="BodyText"/>
        <w:kinsoku w:val="0"/>
        <w:overflowPunct w:val="0"/>
        <w:spacing w:line="280" w:lineRule="exact"/>
        <w:ind w:left="0" w:right="244" w:firstLine="0"/>
        <w:rPr>
          <w:color w:val="000000"/>
        </w:rPr>
      </w:pPr>
      <w:r w:rsidRPr="006829A4">
        <w:rPr>
          <w:bCs/>
          <w:spacing w:val="-1"/>
        </w:rPr>
        <w:t>Routine Patient Care Area Cleaning Procedures: Cleaning</w:t>
      </w:r>
      <w:r w:rsidRPr="006829A4">
        <w:rPr>
          <w:bCs/>
          <w:spacing w:val="22"/>
        </w:rPr>
        <w:t xml:space="preserve"> </w:t>
      </w:r>
      <w:r w:rsidRPr="006829A4">
        <w:rPr>
          <w:bCs/>
          <w:spacing w:val="-1"/>
        </w:rPr>
        <w:t>procedures</w:t>
      </w:r>
      <w:r w:rsidRPr="006829A4">
        <w:rPr>
          <w:bCs/>
          <w:spacing w:val="21"/>
        </w:rPr>
        <w:t xml:space="preserve"> </w:t>
      </w:r>
      <w:r w:rsidRPr="006829A4">
        <w:rPr>
          <w:bCs/>
          <w:spacing w:val="-1"/>
        </w:rPr>
        <w:t>that</w:t>
      </w:r>
      <w:r w:rsidRPr="006829A4">
        <w:rPr>
          <w:bCs/>
          <w:spacing w:val="21"/>
        </w:rPr>
        <w:t xml:space="preserve"> </w:t>
      </w:r>
      <w:r w:rsidRPr="006829A4">
        <w:rPr>
          <w:bCs/>
        </w:rPr>
        <w:t>can</w:t>
      </w:r>
      <w:r w:rsidRPr="006829A4">
        <w:rPr>
          <w:bCs/>
          <w:spacing w:val="21"/>
        </w:rPr>
        <w:t xml:space="preserve"> </w:t>
      </w:r>
      <w:r w:rsidRPr="006829A4">
        <w:rPr>
          <w:bCs/>
        </w:rPr>
        <w:t>be</w:t>
      </w:r>
      <w:r w:rsidRPr="006829A4">
        <w:rPr>
          <w:bCs/>
          <w:spacing w:val="21"/>
        </w:rPr>
        <w:t xml:space="preserve"> </w:t>
      </w:r>
      <w:r w:rsidRPr="006829A4">
        <w:rPr>
          <w:bCs/>
        </w:rPr>
        <w:t>ordered</w:t>
      </w:r>
      <w:r w:rsidRPr="006829A4">
        <w:rPr>
          <w:bCs/>
          <w:spacing w:val="22"/>
        </w:rPr>
        <w:t xml:space="preserve"> </w:t>
      </w:r>
      <w:r w:rsidRPr="006829A4">
        <w:rPr>
          <w:bCs/>
        </w:rPr>
        <w:t>by</w:t>
      </w:r>
      <w:r w:rsidRPr="006829A4">
        <w:rPr>
          <w:bCs/>
          <w:spacing w:val="22"/>
        </w:rPr>
        <w:t xml:space="preserve"> </w:t>
      </w:r>
      <w:r w:rsidRPr="006829A4">
        <w:rPr>
          <w:bCs/>
          <w:spacing w:val="-1"/>
        </w:rPr>
        <w:t>the</w:t>
      </w:r>
      <w:r w:rsidRPr="006829A4">
        <w:rPr>
          <w:bCs/>
          <w:spacing w:val="84"/>
          <w:w w:val="103"/>
        </w:rPr>
        <w:t xml:space="preserve"> </w:t>
      </w:r>
      <w:r w:rsidRPr="006829A4">
        <w:rPr>
          <w:bCs/>
          <w:spacing w:val="-1"/>
        </w:rPr>
        <w:t>unit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charge</w:t>
      </w:r>
      <w:r w:rsidRPr="006829A4">
        <w:rPr>
          <w:spacing w:val="-6"/>
        </w:rPr>
        <w:t xml:space="preserve"> </w:t>
      </w:r>
      <w:r w:rsidRPr="006829A4">
        <w:t>RN</w:t>
      </w:r>
      <w:r w:rsidRPr="006829A4">
        <w:rPr>
          <w:spacing w:val="-6"/>
        </w:rPr>
        <w:t xml:space="preserve"> </w:t>
      </w:r>
      <w:r w:rsidRPr="006829A4">
        <w:t>or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requested</w:t>
      </w:r>
      <w:r w:rsidRPr="006829A4">
        <w:rPr>
          <w:spacing w:val="-6"/>
        </w:rPr>
        <w:t xml:space="preserve"> </w:t>
      </w:r>
      <w:r w:rsidRPr="006829A4">
        <w:t>at</w:t>
      </w:r>
      <w:r w:rsidRPr="006829A4">
        <w:rPr>
          <w:spacing w:val="-6"/>
        </w:rPr>
        <w:t xml:space="preserve"> </w:t>
      </w:r>
      <w:r w:rsidRPr="006829A4">
        <w:t>any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time</w:t>
      </w:r>
      <w:r w:rsidRPr="006829A4">
        <w:rPr>
          <w:spacing w:val="-6"/>
        </w:rPr>
        <w:t xml:space="preserve"> </w:t>
      </w:r>
      <w:r w:rsidRPr="006829A4">
        <w:t>by</w:t>
      </w:r>
      <w:r w:rsidRPr="006829A4">
        <w:rPr>
          <w:spacing w:val="-2"/>
        </w:rPr>
        <w:t xml:space="preserve"> </w:t>
      </w:r>
      <w:r w:rsidRPr="006829A4">
        <w:rPr>
          <w:spacing w:val="-1"/>
        </w:rPr>
        <w:t>Infection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Prevention</w:t>
      </w:r>
      <w:r w:rsidRPr="006829A4">
        <w:rPr>
          <w:spacing w:val="-7"/>
        </w:rPr>
        <w:t xml:space="preserve"> </w:t>
      </w:r>
      <w:r w:rsidRPr="006829A4">
        <w:t>and</w:t>
      </w:r>
      <w:r w:rsidRPr="006829A4">
        <w:rPr>
          <w:spacing w:val="-7"/>
        </w:rPr>
        <w:t xml:space="preserve"> </w:t>
      </w:r>
      <w:r w:rsidRPr="006829A4">
        <w:t>Control</w:t>
      </w:r>
      <w:r w:rsidRPr="006829A4">
        <w:rPr>
          <w:spacing w:val="-4"/>
        </w:rPr>
        <w:t xml:space="preserve"> </w:t>
      </w:r>
      <w:r w:rsidRPr="006829A4">
        <w:t>(See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Attachment</w:t>
      </w:r>
      <w:r w:rsidRPr="006829A4">
        <w:rPr>
          <w:spacing w:val="-4"/>
        </w:rPr>
        <w:t xml:space="preserve"> </w:t>
      </w:r>
      <w:hyperlink r:id="rId12" w:history="1">
        <w:r w:rsidRPr="006829A4">
          <w:rPr>
            <w:spacing w:val="-7"/>
          </w:rPr>
          <w:t>IC –</w:t>
        </w:r>
      </w:hyperlink>
      <w:r w:rsidRPr="006829A4">
        <w:rPr>
          <w:spacing w:val="-7"/>
        </w:rPr>
        <w:t xml:space="preserve"> 7</w:t>
      </w:r>
      <w:r w:rsidRPr="006829A4">
        <w:t>16</w:t>
      </w:r>
      <w:r w:rsidR="006767F8" w:rsidRPr="006829A4">
        <w:t>.2</w:t>
      </w:r>
      <w:r w:rsidRPr="006829A4">
        <w:rPr>
          <w:spacing w:val="-8"/>
        </w:rPr>
        <w:t xml:space="preserve"> </w:t>
      </w:r>
      <w:r w:rsidR="675EF4E6" w:rsidRPr="006829A4">
        <w:rPr>
          <w:spacing w:val="-8"/>
        </w:rPr>
        <w:t xml:space="preserve">Cleaning </w:t>
      </w:r>
      <w:r w:rsidRPr="006829A4">
        <w:rPr>
          <w:spacing w:val="-1"/>
        </w:rPr>
        <w:t>Procedures</w:t>
      </w:r>
      <w:r w:rsidRPr="006829A4">
        <w:rPr>
          <w:spacing w:val="-7"/>
        </w:rPr>
        <w:t xml:space="preserve"> </w:t>
      </w:r>
      <w:r w:rsidRPr="006829A4">
        <w:t>Table</w:t>
      </w:r>
      <w:r w:rsidRPr="006829A4">
        <w:rPr>
          <w:spacing w:val="-5"/>
        </w:rPr>
        <w:t xml:space="preserve"> </w:t>
      </w:r>
      <w:r w:rsidR="006829A4" w:rsidRPr="006829A4">
        <w:rPr>
          <w:spacing w:val="-1"/>
        </w:rPr>
        <w:t>A</w:t>
      </w:r>
      <w:r w:rsidRPr="006829A4">
        <w:t>.</w:t>
      </w:r>
    </w:p>
    <w:p w14:paraId="4D128DDF" w14:textId="77777777" w:rsidR="00AA324D" w:rsidRPr="006829A4" w:rsidRDefault="00AA324D" w:rsidP="00C3783D">
      <w:pPr>
        <w:pStyle w:val="BodyText"/>
        <w:kinsoku w:val="0"/>
        <w:overflowPunct w:val="0"/>
        <w:spacing w:before="7"/>
        <w:ind w:left="0" w:firstLine="0"/>
      </w:pPr>
    </w:p>
    <w:p w14:paraId="5BD984AB" w14:textId="77777777" w:rsidR="00AA324D" w:rsidRPr="006829A4" w:rsidRDefault="00AA324D" w:rsidP="00C3783D">
      <w:pPr>
        <w:pStyle w:val="BodyText"/>
        <w:numPr>
          <w:ilvl w:val="0"/>
          <w:numId w:val="11"/>
        </w:numPr>
        <w:kinsoku w:val="0"/>
        <w:overflowPunct w:val="0"/>
        <w:spacing w:before="53" w:line="283" w:lineRule="exact"/>
      </w:pPr>
      <w:r w:rsidRPr="006829A4">
        <w:rPr>
          <w:spacing w:val="-1"/>
        </w:rPr>
        <w:t>Mopping</w:t>
      </w:r>
      <w:r w:rsidRPr="006829A4">
        <w:rPr>
          <w:spacing w:val="-22"/>
        </w:rPr>
        <w:t xml:space="preserve"> </w:t>
      </w:r>
      <w:r w:rsidRPr="006829A4">
        <w:rPr>
          <w:spacing w:val="-1"/>
        </w:rPr>
        <w:t>procedures:</w:t>
      </w:r>
    </w:p>
    <w:p w14:paraId="42C37A19" w14:textId="23BB4FC0" w:rsidR="00AA324D" w:rsidRPr="006829A4" w:rsidRDefault="7886FECF" w:rsidP="00C3783D">
      <w:pPr>
        <w:pStyle w:val="BodyText"/>
        <w:numPr>
          <w:ilvl w:val="0"/>
          <w:numId w:val="23"/>
        </w:numPr>
        <w:tabs>
          <w:tab w:val="left" w:pos="1541"/>
        </w:tabs>
        <w:kinsoku w:val="0"/>
        <w:overflowPunct w:val="0"/>
        <w:spacing w:line="283" w:lineRule="exact"/>
      </w:pPr>
      <w:r w:rsidRPr="006829A4">
        <w:t>O</w:t>
      </w:r>
      <w:r w:rsidR="00AA324D" w:rsidRPr="006829A4">
        <w:t>ne</w:t>
      </w:r>
      <w:r w:rsidR="00AA324D" w:rsidRPr="006829A4">
        <w:rPr>
          <w:spacing w:val="-7"/>
        </w:rPr>
        <w:t xml:space="preserve"> </w:t>
      </w:r>
      <w:r w:rsidR="00AA324D" w:rsidRPr="006829A4">
        <w:rPr>
          <w:spacing w:val="-1"/>
        </w:rPr>
        <w:t>single-use</w:t>
      </w:r>
      <w:r w:rsidR="00AA324D" w:rsidRPr="006829A4">
        <w:rPr>
          <w:spacing w:val="-6"/>
        </w:rPr>
        <w:t xml:space="preserve"> </w:t>
      </w:r>
      <w:r w:rsidR="00AA324D" w:rsidRPr="006829A4">
        <w:t>microfiber</w:t>
      </w:r>
      <w:r w:rsidR="00AA324D" w:rsidRPr="006829A4">
        <w:rPr>
          <w:spacing w:val="-6"/>
        </w:rPr>
        <w:t xml:space="preserve"> </w:t>
      </w:r>
      <w:r w:rsidR="00AA324D" w:rsidRPr="006829A4">
        <w:t>flat</w:t>
      </w:r>
      <w:r w:rsidR="00AA324D" w:rsidRPr="006829A4">
        <w:rPr>
          <w:spacing w:val="-7"/>
        </w:rPr>
        <w:t xml:space="preserve"> </w:t>
      </w:r>
      <w:r w:rsidR="00AA324D" w:rsidRPr="006829A4">
        <w:t>mop</w:t>
      </w:r>
      <w:r w:rsidR="00AA324D" w:rsidRPr="006829A4">
        <w:rPr>
          <w:spacing w:val="-7"/>
        </w:rPr>
        <w:t xml:space="preserve"> </w:t>
      </w:r>
      <w:r w:rsidR="00AA324D" w:rsidRPr="006829A4">
        <w:t>is</w:t>
      </w:r>
      <w:r w:rsidR="00AA324D" w:rsidRPr="006829A4">
        <w:rPr>
          <w:spacing w:val="-7"/>
        </w:rPr>
        <w:t xml:space="preserve"> </w:t>
      </w:r>
      <w:r w:rsidR="00AA324D" w:rsidRPr="006829A4">
        <w:rPr>
          <w:spacing w:val="-1"/>
        </w:rPr>
        <w:t>used</w:t>
      </w:r>
      <w:r w:rsidR="00AA324D" w:rsidRPr="006829A4">
        <w:rPr>
          <w:spacing w:val="-6"/>
        </w:rPr>
        <w:t xml:space="preserve"> </w:t>
      </w:r>
      <w:r w:rsidR="00AA324D" w:rsidRPr="006829A4">
        <w:t>for</w:t>
      </w:r>
      <w:r w:rsidR="00AA324D" w:rsidRPr="006829A4">
        <w:rPr>
          <w:spacing w:val="-6"/>
        </w:rPr>
        <w:t xml:space="preserve"> </w:t>
      </w:r>
      <w:r w:rsidR="00AA324D" w:rsidRPr="006829A4">
        <w:t>each</w:t>
      </w:r>
      <w:r w:rsidR="00AA324D" w:rsidRPr="006829A4">
        <w:rPr>
          <w:spacing w:val="-7"/>
        </w:rPr>
        <w:t xml:space="preserve"> </w:t>
      </w:r>
      <w:r w:rsidR="00AA324D" w:rsidRPr="006829A4">
        <w:t>area</w:t>
      </w:r>
      <w:r w:rsidR="00AA324D" w:rsidRPr="006829A4">
        <w:rPr>
          <w:spacing w:val="-7"/>
        </w:rPr>
        <w:t xml:space="preserve"> </w:t>
      </w:r>
      <w:r w:rsidR="00AA324D" w:rsidRPr="006829A4">
        <w:t>mopped.</w:t>
      </w:r>
    </w:p>
    <w:p w14:paraId="602FF316" w14:textId="77777777" w:rsidR="00AA324D" w:rsidRPr="006829A4" w:rsidRDefault="00AA324D" w:rsidP="00C3783D">
      <w:pPr>
        <w:pStyle w:val="BodyText"/>
        <w:numPr>
          <w:ilvl w:val="0"/>
          <w:numId w:val="23"/>
        </w:numPr>
        <w:tabs>
          <w:tab w:val="left" w:pos="1541"/>
        </w:tabs>
        <w:kinsoku w:val="0"/>
        <w:overflowPunct w:val="0"/>
        <w:spacing w:before="4" w:line="246" w:lineRule="auto"/>
        <w:ind w:right="678"/>
      </w:pPr>
      <w:r w:rsidRPr="006829A4">
        <w:rPr>
          <w:w w:val="105"/>
        </w:rPr>
        <w:t>Soiled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mops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are</w:t>
      </w:r>
      <w:r w:rsidRPr="006829A4">
        <w:rPr>
          <w:spacing w:val="-10"/>
          <w:w w:val="105"/>
        </w:rPr>
        <w:t xml:space="preserve"> </w:t>
      </w:r>
      <w:r w:rsidRPr="006829A4">
        <w:rPr>
          <w:w w:val="105"/>
        </w:rPr>
        <w:t>not</w:t>
      </w:r>
      <w:r w:rsidRPr="006829A4">
        <w:rPr>
          <w:spacing w:val="-10"/>
          <w:w w:val="105"/>
        </w:rPr>
        <w:t xml:space="preserve"> </w:t>
      </w:r>
      <w:r w:rsidRPr="006829A4">
        <w:rPr>
          <w:spacing w:val="-1"/>
          <w:w w:val="105"/>
        </w:rPr>
        <w:t>to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be</w:t>
      </w:r>
      <w:r w:rsidRPr="006829A4">
        <w:rPr>
          <w:spacing w:val="-10"/>
          <w:w w:val="105"/>
        </w:rPr>
        <w:t xml:space="preserve"> </w:t>
      </w:r>
      <w:r w:rsidRPr="006829A4">
        <w:rPr>
          <w:spacing w:val="-1"/>
          <w:w w:val="105"/>
        </w:rPr>
        <w:t>reused</w:t>
      </w:r>
      <w:r w:rsidRPr="006829A4">
        <w:rPr>
          <w:spacing w:val="-10"/>
          <w:w w:val="105"/>
        </w:rPr>
        <w:t xml:space="preserve"> </w:t>
      </w:r>
      <w:r w:rsidRPr="006829A4">
        <w:rPr>
          <w:w w:val="105"/>
        </w:rPr>
        <w:t>in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another</w:t>
      </w:r>
      <w:r w:rsidRPr="006829A4">
        <w:rPr>
          <w:spacing w:val="-10"/>
          <w:w w:val="105"/>
        </w:rPr>
        <w:t xml:space="preserve"> </w:t>
      </w:r>
      <w:r w:rsidRPr="006829A4">
        <w:rPr>
          <w:w w:val="105"/>
        </w:rPr>
        <w:t>area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nor</w:t>
      </w:r>
      <w:r w:rsidRPr="006829A4">
        <w:rPr>
          <w:spacing w:val="-9"/>
          <w:w w:val="105"/>
        </w:rPr>
        <w:t xml:space="preserve"> </w:t>
      </w:r>
      <w:r w:rsidRPr="006829A4">
        <w:rPr>
          <w:w w:val="105"/>
        </w:rPr>
        <w:t>re-dipped</w:t>
      </w:r>
      <w:r w:rsidRPr="006829A4">
        <w:rPr>
          <w:spacing w:val="-10"/>
          <w:w w:val="105"/>
        </w:rPr>
        <w:t xml:space="preserve"> </w:t>
      </w:r>
      <w:r w:rsidRPr="006829A4">
        <w:rPr>
          <w:w w:val="105"/>
        </w:rPr>
        <w:t>in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solution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and</w:t>
      </w:r>
      <w:r w:rsidRPr="006829A4">
        <w:rPr>
          <w:spacing w:val="-10"/>
          <w:w w:val="105"/>
        </w:rPr>
        <w:t xml:space="preserve"> </w:t>
      </w:r>
      <w:r w:rsidRPr="006829A4">
        <w:rPr>
          <w:spacing w:val="-1"/>
          <w:w w:val="105"/>
        </w:rPr>
        <w:t>must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be</w:t>
      </w:r>
      <w:r w:rsidRPr="006829A4">
        <w:rPr>
          <w:spacing w:val="42"/>
          <w:w w:val="103"/>
        </w:rPr>
        <w:t xml:space="preserve"> </w:t>
      </w:r>
      <w:r w:rsidRPr="006829A4">
        <w:rPr>
          <w:spacing w:val="-1"/>
          <w:w w:val="105"/>
        </w:rPr>
        <w:t>discarded</w:t>
      </w:r>
      <w:r w:rsidRPr="006829A4">
        <w:rPr>
          <w:spacing w:val="-20"/>
          <w:w w:val="105"/>
        </w:rPr>
        <w:t xml:space="preserve"> </w:t>
      </w:r>
      <w:r w:rsidRPr="006829A4">
        <w:rPr>
          <w:spacing w:val="-1"/>
          <w:w w:val="105"/>
        </w:rPr>
        <w:t>into</w:t>
      </w:r>
      <w:r w:rsidRPr="006829A4">
        <w:rPr>
          <w:spacing w:val="-20"/>
          <w:w w:val="105"/>
        </w:rPr>
        <w:t xml:space="preserve"> </w:t>
      </w:r>
      <w:r w:rsidRPr="006829A4">
        <w:rPr>
          <w:spacing w:val="-1"/>
          <w:w w:val="105"/>
        </w:rPr>
        <w:t>trash.</w:t>
      </w:r>
    </w:p>
    <w:p w14:paraId="2A8D8350" w14:textId="46675D73" w:rsidR="00AA324D" w:rsidRPr="006829A4" w:rsidRDefault="00AA324D" w:rsidP="00C3783D">
      <w:pPr>
        <w:pStyle w:val="BodyText"/>
        <w:numPr>
          <w:ilvl w:val="0"/>
          <w:numId w:val="23"/>
        </w:numPr>
        <w:tabs>
          <w:tab w:val="left" w:pos="1541"/>
        </w:tabs>
        <w:kinsoku w:val="0"/>
        <w:overflowPunct w:val="0"/>
        <w:spacing w:before="2" w:line="238" w:lineRule="auto"/>
        <w:ind w:right="369"/>
      </w:pPr>
      <w:r w:rsidRPr="006829A4">
        <w:rPr>
          <w:spacing w:val="-1"/>
        </w:rPr>
        <w:t>Single-use</w:t>
      </w:r>
      <w:r w:rsidRPr="006829A4">
        <w:rPr>
          <w:spacing w:val="20"/>
        </w:rPr>
        <w:t xml:space="preserve"> </w:t>
      </w:r>
      <w:r w:rsidRPr="006829A4">
        <w:t>microfiber</w:t>
      </w:r>
      <w:r w:rsidRPr="006829A4">
        <w:rPr>
          <w:spacing w:val="21"/>
        </w:rPr>
        <w:t xml:space="preserve"> </w:t>
      </w:r>
      <w:r w:rsidRPr="006829A4">
        <w:t>flat</w:t>
      </w:r>
      <w:r w:rsidRPr="006829A4">
        <w:rPr>
          <w:spacing w:val="19"/>
        </w:rPr>
        <w:t xml:space="preserve"> </w:t>
      </w:r>
      <w:r w:rsidRPr="006829A4">
        <w:t>mops</w:t>
      </w:r>
      <w:r w:rsidRPr="006829A4">
        <w:rPr>
          <w:spacing w:val="19"/>
        </w:rPr>
        <w:t xml:space="preserve"> </w:t>
      </w:r>
      <w:r w:rsidRPr="006829A4">
        <w:t>are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used</w:t>
      </w:r>
      <w:r w:rsidRPr="006829A4">
        <w:rPr>
          <w:spacing w:val="27"/>
        </w:rPr>
        <w:t xml:space="preserve"> </w:t>
      </w:r>
      <w:r w:rsidRPr="006829A4">
        <w:t>immediately</w:t>
      </w:r>
      <w:r w:rsidRPr="006829A4">
        <w:rPr>
          <w:spacing w:val="21"/>
        </w:rPr>
        <w:t xml:space="preserve"> </w:t>
      </w:r>
      <w:r w:rsidRPr="006829A4">
        <w:t>after</w:t>
      </w:r>
      <w:r w:rsidRPr="006829A4">
        <w:rPr>
          <w:spacing w:val="20"/>
        </w:rPr>
        <w:t xml:space="preserve"> </w:t>
      </w:r>
      <w:r w:rsidRPr="006829A4">
        <w:t>the removal of</w:t>
      </w:r>
      <w:r w:rsidRPr="006829A4">
        <w:rPr>
          <w:spacing w:val="21"/>
        </w:rPr>
        <w:t xml:space="preserve"> </w:t>
      </w:r>
      <w:r w:rsidRPr="006829A4">
        <w:t>any</w:t>
      </w:r>
      <w:r w:rsidRPr="006829A4">
        <w:rPr>
          <w:spacing w:val="20"/>
        </w:rPr>
        <w:t xml:space="preserve"> </w:t>
      </w:r>
      <w:r w:rsidRPr="006829A4">
        <w:t>bodily</w:t>
      </w:r>
      <w:r w:rsidRPr="006829A4">
        <w:rPr>
          <w:spacing w:val="21"/>
        </w:rPr>
        <w:t xml:space="preserve"> </w:t>
      </w:r>
      <w:r w:rsidRPr="006829A4">
        <w:t>fluid</w:t>
      </w:r>
      <w:r w:rsidRPr="006829A4">
        <w:rPr>
          <w:spacing w:val="32"/>
          <w:w w:val="103"/>
        </w:rPr>
        <w:t xml:space="preserve"> </w:t>
      </w:r>
      <w:r w:rsidRPr="006829A4">
        <w:rPr>
          <w:spacing w:val="-1"/>
        </w:rPr>
        <w:t>secretions</w:t>
      </w:r>
      <w:r w:rsidRPr="006829A4">
        <w:rPr>
          <w:spacing w:val="-8"/>
        </w:rPr>
        <w:t xml:space="preserve"> </w:t>
      </w:r>
      <w:r w:rsidRPr="006829A4">
        <w:t>or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excretions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such</w:t>
      </w:r>
      <w:r w:rsidRPr="006829A4">
        <w:rPr>
          <w:spacing w:val="-8"/>
        </w:rPr>
        <w:t xml:space="preserve"> </w:t>
      </w:r>
      <w:r w:rsidRPr="006829A4">
        <w:t>as</w:t>
      </w:r>
      <w:r w:rsidRPr="006829A4">
        <w:rPr>
          <w:spacing w:val="-7"/>
        </w:rPr>
        <w:t xml:space="preserve"> </w:t>
      </w:r>
      <w:r w:rsidRPr="006829A4">
        <w:t>blood</w:t>
      </w:r>
      <w:r w:rsidRPr="006829A4">
        <w:rPr>
          <w:spacing w:val="-5"/>
        </w:rPr>
        <w:t xml:space="preserve"> </w:t>
      </w:r>
      <w:r w:rsidRPr="006829A4">
        <w:t>or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urine,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etc.</w:t>
      </w:r>
    </w:p>
    <w:p w14:paraId="11F35242" w14:textId="284F9855" w:rsidR="00AA324D" w:rsidRPr="006829A4" w:rsidRDefault="00AA324D" w:rsidP="00C3783D">
      <w:pPr>
        <w:pStyle w:val="BodyText"/>
        <w:numPr>
          <w:ilvl w:val="0"/>
          <w:numId w:val="23"/>
        </w:numPr>
        <w:tabs>
          <w:tab w:val="left" w:pos="1541"/>
        </w:tabs>
        <w:kinsoku w:val="0"/>
        <w:overflowPunct w:val="0"/>
        <w:spacing w:line="281" w:lineRule="exact"/>
      </w:pPr>
      <w:r w:rsidRPr="006829A4">
        <w:t>Heavily</w:t>
      </w:r>
      <w:r w:rsidRPr="006829A4">
        <w:rPr>
          <w:spacing w:val="-7"/>
        </w:rPr>
        <w:t xml:space="preserve"> </w:t>
      </w:r>
      <w:r w:rsidRPr="006829A4">
        <w:t>soiled</w:t>
      </w:r>
      <w:r w:rsidRPr="006829A4">
        <w:rPr>
          <w:spacing w:val="-8"/>
        </w:rPr>
        <w:t xml:space="preserve"> </w:t>
      </w:r>
      <w:r w:rsidRPr="006829A4">
        <w:t>rooms</w:t>
      </w:r>
      <w:r w:rsidRPr="006829A4">
        <w:rPr>
          <w:spacing w:val="-7"/>
        </w:rPr>
        <w:t xml:space="preserve"> </w:t>
      </w:r>
      <w:r w:rsidRPr="006829A4">
        <w:t>may</w:t>
      </w:r>
      <w:r w:rsidRPr="006829A4">
        <w:rPr>
          <w:spacing w:val="-7"/>
        </w:rPr>
        <w:t xml:space="preserve">  </w:t>
      </w:r>
      <w:r w:rsidRPr="006829A4">
        <w:rPr>
          <w:spacing w:val="-1"/>
        </w:rPr>
        <w:t>require</w:t>
      </w:r>
      <w:r w:rsidRPr="006829A4">
        <w:rPr>
          <w:spacing w:val="-7"/>
        </w:rPr>
        <w:t xml:space="preserve">  </w:t>
      </w:r>
      <w:r w:rsidR="0C3ACEC5" w:rsidRPr="006829A4">
        <w:t xml:space="preserve">using multiple </w:t>
      </w:r>
      <w:r w:rsidRPr="006829A4">
        <w:t>single-use</w:t>
      </w:r>
      <w:r w:rsidRPr="006829A4">
        <w:rPr>
          <w:spacing w:val="-6"/>
        </w:rPr>
        <w:t xml:space="preserve"> </w:t>
      </w:r>
      <w:r w:rsidRPr="006829A4">
        <w:t>microfibers.</w:t>
      </w:r>
    </w:p>
    <w:p w14:paraId="3EA75850" w14:textId="77777777" w:rsidR="00AA324D" w:rsidRPr="006829A4" w:rsidRDefault="00AA324D" w:rsidP="00C3783D">
      <w:pPr>
        <w:pStyle w:val="BodyText"/>
        <w:kinsoku w:val="0"/>
        <w:overflowPunct w:val="0"/>
        <w:spacing w:before="12"/>
        <w:ind w:left="0" w:firstLine="0"/>
      </w:pPr>
    </w:p>
    <w:p w14:paraId="34F3C097" w14:textId="77777777" w:rsidR="00AA324D" w:rsidRPr="006829A4" w:rsidRDefault="00AA324D" w:rsidP="00C3783D">
      <w:pPr>
        <w:pStyle w:val="BodyText"/>
        <w:numPr>
          <w:ilvl w:val="0"/>
          <w:numId w:val="11"/>
        </w:numPr>
        <w:kinsoku w:val="0"/>
        <w:overflowPunct w:val="0"/>
        <w:spacing w:line="272" w:lineRule="exact"/>
      </w:pPr>
      <w:r w:rsidRPr="006829A4">
        <w:rPr>
          <w:w w:val="105"/>
        </w:rPr>
        <w:t>Use</w:t>
      </w:r>
      <w:r w:rsidRPr="006829A4">
        <w:rPr>
          <w:spacing w:val="-17"/>
          <w:w w:val="105"/>
        </w:rPr>
        <w:t xml:space="preserve"> </w:t>
      </w:r>
      <w:r w:rsidRPr="006829A4">
        <w:rPr>
          <w:w w:val="105"/>
        </w:rPr>
        <w:t>of</w:t>
      </w:r>
      <w:r w:rsidRPr="006829A4">
        <w:rPr>
          <w:spacing w:val="-16"/>
          <w:w w:val="105"/>
        </w:rPr>
        <w:t xml:space="preserve"> </w:t>
      </w:r>
      <w:r w:rsidRPr="006829A4">
        <w:rPr>
          <w:w w:val="105"/>
        </w:rPr>
        <w:t>disinfectant</w:t>
      </w:r>
      <w:r w:rsidRPr="006829A4">
        <w:rPr>
          <w:spacing w:val="-17"/>
          <w:w w:val="105"/>
        </w:rPr>
        <w:t xml:space="preserve"> </w:t>
      </w:r>
      <w:r w:rsidRPr="006829A4">
        <w:rPr>
          <w:w w:val="105"/>
        </w:rPr>
        <w:t>wipes:</w:t>
      </w:r>
    </w:p>
    <w:p w14:paraId="06303E4B" w14:textId="77777777" w:rsidR="00AA324D" w:rsidRPr="006829A4" w:rsidRDefault="00AA324D" w:rsidP="00C3783D">
      <w:pPr>
        <w:pStyle w:val="BodyText"/>
        <w:numPr>
          <w:ilvl w:val="0"/>
          <w:numId w:val="22"/>
        </w:numPr>
        <w:tabs>
          <w:tab w:val="left" w:pos="1541"/>
        </w:tabs>
        <w:kinsoku w:val="0"/>
        <w:overflowPunct w:val="0"/>
        <w:spacing w:line="282" w:lineRule="exact"/>
      </w:pPr>
      <w:r w:rsidRPr="006829A4">
        <w:t>Disinfect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surfaces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working</w:t>
      </w:r>
      <w:r w:rsidRPr="006829A4">
        <w:rPr>
          <w:spacing w:val="-6"/>
        </w:rPr>
        <w:t xml:space="preserve"> </w:t>
      </w:r>
      <w:r w:rsidRPr="006829A4">
        <w:t>from</w:t>
      </w:r>
      <w:r w:rsidRPr="006829A4">
        <w:rPr>
          <w:spacing w:val="-6"/>
        </w:rPr>
        <w:t xml:space="preserve"> </w:t>
      </w:r>
      <w:r w:rsidRPr="006829A4">
        <w:t>clean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6"/>
        </w:rPr>
        <w:t xml:space="preserve"> </w:t>
      </w:r>
      <w:r w:rsidRPr="006829A4">
        <w:t>dirty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7"/>
        </w:rPr>
        <w:t xml:space="preserve"> </w:t>
      </w:r>
      <w:r w:rsidRPr="006829A4">
        <w:t>high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6"/>
        </w:rPr>
        <w:t xml:space="preserve"> </w:t>
      </w:r>
      <w:r w:rsidRPr="006829A4">
        <w:t>low</w:t>
      </w:r>
      <w:r w:rsidRPr="006829A4">
        <w:rPr>
          <w:spacing w:val="-7"/>
        </w:rPr>
        <w:t xml:space="preserve"> </w:t>
      </w:r>
      <w:r w:rsidRPr="006829A4">
        <w:t>areas.</w:t>
      </w:r>
    </w:p>
    <w:p w14:paraId="03D28A22" w14:textId="1093CBB9" w:rsidR="00AA324D" w:rsidRPr="006829A4" w:rsidRDefault="00AA324D" w:rsidP="00C3783D">
      <w:pPr>
        <w:pStyle w:val="BodyText"/>
        <w:numPr>
          <w:ilvl w:val="0"/>
          <w:numId w:val="22"/>
        </w:numPr>
        <w:tabs>
          <w:tab w:val="left" w:pos="1541"/>
        </w:tabs>
        <w:kinsoku w:val="0"/>
        <w:overflowPunct w:val="0"/>
        <w:spacing w:line="283" w:lineRule="exact"/>
      </w:pPr>
      <w:r w:rsidRPr="006829A4">
        <w:rPr>
          <w:spacing w:val="-1"/>
        </w:rPr>
        <w:t>Discard</w:t>
      </w:r>
      <w:r w:rsidRPr="006829A4">
        <w:rPr>
          <w:spacing w:val="-8"/>
        </w:rPr>
        <w:t xml:space="preserve"> </w:t>
      </w:r>
      <w:r w:rsidRPr="006829A4">
        <w:t>wipes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when</w:t>
      </w:r>
      <w:r w:rsidRPr="006829A4">
        <w:rPr>
          <w:spacing w:val="-9"/>
        </w:rPr>
        <w:t xml:space="preserve"> </w:t>
      </w:r>
      <w:r w:rsidRPr="006829A4">
        <w:t>no</w:t>
      </w:r>
      <w:r w:rsidRPr="006829A4">
        <w:rPr>
          <w:spacing w:val="-7"/>
        </w:rPr>
        <w:t xml:space="preserve"> </w:t>
      </w:r>
      <w:r w:rsidRPr="006829A4">
        <w:t>longer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saturated</w:t>
      </w:r>
      <w:r w:rsidRPr="006829A4">
        <w:rPr>
          <w:spacing w:val="-8"/>
        </w:rPr>
        <w:t xml:space="preserve"> </w:t>
      </w:r>
      <w:r w:rsidRPr="006829A4">
        <w:t>or</w:t>
      </w:r>
      <w:r w:rsidRPr="006829A4">
        <w:rPr>
          <w:spacing w:val="-7"/>
        </w:rPr>
        <w:t xml:space="preserve"> </w:t>
      </w:r>
      <w:r w:rsidRPr="006829A4">
        <w:t>wipes</w:t>
      </w:r>
      <w:r w:rsidRPr="006829A4">
        <w:rPr>
          <w:spacing w:val="-8"/>
        </w:rPr>
        <w:t xml:space="preserve"> </w:t>
      </w:r>
      <w:r w:rsidR="4B5BF2FD" w:rsidRPr="006829A4">
        <w:t>become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soiled.</w:t>
      </w:r>
    </w:p>
    <w:p w14:paraId="3F09E762" w14:textId="0DA34C83" w:rsidR="00AA324D" w:rsidRPr="006829A4" w:rsidRDefault="00AA324D" w:rsidP="00C3783D">
      <w:pPr>
        <w:pStyle w:val="BodyText"/>
        <w:numPr>
          <w:ilvl w:val="0"/>
          <w:numId w:val="22"/>
        </w:numPr>
        <w:tabs>
          <w:tab w:val="left" w:pos="1541"/>
        </w:tabs>
        <w:kinsoku w:val="0"/>
        <w:overflowPunct w:val="0"/>
        <w:spacing w:before="4"/>
        <w:ind w:right="279"/>
      </w:pPr>
      <w:r w:rsidRPr="006829A4">
        <w:t>If</w:t>
      </w:r>
      <w:r w:rsidRPr="006829A4">
        <w:rPr>
          <w:spacing w:val="15"/>
        </w:rPr>
        <w:t xml:space="preserve"> </w:t>
      </w:r>
      <w:r w:rsidRPr="006829A4">
        <w:t>a</w:t>
      </w:r>
      <w:r w:rsidRPr="006829A4">
        <w:rPr>
          <w:spacing w:val="17"/>
        </w:rPr>
        <w:t xml:space="preserve"> </w:t>
      </w:r>
      <w:r w:rsidRPr="006829A4">
        <w:rPr>
          <w:spacing w:val="-1"/>
        </w:rPr>
        <w:t>surface</w:t>
      </w:r>
      <w:r w:rsidRPr="006829A4">
        <w:rPr>
          <w:spacing w:val="15"/>
        </w:rPr>
        <w:t xml:space="preserve"> </w:t>
      </w:r>
      <w:r w:rsidRPr="006829A4">
        <w:t>is</w:t>
      </w:r>
      <w:r w:rsidRPr="006829A4">
        <w:rPr>
          <w:spacing w:val="16"/>
        </w:rPr>
        <w:t xml:space="preserve"> </w:t>
      </w:r>
      <w:r w:rsidRPr="006829A4">
        <w:t>visibly</w:t>
      </w:r>
      <w:r w:rsidRPr="006829A4">
        <w:rPr>
          <w:spacing w:val="15"/>
        </w:rPr>
        <w:t xml:space="preserve"> </w:t>
      </w:r>
      <w:r w:rsidRPr="006829A4">
        <w:t>soiled–</w:t>
      </w:r>
      <w:r w:rsidRPr="006829A4">
        <w:rPr>
          <w:spacing w:val="12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17"/>
        </w:rPr>
        <w:t xml:space="preserve"> </w:t>
      </w:r>
      <w:r w:rsidRPr="006829A4">
        <w:t>area</w:t>
      </w:r>
      <w:r w:rsidRPr="006829A4">
        <w:rPr>
          <w:spacing w:val="16"/>
        </w:rPr>
        <w:t xml:space="preserve"> </w:t>
      </w:r>
      <w:r w:rsidRPr="006829A4">
        <w:rPr>
          <w:spacing w:val="-1"/>
        </w:rPr>
        <w:t>must</w:t>
      </w:r>
      <w:r w:rsidRPr="006829A4">
        <w:rPr>
          <w:spacing w:val="14"/>
        </w:rPr>
        <w:t xml:space="preserve"> </w:t>
      </w:r>
      <w:r w:rsidRPr="006829A4">
        <w:t>be</w:t>
      </w:r>
      <w:r w:rsidRPr="006829A4">
        <w:rPr>
          <w:spacing w:val="16"/>
        </w:rPr>
        <w:t xml:space="preserve"> </w:t>
      </w:r>
      <w:r w:rsidRPr="006829A4">
        <w:rPr>
          <w:spacing w:val="-1"/>
        </w:rPr>
        <w:t>cleaned</w:t>
      </w:r>
      <w:r w:rsidRPr="006829A4">
        <w:rPr>
          <w:spacing w:val="15"/>
        </w:rPr>
        <w:t xml:space="preserve"> </w:t>
      </w:r>
      <w:r w:rsidRPr="006829A4">
        <w:t>before</w:t>
      </w:r>
      <w:r w:rsidRPr="006829A4">
        <w:rPr>
          <w:spacing w:val="16"/>
        </w:rPr>
        <w:t xml:space="preserve"> </w:t>
      </w:r>
      <w:r w:rsidRPr="006829A4">
        <w:t>it</w:t>
      </w:r>
      <w:r w:rsidRPr="006829A4">
        <w:rPr>
          <w:spacing w:val="14"/>
        </w:rPr>
        <w:t xml:space="preserve"> </w:t>
      </w:r>
      <w:r w:rsidRPr="006829A4">
        <w:t>can</w:t>
      </w:r>
      <w:r w:rsidRPr="006829A4">
        <w:rPr>
          <w:spacing w:val="14"/>
        </w:rPr>
        <w:t xml:space="preserve"> </w:t>
      </w:r>
      <w:r w:rsidRPr="006829A4">
        <w:t>be</w:t>
      </w:r>
      <w:r w:rsidRPr="006829A4">
        <w:rPr>
          <w:spacing w:val="16"/>
        </w:rPr>
        <w:t xml:space="preserve"> </w:t>
      </w:r>
      <w:r w:rsidRPr="006829A4">
        <w:t>disinfected.</w:t>
      </w:r>
      <w:r w:rsidRPr="006829A4">
        <w:rPr>
          <w:spacing w:val="15"/>
        </w:rPr>
        <w:t xml:space="preserve"> </w:t>
      </w:r>
      <w:r w:rsidRPr="006829A4">
        <w:t>In</w:t>
      </w:r>
      <w:r w:rsidRPr="006829A4">
        <w:rPr>
          <w:spacing w:val="15"/>
        </w:rPr>
        <w:t xml:space="preserve"> </w:t>
      </w:r>
      <w:r w:rsidRPr="006829A4">
        <w:rPr>
          <w:spacing w:val="-1"/>
        </w:rPr>
        <w:t>this</w:t>
      </w:r>
      <w:r w:rsidRPr="006829A4">
        <w:rPr>
          <w:spacing w:val="62"/>
          <w:w w:val="103"/>
        </w:rPr>
        <w:t xml:space="preserve"> </w:t>
      </w:r>
      <w:r w:rsidRPr="006829A4">
        <w:t>case</w:t>
      </w:r>
      <w:r w:rsidR="71C5106B" w:rsidRPr="006829A4" w:rsidDel="00AA324D">
        <w:t>,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use</w:t>
      </w:r>
      <w:r w:rsidRPr="006829A4">
        <w:rPr>
          <w:spacing w:val="-6"/>
        </w:rPr>
        <w:t xml:space="preserve"> </w:t>
      </w:r>
      <w:r w:rsidRPr="006829A4">
        <w:t>a</w:t>
      </w:r>
      <w:r w:rsidRPr="006829A4">
        <w:rPr>
          <w:spacing w:val="-5"/>
        </w:rPr>
        <w:t xml:space="preserve"> </w:t>
      </w:r>
      <w:r w:rsidRPr="006829A4">
        <w:t>wipe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with</w:t>
      </w:r>
      <w:r w:rsidRPr="006829A4">
        <w:rPr>
          <w:spacing w:val="-7"/>
        </w:rPr>
        <w:t xml:space="preserve"> </w:t>
      </w:r>
      <w:r w:rsidRPr="006829A4">
        <w:t>disinfectant</w:t>
      </w:r>
      <w:r w:rsidRPr="006829A4">
        <w:rPr>
          <w:spacing w:val="-7"/>
        </w:rPr>
        <w:t xml:space="preserve"> </w:t>
      </w:r>
      <w:r w:rsidRPr="006829A4">
        <w:t>to</w:t>
      </w:r>
      <w:r w:rsidRPr="006829A4">
        <w:rPr>
          <w:spacing w:val="-6"/>
        </w:rPr>
        <w:t xml:space="preserve"> </w:t>
      </w:r>
      <w:r w:rsidRPr="006829A4">
        <w:t>physically</w:t>
      </w:r>
      <w:r w:rsidRPr="006829A4">
        <w:rPr>
          <w:spacing w:val="-6"/>
        </w:rPr>
        <w:t xml:space="preserve"> </w:t>
      </w:r>
      <w:r w:rsidRPr="006829A4">
        <w:t>remove</w:t>
      </w:r>
      <w:r w:rsidRPr="006829A4">
        <w:rPr>
          <w:spacing w:val="-6"/>
        </w:rPr>
        <w:t xml:space="preserve"> </w:t>
      </w:r>
      <w:r w:rsidRPr="006829A4">
        <w:t>soil</w:t>
      </w:r>
      <w:r w:rsidRPr="006829A4">
        <w:rPr>
          <w:spacing w:val="-6"/>
        </w:rPr>
        <w:t xml:space="preserve"> </w:t>
      </w:r>
      <w:r w:rsidRPr="006829A4">
        <w:t>from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surface.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Discard</w:t>
      </w:r>
      <w:r w:rsidRPr="006829A4">
        <w:rPr>
          <w:spacing w:val="-7"/>
        </w:rPr>
        <w:t xml:space="preserve"> </w:t>
      </w:r>
      <w:r w:rsidRPr="006829A4">
        <w:t>wipes.</w:t>
      </w:r>
      <w:r w:rsidRPr="006829A4">
        <w:rPr>
          <w:spacing w:val="41"/>
          <w:w w:val="99"/>
        </w:rPr>
        <w:t xml:space="preserve"> </w:t>
      </w:r>
      <w:r w:rsidRPr="006829A4">
        <w:t>Using</w:t>
      </w:r>
      <w:r w:rsidRPr="006829A4">
        <w:rPr>
          <w:spacing w:val="19"/>
        </w:rPr>
        <w:t xml:space="preserve"> </w:t>
      </w:r>
      <w:r w:rsidRPr="006829A4">
        <w:t>a</w:t>
      </w:r>
      <w:r w:rsidRPr="006829A4">
        <w:rPr>
          <w:spacing w:val="20"/>
        </w:rPr>
        <w:t xml:space="preserve"> </w:t>
      </w:r>
      <w:r w:rsidRPr="006829A4">
        <w:t>new</w:t>
      </w:r>
      <w:r w:rsidRPr="006829A4">
        <w:rPr>
          <w:spacing w:val="20"/>
        </w:rPr>
        <w:t xml:space="preserve"> </w:t>
      </w:r>
      <w:r w:rsidRPr="006829A4">
        <w:t>wipe,</w:t>
      </w:r>
      <w:r w:rsidRPr="006829A4">
        <w:rPr>
          <w:spacing w:val="19"/>
        </w:rPr>
        <w:t xml:space="preserve"> </w:t>
      </w:r>
      <w:r w:rsidRPr="006829A4">
        <w:t>disinfect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surface.</w:t>
      </w:r>
    </w:p>
    <w:p w14:paraId="79FE7ACE" w14:textId="77777777" w:rsidR="00AA324D" w:rsidRPr="006829A4" w:rsidRDefault="00AA324D" w:rsidP="00C3783D">
      <w:pPr>
        <w:pStyle w:val="BodyText"/>
        <w:numPr>
          <w:ilvl w:val="0"/>
          <w:numId w:val="22"/>
        </w:numPr>
        <w:tabs>
          <w:tab w:val="left" w:pos="1541"/>
        </w:tabs>
        <w:kinsoku w:val="0"/>
        <w:overflowPunct w:val="0"/>
        <w:spacing w:line="243" w:lineRule="auto"/>
        <w:ind w:right="369"/>
      </w:pPr>
      <w:r w:rsidRPr="006829A4">
        <w:rPr>
          <w:spacing w:val="-1"/>
        </w:rPr>
        <w:t>Disposal</w:t>
      </w:r>
      <w:r w:rsidRPr="006829A4">
        <w:rPr>
          <w:spacing w:val="-5"/>
        </w:rPr>
        <w:t xml:space="preserve"> </w:t>
      </w:r>
      <w:r w:rsidRPr="006829A4">
        <w:t>-</w:t>
      </w:r>
      <w:r w:rsidRPr="006829A4">
        <w:rPr>
          <w:spacing w:val="-6"/>
        </w:rPr>
        <w:t xml:space="preserve"> </w:t>
      </w:r>
      <w:r w:rsidRPr="006829A4">
        <w:t>Used</w:t>
      </w:r>
      <w:r w:rsidRPr="006829A4">
        <w:rPr>
          <w:spacing w:val="-6"/>
        </w:rPr>
        <w:t xml:space="preserve"> </w:t>
      </w:r>
      <w:r w:rsidRPr="006829A4">
        <w:t>wipes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should</w:t>
      </w:r>
      <w:r w:rsidRPr="006829A4">
        <w:rPr>
          <w:spacing w:val="-5"/>
        </w:rPr>
        <w:t xml:space="preserve"> </w:t>
      </w:r>
      <w:r w:rsidRPr="006829A4">
        <w:t>always</w:t>
      </w:r>
      <w:r w:rsidRPr="006829A4">
        <w:rPr>
          <w:spacing w:val="-7"/>
        </w:rPr>
        <w:t xml:space="preserve"> </w:t>
      </w:r>
      <w:r w:rsidRPr="006829A4">
        <w:t>be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discarded</w:t>
      </w:r>
      <w:r w:rsidRPr="006829A4">
        <w:rPr>
          <w:spacing w:val="-6"/>
        </w:rPr>
        <w:t xml:space="preserve"> </w:t>
      </w:r>
      <w:r w:rsidRPr="006829A4">
        <w:t>in</w:t>
      </w:r>
      <w:r w:rsidRPr="006829A4">
        <w:rPr>
          <w:spacing w:val="-8"/>
        </w:rPr>
        <w:t xml:space="preserve"> </w:t>
      </w:r>
      <w:r w:rsidRPr="006829A4">
        <w:t>trash</w:t>
      </w:r>
      <w:r w:rsidRPr="006829A4">
        <w:rPr>
          <w:spacing w:val="-7"/>
        </w:rPr>
        <w:t xml:space="preserve"> </w:t>
      </w:r>
      <w:r w:rsidRPr="006829A4">
        <w:t>cans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should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not</w:t>
      </w:r>
      <w:r w:rsidRPr="006829A4">
        <w:rPr>
          <w:spacing w:val="-5"/>
        </w:rPr>
        <w:t xml:space="preserve"> </w:t>
      </w:r>
      <w:r w:rsidRPr="006829A4">
        <w:t>be</w:t>
      </w:r>
      <w:r w:rsidRPr="006829A4">
        <w:rPr>
          <w:spacing w:val="-6"/>
        </w:rPr>
        <w:t xml:space="preserve"> </w:t>
      </w:r>
      <w:r w:rsidRPr="006829A4">
        <w:rPr>
          <w:spacing w:val="1"/>
        </w:rPr>
        <w:t>flushed</w:t>
      </w:r>
      <w:r w:rsidRPr="006829A4">
        <w:rPr>
          <w:spacing w:val="60"/>
          <w:w w:val="99"/>
        </w:rPr>
        <w:t xml:space="preserve"> </w:t>
      </w:r>
      <w:r w:rsidRPr="006829A4">
        <w:t>down</w:t>
      </w:r>
      <w:r w:rsidRPr="006829A4">
        <w:rPr>
          <w:spacing w:val="36"/>
        </w:rPr>
        <w:t xml:space="preserve"> </w:t>
      </w:r>
      <w:r w:rsidRPr="006829A4">
        <w:rPr>
          <w:spacing w:val="-1"/>
        </w:rPr>
        <w:t>toilets.</w:t>
      </w:r>
    </w:p>
    <w:p w14:paraId="32BA39BB" w14:textId="77777777" w:rsidR="00AA324D" w:rsidRPr="006829A4" w:rsidRDefault="00AA324D" w:rsidP="00C3783D">
      <w:pPr>
        <w:pStyle w:val="BodyText"/>
        <w:kinsoku w:val="0"/>
        <w:overflowPunct w:val="0"/>
        <w:spacing w:before="11"/>
        <w:ind w:left="0" w:firstLine="0"/>
      </w:pPr>
    </w:p>
    <w:p w14:paraId="2D458F61" w14:textId="77777777" w:rsidR="00AA324D" w:rsidRPr="006829A4" w:rsidRDefault="00AA324D" w:rsidP="008F6E3A">
      <w:pPr>
        <w:pStyle w:val="BodyText"/>
        <w:numPr>
          <w:ilvl w:val="0"/>
          <w:numId w:val="11"/>
        </w:numPr>
        <w:kinsoku w:val="0"/>
        <w:overflowPunct w:val="0"/>
        <w:spacing w:line="272" w:lineRule="exact"/>
      </w:pPr>
      <w:r w:rsidRPr="006829A4">
        <w:rPr>
          <w:w w:val="105"/>
        </w:rPr>
        <w:t>EVS</w:t>
      </w:r>
      <w:r w:rsidRPr="006829A4">
        <w:rPr>
          <w:spacing w:val="-16"/>
          <w:w w:val="105"/>
        </w:rPr>
        <w:t xml:space="preserve"> </w:t>
      </w:r>
      <w:r w:rsidRPr="006829A4">
        <w:rPr>
          <w:w w:val="105"/>
        </w:rPr>
        <w:t>7-STEP</w:t>
      </w:r>
      <w:r w:rsidRPr="006829A4">
        <w:rPr>
          <w:spacing w:val="-16"/>
          <w:w w:val="105"/>
        </w:rPr>
        <w:t xml:space="preserve"> </w:t>
      </w:r>
      <w:r w:rsidRPr="006829A4">
        <w:rPr>
          <w:spacing w:val="-1"/>
          <w:w w:val="105"/>
        </w:rPr>
        <w:t>Cleaning</w:t>
      </w:r>
      <w:r w:rsidRPr="006829A4">
        <w:rPr>
          <w:spacing w:val="-15"/>
          <w:w w:val="105"/>
        </w:rPr>
        <w:t xml:space="preserve"> </w:t>
      </w:r>
      <w:r w:rsidRPr="006829A4">
        <w:rPr>
          <w:spacing w:val="-1"/>
          <w:w w:val="105"/>
        </w:rPr>
        <w:t>Procedure</w:t>
      </w:r>
      <w:r w:rsidRPr="006829A4">
        <w:rPr>
          <w:spacing w:val="-13"/>
          <w:w w:val="105"/>
        </w:rPr>
        <w:t xml:space="preserve"> </w:t>
      </w:r>
      <w:r w:rsidRPr="006829A4">
        <w:rPr>
          <w:w w:val="105"/>
        </w:rPr>
        <w:t>for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Patient</w:t>
      </w:r>
      <w:r w:rsidRPr="006829A4">
        <w:rPr>
          <w:spacing w:val="-16"/>
          <w:w w:val="105"/>
        </w:rPr>
        <w:t xml:space="preserve"> </w:t>
      </w:r>
      <w:r w:rsidRPr="006829A4">
        <w:rPr>
          <w:w w:val="105"/>
        </w:rPr>
        <w:t>Care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Areas:</w:t>
      </w:r>
    </w:p>
    <w:p w14:paraId="609A4AE9" w14:textId="10FB3FB1" w:rsidR="00AA324D" w:rsidRPr="006829A4" w:rsidRDefault="00AA324D" w:rsidP="008F6E3A">
      <w:pPr>
        <w:pStyle w:val="BodyText"/>
        <w:numPr>
          <w:ilvl w:val="0"/>
          <w:numId w:val="21"/>
        </w:numPr>
        <w:tabs>
          <w:tab w:val="left" w:pos="1541"/>
        </w:tabs>
        <w:kinsoku w:val="0"/>
        <w:overflowPunct w:val="0"/>
        <w:ind w:right="199"/>
      </w:pPr>
      <w:r w:rsidRPr="006829A4">
        <w:rPr>
          <w:spacing w:val="-1"/>
        </w:rPr>
        <w:t>The</w:t>
      </w:r>
      <w:r w:rsidRPr="006829A4">
        <w:rPr>
          <w:spacing w:val="-8"/>
        </w:rPr>
        <w:t xml:space="preserve"> </w:t>
      </w:r>
      <w:r w:rsidRPr="006829A4">
        <w:t>procedure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shall</w:t>
      </w:r>
      <w:r w:rsidRPr="006829A4">
        <w:rPr>
          <w:spacing w:val="-8"/>
        </w:rPr>
        <w:t xml:space="preserve"> </w:t>
      </w:r>
      <w:r w:rsidRPr="006829A4">
        <w:t>begin</w:t>
      </w:r>
      <w:r w:rsidRPr="006829A4">
        <w:rPr>
          <w:spacing w:val="-9"/>
        </w:rPr>
        <w:t xml:space="preserve"> </w:t>
      </w:r>
      <w:r w:rsidR="5DD1AA52" w:rsidRPr="006829A4">
        <w:t>with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environmental</w:t>
      </w:r>
      <w:r w:rsidRPr="006829A4">
        <w:rPr>
          <w:spacing w:val="-8"/>
        </w:rPr>
        <w:t xml:space="preserve"> </w:t>
      </w:r>
      <w:r w:rsidRPr="006829A4">
        <w:t>workforce</w:t>
      </w:r>
      <w:r w:rsidRPr="006829A4">
        <w:rPr>
          <w:spacing w:val="-8"/>
        </w:rPr>
        <w:t xml:space="preserve"> </w:t>
      </w:r>
      <w:r w:rsidRPr="006829A4">
        <w:t>member</w:t>
      </w:r>
      <w:r w:rsidRPr="006829A4">
        <w:rPr>
          <w:spacing w:val="-1"/>
        </w:rPr>
        <w:t xml:space="preserve"> (E-WFM)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obtaining</w:t>
      </w:r>
      <w:r w:rsidRPr="006829A4">
        <w:rPr>
          <w:spacing w:val="-7"/>
        </w:rPr>
        <w:t xml:space="preserve"> </w:t>
      </w:r>
      <w:r w:rsidRPr="006829A4">
        <w:t>all</w:t>
      </w:r>
      <w:r w:rsidRPr="006829A4">
        <w:rPr>
          <w:spacing w:val="71"/>
          <w:w w:val="99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6"/>
        </w:rPr>
        <w:t xml:space="preserve"> </w:t>
      </w:r>
      <w:r w:rsidRPr="006829A4">
        <w:lastRenderedPageBreak/>
        <w:t>necessary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supplies,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equipment,</w:t>
      </w:r>
      <w:r w:rsidRPr="006829A4">
        <w:rPr>
          <w:spacing w:val="26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personal</w:t>
      </w:r>
      <w:r w:rsidRPr="006829A4">
        <w:rPr>
          <w:spacing w:val="25"/>
        </w:rPr>
        <w:t xml:space="preserve"> </w:t>
      </w:r>
      <w:r w:rsidRPr="006829A4">
        <w:t>protective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equipment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(PPE),</w:t>
      </w:r>
      <w:r w:rsidRPr="006829A4">
        <w:rPr>
          <w:spacing w:val="25"/>
        </w:rPr>
        <w:t xml:space="preserve"> </w:t>
      </w:r>
      <w:r w:rsidRPr="006829A4">
        <w:t>at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97"/>
          <w:w w:val="103"/>
        </w:rPr>
        <w:t xml:space="preserve"> </w:t>
      </w:r>
      <w:r w:rsidRPr="006829A4">
        <w:rPr>
          <w:spacing w:val="-1"/>
        </w:rPr>
        <w:t>beginning</w:t>
      </w:r>
      <w:r w:rsidRPr="006829A4">
        <w:rPr>
          <w:spacing w:val="-8"/>
        </w:rPr>
        <w:t xml:space="preserve"> </w:t>
      </w:r>
      <w:r w:rsidRPr="006829A4">
        <w:t>of</w:t>
      </w:r>
      <w:r w:rsidRPr="006829A4">
        <w:rPr>
          <w:spacing w:val="-7"/>
        </w:rPr>
        <w:t xml:space="preserve"> </w:t>
      </w:r>
      <w:r w:rsidRPr="006829A4">
        <w:t>each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shift.</w:t>
      </w:r>
    </w:p>
    <w:p w14:paraId="1A38C236" w14:textId="77777777" w:rsidR="00AA324D" w:rsidRPr="006829A4" w:rsidRDefault="00AA324D" w:rsidP="008F6E3A">
      <w:pPr>
        <w:pStyle w:val="BodyText"/>
        <w:numPr>
          <w:ilvl w:val="0"/>
          <w:numId w:val="21"/>
        </w:numPr>
        <w:tabs>
          <w:tab w:val="left" w:pos="1541"/>
        </w:tabs>
        <w:kinsoku w:val="0"/>
        <w:overflowPunct w:val="0"/>
        <w:spacing w:line="280" w:lineRule="exact"/>
      </w:pPr>
      <w:r w:rsidRPr="006829A4">
        <w:t>Use</w:t>
      </w:r>
      <w:r w:rsidRPr="006829A4">
        <w:rPr>
          <w:spacing w:val="-8"/>
        </w:rPr>
        <w:t xml:space="preserve"> </w:t>
      </w:r>
      <w:r w:rsidRPr="006829A4">
        <w:t>basic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guidelines</w:t>
      </w:r>
      <w:r w:rsidRPr="006829A4">
        <w:rPr>
          <w:spacing w:val="-8"/>
        </w:rPr>
        <w:t xml:space="preserve"> </w:t>
      </w:r>
      <w:r w:rsidRPr="006829A4">
        <w:t>of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high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7"/>
        </w:rPr>
        <w:t xml:space="preserve"> </w:t>
      </w:r>
      <w:r w:rsidRPr="006829A4">
        <w:t>low</w:t>
      </w:r>
      <w:r w:rsidRPr="006829A4">
        <w:rPr>
          <w:spacing w:val="-8"/>
        </w:rPr>
        <w:t xml:space="preserve"> </w:t>
      </w:r>
      <w:r w:rsidRPr="006829A4">
        <w:t>and</w:t>
      </w:r>
      <w:r w:rsidRPr="006829A4">
        <w:rPr>
          <w:spacing w:val="-7"/>
        </w:rPr>
        <w:t xml:space="preserve"> </w:t>
      </w:r>
      <w:r w:rsidRPr="006829A4">
        <w:t>least-soiled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7"/>
        </w:rPr>
        <w:t xml:space="preserve"> </w:t>
      </w:r>
      <w:r w:rsidRPr="006829A4">
        <w:t>most-soiled.</w:t>
      </w:r>
    </w:p>
    <w:p w14:paraId="67D9470B" w14:textId="77777777" w:rsidR="00AA324D" w:rsidRPr="006829A4" w:rsidRDefault="00AA324D" w:rsidP="008F6E3A">
      <w:pPr>
        <w:pStyle w:val="BodyText"/>
        <w:numPr>
          <w:ilvl w:val="1"/>
          <w:numId w:val="20"/>
        </w:numPr>
        <w:kinsoku w:val="0"/>
        <w:overflowPunct w:val="0"/>
        <w:spacing w:before="53"/>
        <w:rPr>
          <w:b/>
        </w:rPr>
      </w:pPr>
      <w:r w:rsidRPr="006829A4">
        <w:rPr>
          <w:b/>
          <w:color w:val="2B579A"/>
          <w:shd w:val="clear" w:color="auto" w:fill="E6E6E6"/>
        </w:rPr>
        <w:t>Step</w:t>
      </w:r>
      <w:r w:rsidRPr="006829A4">
        <w:rPr>
          <w:b/>
          <w:color w:val="2B579A"/>
          <w:spacing w:val="-7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1:</w:t>
      </w:r>
      <w:r w:rsidRPr="006829A4">
        <w:rPr>
          <w:b/>
          <w:color w:val="2B579A"/>
          <w:spacing w:val="-6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Trash</w:t>
      </w:r>
      <w:r w:rsidRPr="006829A4">
        <w:rPr>
          <w:b/>
          <w:color w:val="2B579A"/>
          <w:spacing w:val="-8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&amp;</w:t>
      </w:r>
      <w:r w:rsidRPr="006829A4">
        <w:rPr>
          <w:b/>
          <w:color w:val="2B579A"/>
          <w:spacing w:val="-6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Soiled</w:t>
      </w:r>
      <w:r w:rsidRPr="006829A4">
        <w:rPr>
          <w:b/>
          <w:color w:val="2B579A"/>
          <w:spacing w:val="-7"/>
          <w:shd w:val="clear" w:color="auto" w:fill="E6E6E6"/>
        </w:rPr>
        <w:t xml:space="preserve"> </w:t>
      </w:r>
      <w:r w:rsidRPr="006829A4">
        <w:rPr>
          <w:b/>
          <w:color w:val="2B579A"/>
          <w:spacing w:val="-1"/>
          <w:shd w:val="clear" w:color="auto" w:fill="E6E6E6"/>
        </w:rPr>
        <w:t>Linen</w:t>
      </w:r>
      <w:r w:rsidRPr="006829A4">
        <w:rPr>
          <w:b/>
          <w:color w:val="2B579A"/>
          <w:spacing w:val="-7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Removal</w:t>
      </w:r>
    </w:p>
    <w:p w14:paraId="15876477" w14:textId="0B0A7429" w:rsidR="00AA324D" w:rsidRPr="006829A4" w:rsidRDefault="00AA324D" w:rsidP="008F6E3A">
      <w:pPr>
        <w:pStyle w:val="BodyText"/>
        <w:kinsoku w:val="0"/>
        <w:overflowPunct w:val="0"/>
        <w:spacing w:before="4" w:line="241" w:lineRule="auto"/>
        <w:ind w:left="1460" w:right="244" w:hanging="20"/>
      </w:pPr>
      <w:r w:rsidRPr="006829A4">
        <w:t>Trash</w:t>
      </w:r>
      <w:r w:rsidRPr="006829A4">
        <w:rPr>
          <w:spacing w:val="18"/>
        </w:rPr>
        <w:t xml:space="preserve"> </w:t>
      </w:r>
      <w:r w:rsidRPr="006829A4">
        <w:t>and</w:t>
      </w:r>
      <w:r w:rsidRPr="006829A4">
        <w:rPr>
          <w:spacing w:val="21"/>
        </w:rPr>
        <w:t xml:space="preserve"> </w:t>
      </w:r>
      <w:r w:rsidRPr="006829A4">
        <w:t>soiled</w:t>
      </w:r>
      <w:r w:rsidRPr="006829A4">
        <w:rPr>
          <w:spacing w:val="21"/>
        </w:rPr>
        <w:t xml:space="preserve"> </w:t>
      </w:r>
      <w:r w:rsidRPr="006829A4">
        <w:t>linen</w:t>
      </w:r>
      <w:r w:rsidRPr="006829A4">
        <w:rPr>
          <w:spacing w:val="20"/>
        </w:rPr>
        <w:t xml:space="preserve"> </w:t>
      </w:r>
      <w:r w:rsidRPr="006829A4">
        <w:t>removal</w:t>
      </w:r>
      <w:r w:rsidRPr="006829A4">
        <w:rPr>
          <w:spacing w:val="21"/>
        </w:rPr>
        <w:t xml:space="preserve"> </w:t>
      </w:r>
      <w:r w:rsidRPr="006829A4">
        <w:t>is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defined</w:t>
      </w:r>
      <w:r w:rsidRPr="006829A4">
        <w:rPr>
          <w:spacing w:val="21"/>
        </w:rPr>
        <w:t xml:space="preserve"> </w:t>
      </w:r>
      <w:r w:rsidRPr="006829A4">
        <w:t>as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safely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containing,</w:t>
      </w:r>
      <w:r w:rsidRPr="006829A4">
        <w:rPr>
          <w:spacing w:val="21"/>
        </w:rPr>
        <w:t xml:space="preserve"> </w:t>
      </w:r>
      <w:r w:rsidRPr="006829A4">
        <w:t>removing,</w:t>
      </w:r>
      <w:r w:rsidRPr="006829A4">
        <w:rPr>
          <w:spacing w:val="21"/>
        </w:rPr>
        <w:t xml:space="preserve"> </w:t>
      </w:r>
      <w:r w:rsidRPr="006829A4">
        <w:t>and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transporting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trash</w:t>
      </w:r>
      <w:r w:rsidRPr="006829A4">
        <w:rPr>
          <w:spacing w:val="18"/>
        </w:rPr>
        <w:t xml:space="preserve"> </w:t>
      </w:r>
      <w:r w:rsidRPr="006829A4">
        <w:t>or</w:t>
      </w:r>
      <w:r w:rsidRPr="006829A4">
        <w:rPr>
          <w:spacing w:val="73"/>
          <w:w w:val="103"/>
        </w:rPr>
        <w:t xml:space="preserve"> </w:t>
      </w:r>
      <w:r w:rsidRPr="006829A4">
        <w:rPr>
          <w:spacing w:val="-1"/>
        </w:rPr>
        <w:t>linen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4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appropriate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staging</w:t>
      </w:r>
      <w:r w:rsidRPr="006829A4">
        <w:rPr>
          <w:spacing w:val="-6"/>
        </w:rPr>
        <w:t xml:space="preserve"> </w:t>
      </w:r>
      <w:r w:rsidRPr="006829A4">
        <w:t>area,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disposing</w:t>
      </w:r>
      <w:r w:rsidRPr="006829A4">
        <w:rPr>
          <w:spacing w:val="-5"/>
        </w:rPr>
        <w:t xml:space="preserve"> </w:t>
      </w:r>
      <w:r w:rsidRPr="006829A4">
        <w:t>area</w:t>
      </w:r>
      <w:r w:rsidRPr="006829A4">
        <w:rPr>
          <w:spacing w:val="-5"/>
        </w:rPr>
        <w:t xml:space="preserve"> </w:t>
      </w:r>
      <w:r w:rsidRPr="006829A4">
        <w:t>or</w:t>
      </w:r>
      <w:r w:rsidRPr="006829A4">
        <w:rPr>
          <w:spacing w:val="-5"/>
        </w:rPr>
        <w:t xml:space="preserve"> </w:t>
      </w:r>
      <w:r w:rsidRPr="006829A4">
        <w:t>respective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chute.</w:t>
      </w:r>
      <w:r w:rsidRPr="006829A4">
        <w:rPr>
          <w:spacing w:val="46"/>
        </w:rPr>
        <w:t xml:space="preserve"> </w:t>
      </w:r>
      <w:r w:rsidRPr="006829A4">
        <w:t>All</w:t>
      </w:r>
      <w:r w:rsidRPr="006829A4">
        <w:rPr>
          <w:spacing w:val="-5"/>
        </w:rPr>
        <w:t xml:space="preserve"> </w:t>
      </w:r>
      <w:r w:rsidRPr="006829A4">
        <w:t>trash</w:t>
      </w:r>
      <w:r w:rsidRPr="006829A4">
        <w:rPr>
          <w:spacing w:val="-7"/>
        </w:rPr>
        <w:t xml:space="preserve"> </w:t>
      </w:r>
      <w:r w:rsidRPr="006829A4">
        <w:t>is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5"/>
        </w:rPr>
        <w:t xml:space="preserve"> </w:t>
      </w:r>
      <w:r w:rsidRPr="006829A4">
        <w:t>be</w:t>
      </w:r>
      <w:r w:rsidRPr="006829A4">
        <w:rPr>
          <w:spacing w:val="-5"/>
        </w:rPr>
        <w:t xml:space="preserve"> </w:t>
      </w:r>
      <w:r w:rsidRPr="006829A4">
        <w:t>pulled</w:t>
      </w:r>
      <w:r w:rsidRPr="006829A4">
        <w:rPr>
          <w:spacing w:val="77"/>
          <w:w w:val="99"/>
        </w:rPr>
        <w:t xml:space="preserve"> </w:t>
      </w:r>
      <w:r w:rsidRPr="006829A4">
        <w:t>from</w:t>
      </w:r>
      <w:r w:rsidRPr="006829A4">
        <w:rPr>
          <w:spacing w:val="20"/>
        </w:rPr>
        <w:t xml:space="preserve"> </w:t>
      </w:r>
      <w:r w:rsidR="33FED6C9" w:rsidRPr="006829A4">
        <w:t>the area</w:t>
      </w:r>
      <w:r w:rsidRPr="006829A4">
        <w:rPr>
          <w:spacing w:val="21"/>
        </w:rPr>
        <w:t xml:space="preserve"> </w:t>
      </w:r>
      <w:r w:rsidRPr="006829A4">
        <w:t>before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starting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2"/>
        </w:rPr>
        <w:t xml:space="preserve"> </w:t>
      </w:r>
      <w:r w:rsidRPr="006829A4">
        <w:t>7-Step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Procedure</w:t>
      </w:r>
      <w:r w:rsidR="23D6493D" w:rsidRPr="006829A4">
        <w:t xml:space="preserve">. </w:t>
      </w:r>
      <w:r w:rsidRPr="006829A4">
        <w:t>Begin</w:t>
      </w:r>
      <w:r w:rsidRPr="006829A4">
        <w:rPr>
          <w:spacing w:val="19"/>
        </w:rPr>
        <w:t xml:space="preserve"> </w:t>
      </w:r>
      <w:r w:rsidRPr="006829A4">
        <w:t>by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ensuring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that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appropriate</w:t>
      </w:r>
      <w:r w:rsidRPr="006829A4">
        <w:rPr>
          <w:spacing w:val="82"/>
          <w:w w:val="103"/>
        </w:rPr>
        <w:t xml:space="preserve"> </w:t>
      </w:r>
      <w:r w:rsidRPr="006829A4">
        <w:t>cart</w:t>
      </w:r>
      <w:r w:rsidRPr="006829A4">
        <w:rPr>
          <w:spacing w:val="-6"/>
        </w:rPr>
        <w:t xml:space="preserve"> </w:t>
      </w:r>
      <w:r w:rsidRPr="006829A4">
        <w:t>and</w:t>
      </w:r>
      <w:r w:rsidRPr="006829A4">
        <w:rPr>
          <w:spacing w:val="-6"/>
        </w:rPr>
        <w:t xml:space="preserve"> </w:t>
      </w:r>
      <w:r w:rsidRPr="006829A4">
        <w:t>trash</w:t>
      </w:r>
      <w:r w:rsidRPr="006829A4">
        <w:rPr>
          <w:spacing w:val="-7"/>
        </w:rPr>
        <w:t xml:space="preserve"> </w:t>
      </w:r>
      <w:r w:rsidRPr="006829A4">
        <w:t>bin</w:t>
      </w:r>
      <w:r w:rsidRPr="006829A4">
        <w:rPr>
          <w:spacing w:val="-7"/>
        </w:rPr>
        <w:t xml:space="preserve"> </w:t>
      </w:r>
      <w:r w:rsidR="02107356" w:rsidRPr="006829A4">
        <w:t>are</w:t>
      </w:r>
      <w:r w:rsidRPr="006829A4">
        <w:rPr>
          <w:spacing w:val="-6"/>
        </w:rPr>
        <w:t xml:space="preserve"> </w:t>
      </w:r>
      <w:r w:rsidRPr="006829A4">
        <w:t>in</w:t>
      </w:r>
      <w:r w:rsidRPr="006829A4">
        <w:rPr>
          <w:spacing w:val="-7"/>
        </w:rPr>
        <w:t xml:space="preserve"> </w:t>
      </w:r>
      <w:r w:rsidRPr="006829A4">
        <w:t>close</w:t>
      </w:r>
      <w:r w:rsidRPr="006829A4">
        <w:rPr>
          <w:spacing w:val="-5"/>
        </w:rPr>
        <w:t xml:space="preserve"> </w:t>
      </w:r>
      <w:r w:rsidRPr="006829A4">
        <w:t>proximity</w:t>
      </w:r>
      <w:r w:rsidRPr="006829A4">
        <w:rPr>
          <w:spacing w:val="-5"/>
        </w:rPr>
        <w:t xml:space="preserve"> </w:t>
      </w:r>
      <w:r w:rsidRPr="006829A4">
        <w:t>before</w:t>
      </w:r>
      <w:r w:rsidRPr="006829A4">
        <w:rPr>
          <w:spacing w:val="-5"/>
        </w:rPr>
        <w:t xml:space="preserve"> </w:t>
      </w:r>
      <w:r w:rsidRPr="006829A4">
        <w:t>removing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5"/>
        </w:rPr>
        <w:t xml:space="preserve"> </w:t>
      </w:r>
      <w:r w:rsidRPr="006829A4">
        <w:rPr>
          <w:spacing w:val="1"/>
        </w:rPr>
        <w:t>liner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with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trash</w:t>
      </w:r>
      <w:r w:rsidRPr="006829A4">
        <w:rPr>
          <w:spacing w:val="-7"/>
        </w:rPr>
        <w:t xml:space="preserve"> </w:t>
      </w:r>
      <w:r w:rsidRPr="006829A4">
        <w:t>from</w:t>
      </w:r>
      <w:r w:rsidRPr="006829A4">
        <w:rPr>
          <w:spacing w:val="-5"/>
        </w:rPr>
        <w:t xml:space="preserve"> </w:t>
      </w:r>
      <w:r w:rsidRPr="006829A4">
        <w:t>all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9"/>
          <w:w w:val="99"/>
        </w:rPr>
        <w:t xml:space="preserve"> </w:t>
      </w:r>
      <w:r w:rsidRPr="006829A4">
        <w:t>wastebaskets</w:t>
      </w:r>
      <w:r w:rsidRPr="006829A4">
        <w:rPr>
          <w:spacing w:val="19"/>
        </w:rPr>
        <w:t xml:space="preserve"> </w:t>
      </w:r>
      <w:r w:rsidRPr="006829A4">
        <w:t>in</w:t>
      </w:r>
      <w:r w:rsidRPr="006829A4">
        <w:rPr>
          <w:spacing w:val="19"/>
        </w:rPr>
        <w:t xml:space="preserve"> </w:t>
      </w:r>
      <w:r w:rsidRPr="006829A4">
        <w:t>the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patient’s</w:t>
      </w:r>
      <w:r w:rsidRPr="006829A4">
        <w:rPr>
          <w:spacing w:val="20"/>
        </w:rPr>
        <w:t xml:space="preserve"> </w:t>
      </w:r>
      <w:r w:rsidRPr="006829A4">
        <w:t>room</w:t>
      </w:r>
      <w:r w:rsidRPr="006829A4">
        <w:rPr>
          <w:spacing w:val="20"/>
        </w:rPr>
        <w:t xml:space="preserve"> </w:t>
      </w:r>
      <w:r w:rsidRPr="006829A4">
        <w:t>and</w:t>
      </w:r>
      <w:r w:rsidRPr="006829A4">
        <w:rPr>
          <w:spacing w:val="20"/>
        </w:rPr>
        <w:t xml:space="preserve"> </w:t>
      </w:r>
      <w:r w:rsidRPr="006829A4">
        <w:t>that</w:t>
      </w:r>
      <w:r w:rsidRPr="006829A4">
        <w:rPr>
          <w:spacing w:val="20"/>
        </w:rPr>
        <w:t xml:space="preserve"> </w:t>
      </w:r>
      <w:r w:rsidRPr="006829A4">
        <w:t>proper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PPE</w:t>
      </w:r>
      <w:r w:rsidRPr="006829A4">
        <w:rPr>
          <w:spacing w:val="20"/>
        </w:rPr>
        <w:t xml:space="preserve"> </w:t>
      </w:r>
      <w:r w:rsidRPr="006829A4">
        <w:t>is</w:t>
      </w:r>
      <w:r w:rsidRPr="006829A4">
        <w:rPr>
          <w:spacing w:val="20"/>
        </w:rPr>
        <w:t xml:space="preserve"> </w:t>
      </w:r>
      <w:r w:rsidRPr="006829A4">
        <w:t>available</w:t>
      </w:r>
      <w:r w:rsidRPr="006829A4">
        <w:rPr>
          <w:spacing w:val="20"/>
        </w:rPr>
        <w:t xml:space="preserve"> </w:t>
      </w:r>
      <w:r w:rsidRPr="006829A4">
        <w:t>and</w:t>
      </w:r>
      <w:r w:rsidRPr="006829A4">
        <w:rPr>
          <w:spacing w:val="19"/>
        </w:rPr>
        <w:t xml:space="preserve"> </w:t>
      </w:r>
      <w:r w:rsidRPr="006829A4">
        <w:t>d</w:t>
      </w:r>
      <w:r w:rsidRPr="006829A4">
        <w:rPr>
          <w:spacing w:val="-1"/>
        </w:rPr>
        <w:t>onned.</w:t>
      </w:r>
    </w:p>
    <w:p w14:paraId="0625D930" w14:textId="77777777" w:rsidR="00AA324D" w:rsidRPr="006829A4" w:rsidRDefault="00AA324D" w:rsidP="008F6E3A">
      <w:pPr>
        <w:pStyle w:val="BodyText"/>
        <w:numPr>
          <w:ilvl w:val="2"/>
          <w:numId w:val="19"/>
        </w:numPr>
        <w:tabs>
          <w:tab w:val="left" w:pos="2261"/>
        </w:tabs>
        <w:kinsoku w:val="0"/>
        <w:overflowPunct w:val="0"/>
        <w:spacing w:before="7" w:line="238" w:lineRule="auto"/>
        <w:ind w:right="1025"/>
      </w:pPr>
      <w:r w:rsidRPr="006829A4">
        <w:rPr>
          <w:w w:val="105"/>
        </w:rPr>
        <w:t>Don</w:t>
      </w:r>
      <w:r w:rsidRPr="006829A4">
        <w:rPr>
          <w:spacing w:val="-16"/>
          <w:w w:val="105"/>
        </w:rPr>
        <w:t xml:space="preserve"> </w:t>
      </w:r>
      <w:r w:rsidRPr="006829A4">
        <w:rPr>
          <w:w w:val="105"/>
        </w:rPr>
        <w:t>appropriate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PPE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including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outer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gown,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gloves,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and</w:t>
      </w:r>
      <w:r w:rsidRPr="006829A4">
        <w:rPr>
          <w:spacing w:val="-15"/>
          <w:w w:val="105"/>
        </w:rPr>
        <w:t xml:space="preserve"> </w:t>
      </w:r>
      <w:r w:rsidRPr="006829A4">
        <w:rPr>
          <w:spacing w:val="-1"/>
          <w:w w:val="105"/>
        </w:rPr>
        <w:t>other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items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deemed</w:t>
      </w:r>
      <w:r w:rsidRPr="006829A4">
        <w:rPr>
          <w:spacing w:val="21"/>
          <w:w w:val="103"/>
        </w:rPr>
        <w:t xml:space="preserve"> </w:t>
      </w:r>
      <w:r w:rsidRPr="006829A4">
        <w:rPr>
          <w:w w:val="105"/>
        </w:rPr>
        <w:t>appropriate.</w:t>
      </w:r>
    </w:p>
    <w:p w14:paraId="7509C380" w14:textId="52979194" w:rsidR="00AA324D" w:rsidRPr="006829A4" w:rsidRDefault="00AA324D" w:rsidP="008F6E3A">
      <w:pPr>
        <w:pStyle w:val="BodyText"/>
        <w:numPr>
          <w:ilvl w:val="2"/>
          <w:numId w:val="19"/>
        </w:numPr>
        <w:tabs>
          <w:tab w:val="left" w:pos="2261"/>
        </w:tabs>
        <w:kinsoku w:val="0"/>
        <w:overflowPunct w:val="0"/>
        <w:spacing w:line="243" w:lineRule="auto"/>
        <w:ind w:right="369"/>
      </w:pPr>
      <w:r w:rsidRPr="006829A4">
        <w:t>Wipe</w:t>
      </w:r>
      <w:r w:rsidRPr="006829A4">
        <w:rPr>
          <w:spacing w:val="-9"/>
        </w:rPr>
        <w:t xml:space="preserve"> </w:t>
      </w:r>
      <w:r w:rsidRPr="006829A4">
        <w:t>inside</w:t>
      </w:r>
      <w:r w:rsidRPr="006829A4">
        <w:rPr>
          <w:spacing w:val="-9"/>
        </w:rPr>
        <w:t xml:space="preserve"> </w:t>
      </w:r>
      <w:r w:rsidRPr="006829A4">
        <w:t>and</w:t>
      </w:r>
      <w:r w:rsidRPr="006829A4">
        <w:rPr>
          <w:spacing w:val="-10"/>
        </w:rPr>
        <w:t xml:space="preserve"> </w:t>
      </w:r>
      <w:r w:rsidRPr="006829A4">
        <w:rPr>
          <w:spacing w:val="-1"/>
        </w:rPr>
        <w:t>outside</w:t>
      </w:r>
      <w:r w:rsidRPr="006829A4">
        <w:rPr>
          <w:spacing w:val="-9"/>
        </w:rPr>
        <w:t xml:space="preserve"> </w:t>
      </w:r>
      <w:r w:rsidRPr="006829A4">
        <w:t>of</w:t>
      </w:r>
      <w:r w:rsidRPr="006829A4">
        <w:rPr>
          <w:spacing w:val="-9"/>
        </w:rPr>
        <w:t xml:space="preserve"> </w:t>
      </w:r>
      <w:r w:rsidRPr="006829A4">
        <w:t>wastebaskets</w:t>
      </w:r>
      <w:r w:rsidRPr="006829A4">
        <w:rPr>
          <w:spacing w:val="-9"/>
        </w:rPr>
        <w:t xml:space="preserve"> </w:t>
      </w:r>
      <w:r w:rsidRPr="006829A4">
        <w:t>with</w:t>
      </w:r>
      <w:r w:rsidRPr="006829A4">
        <w:rPr>
          <w:spacing w:val="-10"/>
        </w:rPr>
        <w:t xml:space="preserve"> </w:t>
      </w:r>
      <w:r w:rsidRPr="006829A4">
        <w:t>hospital-approved</w:t>
      </w:r>
      <w:r w:rsidRPr="006829A4">
        <w:rPr>
          <w:spacing w:val="-10"/>
        </w:rPr>
        <w:t xml:space="preserve"> </w:t>
      </w:r>
      <w:r w:rsidR="32C1698F" w:rsidRPr="006829A4">
        <w:t>disinfectant</w:t>
      </w:r>
      <w:r w:rsidR="1C97B644" w:rsidRPr="006829A4">
        <w:t xml:space="preserve"> product</w:t>
      </w:r>
      <w:r w:rsidRPr="006829A4">
        <w:rPr>
          <w:spacing w:val="-1"/>
        </w:rPr>
        <w:t>.</w:t>
      </w:r>
      <w:r w:rsidRPr="006829A4">
        <w:rPr>
          <w:spacing w:val="40"/>
          <w:w w:val="99"/>
        </w:rPr>
        <w:t xml:space="preserve"> </w:t>
      </w:r>
      <w:r w:rsidR="0502644C" w:rsidRPr="006829A4">
        <w:t>Follow the</w:t>
      </w:r>
      <w:r w:rsidRPr="006829A4">
        <w:rPr>
          <w:spacing w:val="22"/>
        </w:rPr>
        <w:t xml:space="preserve"> </w:t>
      </w:r>
      <w:r w:rsidRPr="006829A4">
        <w:t>manufacturer’s</w:t>
      </w:r>
      <w:r w:rsidRPr="006829A4">
        <w:rPr>
          <w:spacing w:val="24"/>
        </w:rPr>
        <w:t xml:space="preserve"> </w:t>
      </w:r>
      <w:r w:rsidRPr="006829A4">
        <w:t>recommended</w:t>
      </w:r>
      <w:r w:rsidRPr="006829A4">
        <w:rPr>
          <w:spacing w:val="23"/>
        </w:rPr>
        <w:t xml:space="preserve"> </w:t>
      </w:r>
      <w:r w:rsidRPr="006829A4">
        <w:t>dwell</w:t>
      </w:r>
      <w:r w:rsidRPr="006829A4">
        <w:rPr>
          <w:spacing w:val="24"/>
        </w:rPr>
        <w:t xml:space="preserve"> </w:t>
      </w:r>
      <w:r w:rsidRPr="006829A4">
        <w:t>time</w:t>
      </w:r>
      <w:r w:rsidR="31E15250" w:rsidRPr="006829A4">
        <w:t>.</w:t>
      </w:r>
    </w:p>
    <w:p w14:paraId="129E0721" w14:textId="198864F9" w:rsidR="00AA324D" w:rsidRPr="006829A4" w:rsidRDefault="00AA324D" w:rsidP="008F6E3A">
      <w:pPr>
        <w:pStyle w:val="BodyText"/>
        <w:numPr>
          <w:ilvl w:val="2"/>
          <w:numId w:val="19"/>
        </w:numPr>
        <w:tabs>
          <w:tab w:val="left" w:pos="2261"/>
        </w:tabs>
        <w:kinsoku w:val="0"/>
        <w:overflowPunct w:val="0"/>
        <w:spacing w:before="3" w:line="272" w:lineRule="exact"/>
      </w:pPr>
      <w:r w:rsidRPr="006829A4">
        <w:rPr>
          <w:spacing w:val="-1"/>
          <w:w w:val="105"/>
        </w:rPr>
        <w:t>Place</w:t>
      </w:r>
      <w:r w:rsidRPr="006829A4">
        <w:rPr>
          <w:spacing w:val="-16"/>
          <w:w w:val="105"/>
        </w:rPr>
        <w:t xml:space="preserve"> </w:t>
      </w:r>
      <w:r w:rsidRPr="006829A4">
        <w:rPr>
          <w:spacing w:val="-1"/>
          <w:w w:val="105"/>
        </w:rPr>
        <w:t>one</w:t>
      </w:r>
      <w:r w:rsidRPr="006829A4">
        <w:rPr>
          <w:spacing w:val="-15"/>
          <w:w w:val="105"/>
        </w:rPr>
        <w:t xml:space="preserve"> </w:t>
      </w:r>
      <w:r w:rsidRPr="006829A4">
        <w:rPr>
          <w:spacing w:val="-1"/>
          <w:w w:val="105"/>
        </w:rPr>
        <w:t>clean,</w:t>
      </w:r>
      <w:r w:rsidRPr="006829A4">
        <w:rPr>
          <w:spacing w:val="-16"/>
          <w:w w:val="105"/>
        </w:rPr>
        <w:t xml:space="preserve"> </w:t>
      </w:r>
      <w:r w:rsidRPr="006829A4">
        <w:rPr>
          <w:spacing w:val="-1"/>
          <w:w w:val="105"/>
        </w:rPr>
        <w:t>fresh,</w:t>
      </w:r>
      <w:r w:rsidRPr="006829A4">
        <w:rPr>
          <w:spacing w:val="-15"/>
          <w:w w:val="105"/>
        </w:rPr>
        <w:t xml:space="preserve"> </w:t>
      </w:r>
      <w:proofErr w:type="gramStart"/>
      <w:r w:rsidRPr="006829A4">
        <w:t>appropriately-sized</w:t>
      </w:r>
      <w:proofErr w:type="gramEnd"/>
      <w:r w:rsidRPr="006829A4">
        <w:rPr>
          <w:spacing w:val="-16"/>
          <w:w w:val="105"/>
        </w:rPr>
        <w:t xml:space="preserve"> </w:t>
      </w:r>
      <w:r w:rsidRPr="006829A4">
        <w:rPr>
          <w:w w:val="105"/>
        </w:rPr>
        <w:t>liner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in</w:t>
      </w:r>
      <w:r w:rsidRPr="006829A4">
        <w:rPr>
          <w:spacing w:val="-16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6"/>
          <w:w w:val="105"/>
        </w:rPr>
        <w:t xml:space="preserve"> </w:t>
      </w:r>
      <w:r w:rsidRPr="006829A4">
        <w:rPr>
          <w:w w:val="105"/>
        </w:rPr>
        <w:t>clean</w:t>
      </w:r>
      <w:r w:rsidRPr="006829A4">
        <w:rPr>
          <w:spacing w:val="-16"/>
          <w:w w:val="105"/>
        </w:rPr>
        <w:t xml:space="preserve"> </w:t>
      </w:r>
      <w:r w:rsidRPr="006829A4">
        <w:rPr>
          <w:spacing w:val="-1"/>
          <w:w w:val="105"/>
        </w:rPr>
        <w:t>wastebasket.</w:t>
      </w:r>
    </w:p>
    <w:p w14:paraId="538439C1" w14:textId="1BB8B3EF" w:rsidR="00AA324D" w:rsidRPr="006829A4" w:rsidRDefault="00AA324D" w:rsidP="008F6E3A">
      <w:pPr>
        <w:pStyle w:val="BodyText"/>
        <w:numPr>
          <w:ilvl w:val="2"/>
          <w:numId w:val="19"/>
        </w:numPr>
        <w:tabs>
          <w:tab w:val="left" w:pos="2261"/>
        </w:tabs>
        <w:kinsoku w:val="0"/>
        <w:overflowPunct w:val="0"/>
        <w:spacing w:line="239" w:lineRule="auto"/>
        <w:ind w:right="199"/>
      </w:pPr>
      <w:r w:rsidRPr="006829A4">
        <w:rPr>
          <w:spacing w:val="-1"/>
        </w:rPr>
        <w:t>Remove</w:t>
      </w:r>
      <w:r w:rsidRPr="006829A4">
        <w:rPr>
          <w:spacing w:val="-6"/>
        </w:rPr>
        <w:t xml:space="preserve"> </w:t>
      </w:r>
      <w:r w:rsidRPr="006829A4">
        <w:t>soiled</w:t>
      </w:r>
      <w:r w:rsidRPr="006829A4">
        <w:rPr>
          <w:spacing w:val="-7"/>
        </w:rPr>
        <w:t xml:space="preserve"> </w:t>
      </w:r>
      <w:r w:rsidRPr="006829A4">
        <w:t>linen</w:t>
      </w:r>
      <w:r w:rsidRPr="006829A4">
        <w:rPr>
          <w:spacing w:val="-7"/>
        </w:rPr>
        <w:t xml:space="preserve"> </w:t>
      </w:r>
      <w:r w:rsidRPr="006829A4">
        <w:t>from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bathroom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6"/>
        </w:rPr>
        <w:t xml:space="preserve"> </w:t>
      </w:r>
      <w:r w:rsidRPr="006829A4">
        <w:t>place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5"/>
        </w:rPr>
        <w:t xml:space="preserve"> </w:t>
      </w:r>
      <w:r w:rsidRPr="006829A4">
        <w:t>soiled</w:t>
      </w:r>
      <w:r w:rsidRPr="006829A4">
        <w:rPr>
          <w:spacing w:val="-7"/>
        </w:rPr>
        <w:t xml:space="preserve"> </w:t>
      </w:r>
      <w:r w:rsidRPr="006829A4">
        <w:t>linen</w:t>
      </w:r>
      <w:r w:rsidRPr="006829A4">
        <w:rPr>
          <w:spacing w:val="-7"/>
        </w:rPr>
        <w:t xml:space="preserve"> </w:t>
      </w:r>
      <w:r w:rsidRPr="006829A4">
        <w:t>in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6"/>
        </w:rPr>
        <w:t xml:space="preserve"> </w:t>
      </w:r>
      <w:r w:rsidRPr="006829A4">
        <w:t>hamper</w:t>
      </w:r>
      <w:r w:rsidRPr="006829A4">
        <w:rPr>
          <w:spacing w:val="3"/>
        </w:rPr>
        <w:t xml:space="preserve"> </w:t>
      </w:r>
      <w:r w:rsidRPr="006829A4">
        <w:t>bag</w:t>
      </w:r>
      <w:r w:rsidRPr="006829A4">
        <w:rPr>
          <w:spacing w:val="35"/>
          <w:w w:val="99"/>
        </w:rPr>
        <w:t xml:space="preserve"> </w:t>
      </w:r>
      <w:r w:rsidRPr="006829A4">
        <w:t>with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previously</w:t>
      </w:r>
      <w:r w:rsidRPr="006829A4">
        <w:rPr>
          <w:spacing w:val="-6"/>
        </w:rPr>
        <w:t xml:space="preserve"> </w:t>
      </w:r>
      <w:r w:rsidRPr="006829A4">
        <w:t>collected</w:t>
      </w:r>
      <w:r w:rsidRPr="006829A4">
        <w:rPr>
          <w:spacing w:val="-7"/>
        </w:rPr>
        <w:t xml:space="preserve"> </w:t>
      </w:r>
      <w:r w:rsidRPr="006829A4">
        <w:t>items.</w:t>
      </w:r>
      <w:r w:rsidRPr="006829A4">
        <w:rPr>
          <w:spacing w:val="44"/>
        </w:rPr>
        <w:t xml:space="preserve"> </w:t>
      </w:r>
      <w:r w:rsidRPr="006829A4">
        <w:t>Do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not</w:t>
      </w:r>
      <w:r w:rsidRPr="006829A4">
        <w:rPr>
          <w:spacing w:val="-6"/>
        </w:rPr>
        <w:t xml:space="preserve"> </w:t>
      </w:r>
      <w:r w:rsidRPr="006829A4">
        <w:t>overstuff</w:t>
      </w:r>
      <w:r w:rsidRPr="006829A4">
        <w:rPr>
          <w:spacing w:val="-6"/>
        </w:rPr>
        <w:t xml:space="preserve"> </w:t>
      </w:r>
      <w:r w:rsidRPr="006829A4">
        <w:t>hamper</w:t>
      </w:r>
      <w:r w:rsidRPr="006829A4">
        <w:rPr>
          <w:spacing w:val="-6"/>
        </w:rPr>
        <w:t xml:space="preserve"> </w:t>
      </w:r>
      <w:r w:rsidRPr="006829A4">
        <w:t xml:space="preserve">bag </w:t>
      </w:r>
      <w:r w:rsidR="48345EC6" w:rsidRPr="006829A4">
        <w:t>to avoid</w:t>
      </w:r>
      <w:r w:rsidR="7E4CD8AB" w:rsidRPr="006829A4">
        <w:rPr>
          <w:spacing w:val="-6"/>
        </w:rPr>
        <w:t xml:space="preserve"> </w:t>
      </w:r>
      <w:r w:rsidRPr="006829A4">
        <w:rPr>
          <w:spacing w:val="-1"/>
        </w:rPr>
        <w:t>causing</w:t>
      </w:r>
      <w:r w:rsidRPr="006829A4">
        <w:t xml:space="preserve"> </w:t>
      </w:r>
      <w:r w:rsidR="55A71EA0" w:rsidRPr="006829A4">
        <w:t>a</w:t>
      </w:r>
      <w:r w:rsidR="7E4CD8AB" w:rsidRPr="006829A4">
        <w:rPr>
          <w:spacing w:val="-6"/>
        </w:rPr>
        <w:t xml:space="preserve"> </w:t>
      </w:r>
      <w:r w:rsidRPr="006829A4">
        <w:rPr>
          <w:spacing w:val="-1"/>
        </w:rPr>
        <w:t>safety</w:t>
      </w:r>
      <w:r w:rsidRPr="006829A4">
        <w:rPr>
          <w:spacing w:val="44"/>
          <w:w w:val="99"/>
        </w:rPr>
        <w:t xml:space="preserve"> </w:t>
      </w:r>
      <w:r w:rsidRPr="006829A4">
        <w:rPr>
          <w:spacing w:val="-1"/>
        </w:rPr>
        <w:t>hazard.</w:t>
      </w:r>
    </w:p>
    <w:p w14:paraId="12A886DE" w14:textId="77777777" w:rsidR="00AA324D" w:rsidRPr="006829A4" w:rsidRDefault="00AA324D" w:rsidP="008F6E3A">
      <w:pPr>
        <w:pStyle w:val="BodyText"/>
        <w:numPr>
          <w:ilvl w:val="2"/>
          <w:numId w:val="19"/>
        </w:numPr>
        <w:tabs>
          <w:tab w:val="left" w:pos="2261"/>
        </w:tabs>
        <w:kinsoku w:val="0"/>
        <w:overflowPunct w:val="0"/>
        <w:spacing w:before="9" w:line="238" w:lineRule="auto"/>
        <w:ind w:right="279"/>
      </w:pPr>
      <w:r w:rsidRPr="006829A4">
        <w:rPr>
          <w:w w:val="105"/>
        </w:rPr>
        <w:t>Safely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load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all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hamper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bags</w:t>
      </w:r>
      <w:r w:rsidRPr="006829A4">
        <w:rPr>
          <w:spacing w:val="-11"/>
          <w:w w:val="105"/>
        </w:rPr>
        <w:t xml:space="preserve"> </w:t>
      </w:r>
      <w:r w:rsidRPr="006829A4">
        <w:rPr>
          <w:spacing w:val="-1"/>
          <w:w w:val="105"/>
        </w:rPr>
        <w:t>into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soiled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linen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carts</w:t>
      </w:r>
      <w:r w:rsidRPr="006829A4">
        <w:rPr>
          <w:spacing w:val="-11"/>
          <w:w w:val="105"/>
        </w:rPr>
        <w:t xml:space="preserve"> </w:t>
      </w:r>
      <w:r w:rsidRPr="006829A4">
        <w:rPr>
          <w:spacing w:val="-1"/>
          <w:w w:val="105"/>
        </w:rPr>
        <w:t>and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safely</w:t>
      </w:r>
      <w:r w:rsidRPr="006829A4">
        <w:rPr>
          <w:spacing w:val="-11"/>
          <w:w w:val="105"/>
        </w:rPr>
        <w:t xml:space="preserve"> </w:t>
      </w:r>
      <w:r w:rsidRPr="006829A4">
        <w:rPr>
          <w:spacing w:val="-1"/>
          <w:w w:val="105"/>
        </w:rPr>
        <w:t>transport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to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0"/>
          <w:w w:val="105"/>
        </w:rPr>
        <w:t xml:space="preserve"> </w:t>
      </w:r>
      <w:r w:rsidRPr="006829A4">
        <w:rPr>
          <w:spacing w:val="-1"/>
          <w:w w:val="105"/>
        </w:rPr>
        <w:t>nearest</w:t>
      </w:r>
      <w:r w:rsidRPr="006829A4">
        <w:rPr>
          <w:spacing w:val="45"/>
          <w:w w:val="103"/>
        </w:rPr>
        <w:t xml:space="preserve"> </w:t>
      </w:r>
      <w:r w:rsidRPr="006829A4">
        <w:rPr>
          <w:spacing w:val="-1"/>
        </w:rPr>
        <w:t>linen</w:t>
      </w:r>
      <w:r w:rsidRPr="006829A4">
        <w:rPr>
          <w:spacing w:val="-14"/>
        </w:rPr>
        <w:t xml:space="preserve"> </w:t>
      </w:r>
      <w:r w:rsidRPr="006829A4">
        <w:rPr>
          <w:spacing w:val="-1"/>
        </w:rPr>
        <w:t>chute.</w:t>
      </w:r>
    </w:p>
    <w:p w14:paraId="664ABFBF" w14:textId="77777777" w:rsidR="00AA324D" w:rsidRPr="006829A4" w:rsidRDefault="00AA324D" w:rsidP="008F6E3A">
      <w:pPr>
        <w:pStyle w:val="BodyText"/>
        <w:numPr>
          <w:ilvl w:val="2"/>
          <w:numId w:val="19"/>
        </w:numPr>
        <w:tabs>
          <w:tab w:val="left" w:pos="2261"/>
        </w:tabs>
        <w:kinsoku w:val="0"/>
        <w:overflowPunct w:val="0"/>
        <w:spacing w:before="5"/>
        <w:ind w:right="1228"/>
      </w:pPr>
      <w:r w:rsidRPr="006829A4">
        <w:rPr>
          <w:spacing w:val="-1"/>
        </w:rPr>
        <w:t>Replace</w:t>
      </w:r>
      <w:r w:rsidRPr="006829A4">
        <w:rPr>
          <w:spacing w:val="18"/>
        </w:rPr>
        <w:t xml:space="preserve"> </w:t>
      </w:r>
      <w:r w:rsidRPr="006829A4">
        <w:t>linen</w:t>
      </w:r>
      <w:r w:rsidRPr="006829A4">
        <w:rPr>
          <w:spacing w:val="17"/>
        </w:rPr>
        <w:t xml:space="preserve"> </w:t>
      </w:r>
      <w:r w:rsidRPr="006829A4">
        <w:t>where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required.</w:t>
      </w:r>
      <w:r w:rsidRPr="006829A4">
        <w:t xml:space="preserve"> </w:t>
      </w:r>
      <w:r w:rsidRPr="006829A4">
        <w:rPr>
          <w:spacing w:val="37"/>
        </w:rPr>
        <w:t xml:space="preserve"> </w:t>
      </w:r>
      <w:r w:rsidRPr="006829A4">
        <w:t>E-WFM</w:t>
      </w:r>
      <w:r w:rsidRPr="006829A4">
        <w:rPr>
          <w:spacing w:val="19"/>
        </w:rPr>
        <w:t xml:space="preserve"> </w:t>
      </w:r>
      <w:r w:rsidRPr="006829A4">
        <w:t>is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required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19"/>
        </w:rPr>
        <w:t xml:space="preserve"> </w:t>
      </w:r>
      <w:r w:rsidRPr="006829A4">
        <w:t>replace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linen</w:t>
      </w:r>
      <w:r w:rsidRPr="006829A4">
        <w:rPr>
          <w:spacing w:val="17"/>
        </w:rPr>
        <w:t xml:space="preserve"> </w:t>
      </w:r>
      <w:r w:rsidRPr="006829A4">
        <w:rPr>
          <w:spacing w:val="-1"/>
        </w:rPr>
        <w:t>only</w:t>
      </w:r>
      <w:r w:rsidRPr="006829A4">
        <w:rPr>
          <w:spacing w:val="19"/>
        </w:rPr>
        <w:t xml:space="preserve"> </w:t>
      </w:r>
      <w:r w:rsidRPr="006829A4">
        <w:t>on</w:t>
      </w:r>
      <w:r w:rsidRPr="006829A4">
        <w:rPr>
          <w:spacing w:val="72"/>
          <w:w w:val="103"/>
        </w:rPr>
        <w:t xml:space="preserve"> </w:t>
      </w:r>
      <w:r w:rsidRPr="006829A4">
        <w:rPr>
          <w:spacing w:val="-1"/>
        </w:rPr>
        <w:t>discharged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patient</w:t>
      </w:r>
      <w:r w:rsidRPr="006829A4">
        <w:rPr>
          <w:spacing w:val="-8"/>
        </w:rPr>
        <w:t xml:space="preserve"> </w:t>
      </w:r>
      <w:r w:rsidRPr="006829A4">
        <w:t>beds;</w:t>
      </w:r>
      <w:r w:rsidRPr="006829A4">
        <w:rPr>
          <w:spacing w:val="-8"/>
        </w:rPr>
        <w:t xml:space="preserve"> </w:t>
      </w:r>
      <w:r w:rsidRPr="006829A4">
        <w:t>clinical</w:t>
      </w:r>
      <w:r w:rsidRPr="006829A4">
        <w:rPr>
          <w:spacing w:val="-7"/>
        </w:rPr>
        <w:t xml:space="preserve"> </w:t>
      </w:r>
      <w:r w:rsidRPr="006829A4">
        <w:t>staff</w:t>
      </w:r>
      <w:r w:rsidRPr="006829A4">
        <w:rPr>
          <w:spacing w:val="-7"/>
        </w:rPr>
        <w:t xml:space="preserve"> </w:t>
      </w:r>
      <w:r w:rsidRPr="006829A4">
        <w:t>replaces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linen</w:t>
      </w:r>
      <w:r w:rsidRPr="006829A4">
        <w:rPr>
          <w:spacing w:val="-9"/>
        </w:rPr>
        <w:t xml:space="preserve"> </w:t>
      </w:r>
      <w:r w:rsidRPr="006829A4">
        <w:t>on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occupied</w:t>
      </w:r>
      <w:r w:rsidRPr="006829A4">
        <w:rPr>
          <w:spacing w:val="-8"/>
        </w:rPr>
        <w:t xml:space="preserve"> </w:t>
      </w:r>
      <w:r w:rsidRPr="006829A4">
        <w:t>beds.</w:t>
      </w:r>
    </w:p>
    <w:p w14:paraId="5CAAFF11" w14:textId="77777777" w:rsidR="00AA324D" w:rsidRPr="006829A4" w:rsidRDefault="00AA324D" w:rsidP="008F6E3A">
      <w:pPr>
        <w:pStyle w:val="BodyText"/>
        <w:kinsoku w:val="0"/>
        <w:overflowPunct w:val="0"/>
        <w:spacing w:before="2"/>
        <w:ind w:left="0" w:firstLine="0"/>
        <w:rPr>
          <w:b/>
        </w:rPr>
      </w:pPr>
    </w:p>
    <w:p w14:paraId="2708129C" w14:textId="77777777" w:rsidR="00AA324D" w:rsidRPr="006829A4" w:rsidRDefault="00AA324D" w:rsidP="008F6E3A">
      <w:pPr>
        <w:pStyle w:val="BodyText"/>
        <w:numPr>
          <w:ilvl w:val="1"/>
          <w:numId w:val="20"/>
        </w:numPr>
        <w:kinsoku w:val="0"/>
        <w:overflowPunct w:val="0"/>
        <w:spacing w:line="283" w:lineRule="exact"/>
        <w:rPr>
          <w:b/>
        </w:rPr>
      </w:pPr>
      <w:r w:rsidRPr="006829A4">
        <w:rPr>
          <w:b/>
          <w:color w:val="2B579A"/>
          <w:shd w:val="clear" w:color="auto" w:fill="E6E6E6"/>
        </w:rPr>
        <w:t>Step</w:t>
      </w:r>
      <w:r w:rsidRPr="006829A4">
        <w:rPr>
          <w:b/>
          <w:color w:val="2B579A"/>
          <w:spacing w:val="-6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2:</w:t>
      </w:r>
      <w:r w:rsidRPr="006829A4">
        <w:rPr>
          <w:b/>
          <w:color w:val="2B579A"/>
          <w:spacing w:val="-5"/>
          <w:shd w:val="clear" w:color="auto" w:fill="E6E6E6"/>
        </w:rPr>
        <w:t xml:space="preserve"> </w:t>
      </w:r>
      <w:r w:rsidRPr="006829A4">
        <w:rPr>
          <w:b/>
          <w:color w:val="2B579A"/>
          <w:spacing w:val="-1"/>
          <w:shd w:val="clear" w:color="auto" w:fill="E6E6E6"/>
        </w:rPr>
        <w:t>High</w:t>
      </w:r>
      <w:r w:rsidRPr="006829A4">
        <w:rPr>
          <w:b/>
          <w:color w:val="2B579A"/>
          <w:spacing w:val="-6"/>
          <w:shd w:val="clear" w:color="auto" w:fill="E6E6E6"/>
        </w:rPr>
        <w:t xml:space="preserve"> </w:t>
      </w:r>
      <w:r w:rsidRPr="006829A4">
        <w:rPr>
          <w:b/>
          <w:color w:val="2B579A"/>
          <w:spacing w:val="-1"/>
          <w:shd w:val="clear" w:color="auto" w:fill="E6E6E6"/>
        </w:rPr>
        <w:t>Dust</w:t>
      </w:r>
      <w:r w:rsidRPr="006829A4">
        <w:rPr>
          <w:b/>
          <w:color w:val="2B579A"/>
          <w:spacing w:val="-6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in</w:t>
      </w:r>
      <w:r w:rsidRPr="006829A4">
        <w:rPr>
          <w:b/>
          <w:color w:val="2B579A"/>
          <w:spacing w:val="-7"/>
          <w:shd w:val="clear" w:color="auto" w:fill="E6E6E6"/>
        </w:rPr>
        <w:t xml:space="preserve"> </w:t>
      </w:r>
      <w:r w:rsidRPr="006829A4">
        <w:rPr>
          <w:b/>
          <w:color w:val="2B579A"/>
          <w:spacing w:val="-1"/>
          <w:shd w:val="clear" w:color="auto" w:fill="E6E6E6"/>
        </w:rPr>
        <w:t>Patient</w:t>
      </w:r>
      <w:r w:rsidRPr="006829A4">
        <w:rPr>
          <w:b/>
          <w:color w:val="2B579A"/>
          <w:spacing w:val="-6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Area</w:t>
      </w:r>
      <w:r w:rsidRPr="006829A4">
        <w:rPr>
          <w:b/>
          <w:color w:val="2B579A"/>
          <w:spacing w:val="-5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and</w:t>
      </w:r>
      <w:r w:rsidRPr="006829A4">
        <w:rPr>
          <w:b/>
          <w:color w:val="2B579A"/>
          <w:spacing w:val="-6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Rest</w:t>
      </w:r>
      <w:r w:rsidRPr="006829A4">
        <w:rPr>
          <w:b/>
          <w:color w:val="2B579A"/>
          <w:spacing w:val="-6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Room</w:t>
      </w:r>
    </w:p>
    <w:p w14:paraId="7BBE9F91" w14:textId="5D5C108E" w:rsidR="00AA324D" w:rsidRPr="006829A4" w:rsidRDefault="00AA324D" w:rsidP="008F6E3A">
      <w:pPr>
        <w:pStyle w:val="BodyText"/>
        <w:kinsoku w:val="0"/>
        <w:overflowPunct w:val="0"/>
        <w:spacing w:line="245" w:lineRule="auto"/>
        <w:ind w:left="1460" w:right="244" w:hanging="20"/>
      </w:pPr>
      <w:r w:rsidRPr="006829A4">
        <w:rPr>
          <w:spacing w:val="-1"/>
        </w:rPr>
        <w:t>High-Dusting</w:t>
      </w:r>
      <w:r w:rsidRPr="006829A4">
        <w:rPr>
          <w:spacing w:val="-9"/>
        </w:rPr>
        <w:t xml:space="preserve"> </w:t>
      </w:r>
      <w:r w:rsidRPr="006829A4">
        <w:t>is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defined</w:t>
      </w:r>
      <w:r w:rsidRPr="006829A4">
        <w:rPr>
          <w:spacing w:val="-9"/>
        </w:rPr>
        <w:t xml:space="preserve"> </w:t>
      </w:r>
      <w:r w:rsidRPr="006829A4">
        <w:t>as</w:t>
      </w:r>
      <w:r w:rsidRPr="006829A4">
        <w:rPr>
          <w:spacing w:val="-10"/>
        </w:rPr>
        <w:t xml:space="preserve"> </w:t>
      </w:r>
      <w:r w:rsidRPr="006829A4">
        <w:rPr>
          <w:spacing w:val="-1"/>
        </w:rPr>
        <w:t>dusting</w:t>
      </w:r>
      <w:r w:rsidRPr="006829A4">
        <w:rPr>
          <w:spacing w:val="-9"/>
        </w:rPr>
        <w:t xml:space="preserve"> </w:t>
      </w:r>
      <w:r w:rsidRPr="006829A4">
        <w:t>items</w:t>
      </w:r>
      <w:r w:rsidRPr="006829A4">
        <w:rPr>
          <w:spacing w:val="-9"/>
        </w:rPr>
        <w:t xml:space="preserve"> </w:t>
      </w:r>
      <w:r w:rsidRPr="006829A4">
        <w:t>located</w:t>
      </w:r>
      <w:r w:rsidRPr="006829A4">
        <w:rPr>
          <w:spacing w:val="-10"/>
        </w:rPr>
        <w:t xml:space="preserve"> </w:t>
      </w:r>
      <w:r w:rsidRPr="006829A4">
        <w:t>above</w:t>
      </w:r>
      <w:r w:rsidRPr="006829A4">
        <w:rPr>
          <w:spacing w:val="-8"/>
        </w:rPr>
        <w:t xml:space="preserve"> </w:t>
      </w:r>
      <w:r w:rsidRPr="006829A4">
        <w:t>shoulder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height</w:t>
      </w:r>
      <w:r w:rsidRPr="006829A4">
        <w:rPr>
          <w:spacing w:val="-10"/>
        </w:rPr>
        <w:t xml:space="preserve"> </w:t>
      </w:r>
      <w:r w:rsidRPr="006829A4">
        <w:rPr>
          <w:spacing w:val="-1"/>
        </w:rPr>
        <w:t>with</w:t>
      </w:r>
      <w:r w:rsidRPr="006829A4">
        <w:rPr>
          <w:spacing w:val="-9"/>
        </w:rPr>
        <w:t xml:space="preserve"> </w:t>
      </w:r>
      <w:r w:rsidRPr="006829A4">
        <w:t>hospital-approved</w:t>
      </w:r>
      <w:r w:rsidRPr="006829A4">
        <w:rPr>
          <w:spacing w:val="73"/>
          <w:w w:val="99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tools,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cloths,</w:t>
      </w:r>
      <w:r w:rsidRPr="006829A4">
        <w:rPr>
          <w:spacing w:val="19"/>
        </w:rPr>
        <w:t xml:space="preserve"> </w:t>
      </w:r>
      <w:r w:rsidRPr="006829A4">
        <w:t>and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techniques</w:t>
      </w:r>
      <w:r w:rsidR="60FBA383" w:rsidRPr="006829A4">
        <w:t xml:space="preserve">. </w:t>
      </w:r>
      <w:r w:rsidR="27C39F08" w:rsidRPr="006829A4">
        <w:t>High dusting should not be performed if patients or guest are present.</w:t>
      </w:r>
      <w:r w:rsidR="006863D4" w:rsidRPr="006829A4">
        <w:t xml:space="preserve"> </w:t>
      </w:r>
      <w:r w:rsidR="2DEEE970" w:rsidRPr="006829A4">
        <w:t>High dusting should</w:t>
      </w:r>
      <w:r w:rsidRPr="006829A4">
        <w:rPr>
          <w:spacing w:val="19"/>
        </w:rPr>
        <w:t xml:space="preserve"> </w:t>
      </w:r>
      <w:r w:rsidRPr="006829A4">
        <w:t>begin</w:t>
      </w:r>
      <w:r w:rsidRPr="006829A4">
        <w:rPr>
          <w:spacing w:val="18"/>
        </w:rPr>
        <w:t xml:space="preserve"> </w:t>
      </w:r>
      <w:r w:rsidRPr="006829A4">
        <w:t>at</w:t>
      </w:r>
      <w:r w:rsidRPr="006829A4">
        <w:rPr>
          <w:spacing w:val="17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77"/>
          <w:w w:val="103"/>
        </w:rPr>
        <w:t xml:space="preserve"> </w:t>
      </w:r>
      <w:r w:rsidRPr="006829A4">
        <w:t>doorway</w:t>
      </w:r>
      <w:r w:rsidRPr="006829A4">
        <w:rPr>
          <w:spacing w:val="18"/>
        </w:rPr>
        <w:t xml:space="preserve"> </w:t>
      </w:r>
      <w:r w:rsidRPr="006829A4">
        <w:t>and</w:t>
      </w:r>
      <w:r w:rsidRPr="006829A4">
        <w:rPr>
          <w:spacing w:val="19"/>
        </w:rPr>
        <w:t xml:space="preserve"> </w:t>
      </w:r>
      <w:r w:rsidRPr="006829A4">
        <w:t>work</w:t>
      </w:r>
      <w:r w:rsidRPr="006829A4">
        <w:rPr>
          <w:spacing w:val="19"/>
        </w:rPr>
        <w:t xml:space="preserve"> </w:t>
      </w:r>
      <w:r w:rsidRPr="006829A4">
        <w:t>in</w:t>
      </w:r>
      <w:r w:rsidRPr="006829A4">
        <w:rPr>
          <w:spacing w:val="17"/>
        </w:rPr>
        <w:t xml:space="preserve"> </w:t>
      </w:r>
      <w:r w:rsidRPr="006829A4">
        <w:t>a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standard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circular</w:t>
      </w:r>
      <w:r w:rsidRPr="006829A4">
        <w:rPr>
          <w:spacing w:val="19"/>
        </w:rPr>
        <w:t xml:space="preserve"> </w:t>
      </w:r>
      <w:r w:rsidRPr="006829A4">
        <w:t>direction</w:t>
      </w:r>
      <w:r w:rsidRPr="006829A4">
        <w:rPr>
          <w:spacing w:val="17"/>
        </w:rPr>
        <w:t xml:space="preserve"> </w:t>
      </w:r>
      <w:r w:rsidRPr="006829A4">
        <w:rPr>
          <w:spacing w:val="-1"/>
        </w:rPr>
        <w:t>around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18"/>
        </w:rPr>
        <w:t xml:space="preserve"> </w:t>
      </w:r>
      <w:r w:rsidRPr="006829A4">
        <w:t>room</w:t>
      </w:r>
      <w:r w:rsidRPr="006829A4">
        <w:rPr>
          <w:spacing w:val="19"/>
        </w:rPr>
        <w:t xml:space="preserve"> </w:t>
      </w:r>
      <w:r w:rsidRPr="006829A4">
        <w:t>/</w:t>
      </w:r>
      <w:r w:rsidRPr="006829A4">
        <w:rPr>
          <w:spacing w:val="20"/>
        </w:rPr>
        <w:t xml:space="preserve"> </w:t>
      </w:r>
      <w:r w:rsidRPr="006829A4">
        <w:t>area.</w:t>
      </w:r>
      <w:r w:rsidR="05104F11" w:rsidRPr="006829A4">
        <w:t xml:space="preserve"> BMT: High dusting should be done using HEPA vacuum as outline in IC 716.2 Cleaning Procedures Table.</w:t>
      </w:r>
    </w:p>
    <w:p w14:paraId="5AFC8705" w14:textId="2FF408CE" w:rsidR="00AA324D" w:rsidRPr="006829A4" w:rsidRDefault="00AA324D" w:rsidP="008F6E3A">
      <w:pPr>
        <w:pStyle w:val="BodyText"/>
        <w:numPr>
          <w:ilvl w:val="2"/>
          <w:numId w:val="18"/>
        </w:numPr>
        <w:tabs>
          <w:tab w:val="left" w:pos="2261"/>
        </w:tabs>
        <w:kinsoku w:val="0"/>
        <w:overflowPunct w:val="0"/>
        <w:spacing w:line="243" w:lineRule="auto"/>
        <w:ind w:right="570"/>
      </w:pPr>
      <w:r w:rsidRPr="006829A4">
        <w:t>Don</w:t>
      </w:r>
      <w:r w:rsidRPr="006829A4">
        <w:rPr>
          <w:spacing w:val="-8"/>
        </w:rPr>
        <w:t xml:space="preserve"> </w:t>
      </w:r>
      <w:r w:rsidRPr="006829A4">
        <w:t>appropriate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PPE</w:t>
      </w:r>
      <w:r w:rsidRPr="006829A4">
        <w:rPr>
          <w:spacing w:val="-8"/>
        </w:rPr>
        <w:t xml:space="preserve"> </w:t>
      </w:r>
      <w:r w:rsidRPr="006829A4">
        <w:t>including</w:t>
      </w:r>
      <w:r w:rsidRPr="006829A4">
        <w:rPr>
          <w:spacing w:val="-8"/>
        </w:rPr>
        <w:t xml:space="preserve"> </w:t>
      </w:r>
      <w:r w:rsidRPr="006829A4">
        <w:t>safety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goggles</w:t>
      </w:r>
      <w:r w:rsidRPr="006829A4">
        <w:rPr>
          <w:spacing w:val="-8"/>
        </w:rPr>
        <w:t xml:space="preserve"> </w:t>
      </w:r>
      <w:r w:rsidRPr="006829A4">
        <w:t>or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glasses,</w:t>
      </w:r>
      <w:r w:rsidRPr="006829A4">
        <w:rPr>
          <w:spacing w:val="-8"/>
        </w:rPr>
        <w:t xml:space="preserve"> </w:t>
      </w:r>
      <w:r w:rsidRPr="006829A4">
        <w:t>gloves,</w:t>
      </w:r>
      <w:r w:rsidRPr="006829A4">
        <w:rPr>
          <w:spacing w:val="-8"/>
        </w:rPr>
        <w:t xml:space="preserve"> </w:t>
      </w:r>
      <w:r w:rsidRPr="006829A4">
        <w:t>and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other</w:t>
      </w:r>
      <w:r w:rsidRPr="006829A4">
        <w:rPr>
          <w:spacing w:val="-7"/>
        </w:rPr>
        <w:t xml:space="preserve"> </w:t>
      </w:r>
      <w:r w:rsidRPr="006829A4">
        <w:t>items</w:t>
      </w:r>
      <w:r w:rsidRPr="006829A4">
        <w:rPr>
          <w:spacing w:val="31"/>
          <w:w w:val="99"/>
        </w:rPr>
        <w:t xml:space="preserve"> </w:t>
      </w:r>
      <w:r w:rsidR="00812D79" w:rsidRPr="006829A4">
        <w:t>deemed appropriate</w:t>
      </w:r>
      <w:r w:rsidRPr="006829A4">
        <w:t>.</w:t>
      </w:r>
    </w:p>
    <w:p w14:paraId="24D4A2B6" w14:textId="77777777" w:rsidR="00AA324D" w:rsidRPr="006829A4" w:rsidRDefault="00AA324D" w:rsidP="008F6E3A">
      <w:pPr>
        <w:pStyle w:val="BodyText"/>
        <w:numPr>
          <w:ilvl w:val="2"/>
          <w:numId w:val="18"/>
        </w:numPr>
        <w:tabs>
          <w:tab w:val="left" w:pos="2261"/>
        </w:tabs>
        <w:kinsoku w:val="0"/>
        <w:overflowPunct w:val="0"/>
        <w:spacing w:line="243" w:lineRule="auto"/>
        <w:ind w:right="314"/>
      </w:pPr>
      <w:r w:rsidRPr="006829A4">
        <w:t>Dust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ceilings,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vents,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high</w:t>
      </w:r>
      <w:r w:rsidRPr="006829A4">
        <w:rPr>
          <w:spacing w:val="-8"/>
        </w:rPr>
        <w:t xml:space="preserve"> </w:t>
      </w:r>
      <w:r w:rsidRPr="006829A4">
        <w:t>ledges,</w:t>
      </w:r>
      <w:r w:rsidRPr="006829A4">
        <w:rPr>
          <w:spacing w:val="-8"/>
        </w:rPr>
        <w:t xml:space="preserve"> </w:t>
      </w:r>
      <w:r w:rsidRPr="006829A4">
        <w:t>upper</w:t>
      </w:r>
      <w:r w:rsidRPr="006829A4">
        <w:rPr>
          <w:spacing w:val="-7"/>
        </w:rPr>
        <w:t xml:space="preserve"> </w:t>
      </w:r>
      <w:r w:rsidRPr="006829A4">
        <w:t>walls,</w:t>
      </w:r>
      <w:r w:rsidRPr="006829A4">
        <w:rPr>
          <w:spacing w:val="-8"/>
        </w:rPr>
        <w:t xml:space="preserve"> </w:t>
      </w:r>
      <w:r w:rsidRPr="006829A4">
        <w:t>corners,</w:t>
      </w:r>
      <w:r w:rsidRPr="006829A4">
        <w:rPr>
          <w:spacing w:val="-8"/>
        </w:rPr>
        <w:t xml:space="preserve"> </w:t>
      </w:r>
      <w:r w:rsidRPr="006829A4">
        <w:t>curtain</w:t>
      </w:r>
      <w:r w:rsidRPr="006829A4">
        <w:rPr>
          <w:spacing w:val="-9"/>
        </w:rPr>
        <w:t xml:space="preserve"> </w:t>
      </w:r>
      <w:r w:rsidRPr="006829A4">
        <w:t>rails,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televisions,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57"/>
          <w:w w:val="99"/>
        </w:rPr>
        <w:t xml:space="preserve"> </w:t>
      </w:r>
      <w:r w:rsidRPr="006829A4">
        <w:t>other</w:t>
      </w:r>
      <w:r w:rsidRPr="006829A4">
        <w:rPr>
          <w:spacing w:val="38"/>
        </w:rPr>
        <w:t xml:space="preserve"> </w:t>
      </w:r>
      <w:r w:rsidRPr="006829A4">
        <w:t>hard-to-reach</w:t>
      </w:r>
      <w:r w:rsidRPr="006829A4">
        <w:rPr>
          <w:spacing w:val="35"/>
        </w:rPr>
        <w:t xml:space="preserve"> </w:t>
      </w:r>
      <w:r w:rsidRPr="006829A4">
        <w:t>areas.</w:t>
      </w:r>
    </w:p>
    <w:p w14:paraId="0C72D612" w14:textId="77777777" w:rsidR="00AA324D" w:rsidRPr="006829A4" w:rsidRDefault="00AA324D" w:rsidP="008F6E3A">
      <w:pPr>
        <w:pStyle w:val="BodyText"/>
        <w:numPr>
          <w:ilvl w:val="2"/>
          <w:numId w:val="18"/>
        </w:numPr>
        <w:tabs>
          <w:tab w:val="left" w:pos="2261"/>
        </w:tabs>
        <w:kinsoku w:val="0"/>
        <w:overflowPunct w:val="0"/>
        <w:spacing w:line="277" w:lineRule="exact"/>
      </w:pPr>
      <w:r w:rsidRPr="006829A4">
        <w:t>Install</w:t>
      </w:r>
      <w:r w:rsidRPr="006829A4">
        <w:rPr>
          <w:spacing w:val="-7"/>
        </w:rPr>
        <w:t xml:space="preserve"> </w:t>
      </w:r>
      <w:r w:rsidRPr="006829A4">
        <w:t>clean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dusting</w:t>
      </w:r>
      <w:r w:rsidRPr="006829A4">
        <w:rPr>
          <w:spacing w:val="-6"/>
        </w:rPr>
        <w:t xml:space="preserve"> </w:t>
      </w:r>
      <w:r w:rsidRPr="006829A4">
        <w:t>or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cloth</w:t>
      </w:r>
      <w:r w:rsidRPr="006829A4">
        <w:rPr>
          <w:spacing w:val="-7"/>
        </w:rPr>
        <w:t xml:space="preserve"> </w:t>
      </w:r>
      <w:r w:rsidRPr="006829A4">
        <w:t>on</w:t>
      </w:r>
      <w:r w:rsidRPr="006829A4">
        <w:rPr>
          <w:spacing w:val="-7"/>
        </w:rPr>
        <w:t xml:space="preserve"> </w:t>
      </w:r>
      <w:r w:rsidRPr="006829A4">
        <w:t>high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dusting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tool.</w:t>
      </w:r>
    </w:p>
    <w:p w14:paraId="2C8B1BA0" w14:textId="40028BEC" w:rsidR="00AA324D" w:rsidRPr="006829A4" w:rsidRDefault="00AA324D" w:rsidP="008F6E3A">
      <w:pPr>
        <w:pStyle w:val="BodyText"/>
        <w:numPr>
          <w:ilvl w:val="2"/>
          <w:numId w:val="18"/>
        </w:numPr>
        <w:tabs>
          <w:tab w:val="left" w:pos="2261"/>
        </w:tabs>
        <w:kinsoku w:val="0"/>
        <w:overflowPunct w:val="0"/>
        <w:spacing w:line="244" w:lineRule="auto"/>
        <w:ind w:right="279"/>
      </w:pPr>
      <w:r w:rsidRPr="006829A4">
        <w:rPr>
          <w:spacing w:val="-1"/>
        </w:rPr>
        <w:t>Change</w:t>
      </w:r>
      <w:r w:rsidRPr="006829A4">
        <w:rPr>
          <w:spacing w:val="-7"/>
        </w:rPr>
        <w:t xml:space="preserve"> </w:t>
      </w:r>
      <w:r w:rsidRPr="006829A4">
        <w:t>cloth</w:t>
      </w:r>
      <w:r w:rsidRPr="006829A4">
        <w:rPr>
          <w:spacing w:val="-8"/>
        </w:rPr>
        <w:t xml:space="preserve"> </w:t>
      </w:r>
      <w:r w:rsidR="4C099B37" w:rsidRPr="006829A4">
        <w:t>to a high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dusting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tool</w:t>
      </w:r>
      <w:r w:rsidRPr="006829A4">
        <w:rPr>
          <w:spacing w:val="-7"/>
        </w:rPr>
        <w:t xml:space="preserve"> </w:t>
      </w:r>
      <w:r w:rsidRPr="006829A4">
        <w:t>as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needed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when</w:t>
      </w:r>
      <w:r w:rsidRPr="006829A4">
        <w:rPr>
          <w:spacing w:val="-8"/>
        </w:rPr>
        <w:t xml:space="preserve"> </w:t>
      </w:r>
      <w:r w:rsidRPr="006829A4">
        <w:t>over-saturated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with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dust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and/or</w:t>
      </w:r>
      <w:r w:rsidRPr="006829A4">
        <w:rPr>
          <w:spacing w:val="67"/>
          <w:w w:val="99"/>
        </w:rPr>
        <w:t xml:space="preserve"> </w:t>
      </w:r>
      <w:r w:rsidRPr="006829A4">
        <w:rPr>
          <w:spacing w:val="-1"/>
        </w:rPr>
        <w:t>dirt.</w:t>
      </w:r>
    </w:p>
    <w:p w14:paraId="6FAF8D9B" w14:textId="77777777" w:rsidR="00AA324D" w:rsidRPr="006829A4" w:rsidRDefault="00AA324D" w:rsidP="008F6E3A">
      <w:pPr>
        <w:pStyle w:val="BodyText"/>
        <w:numPr>
          <w:ilvl w:val="2"/>
          <w:numId w:val="18"/>
        </w:numPr>
        <w:tabs>
          <w:tab w:val="left" w:pos="2261"/>
        </w:tabs>
        <w:kinsoku w:val="0"/>
        <w:overflowPunct w:val="0"/>
        <w:spacing w:line="243" w:lineRule="auto"/>
        <w:ind w:right="522"/>
      </w:pPr>
      <w:r w:rsidRPr="006829A4">
        <w:rPr>
          <w:spacing w:val="-1"/>
        </w:rPr>
        <w:t>When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finished,</w:t>
      </w:r>
      <w:r w:rsidRPr="006829A4">
        <w:rPr>
          <w:spacing w:val="-7"/>
        </w:rPr>
        <w:t xml:space="preserve"> </w:t>
      </w:r>
      <w:r w:rsidRPr="006829A4">
        <w:t>secure</w:t>
      </w:r>
      <w:r w:rsidRPr="006829A4">
        <w:rPr>
          <w:spacing w:val="-7"/>
        </w:rPr>
        <w:t xml:space="preserve"> </w:t>
      </w:r>
      <w:r w:rsidRPr="006829A4">
        <w:t>high-dusting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tool</w:t>
      </w:r>
      <w:r w:rsidRPr="006829A4">
        <w:rPr>
          <w:spacing w:val="-7"/>
        </w:rPr>
        <w:t xml:space="preserve"> </w:t>
      </w:r>
      <w:r w:rsidRPr="006829A4">
        <w:t>on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7"/>
        </w:rPr>
        <w:t xml:space="preserve"> </w:t>
      </w:r>
      <w:r w:rsidRPr="006829A4">
        <w:t>cart</w:t>
      </w:r>
      <w:r w:rsidRPr="006829A4">
        <w:rPr>
          <w:spacing w:val="-8"/>
        </w:rPr>
        <w:t xml:space="preserve"> </w:t>
      </w:r>
      <w:r w:rsidRPr="006829A4">
        <w:t>and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discard</w:t>
      </w:r>
      <w:r w:rsidRPr="006829A4">
        <w:rPr>
          <w:spacing w:val="-8"/>
        </w:rPr>
        <w:t xml:space="preserve"> </w:t>
      </w:r>
      <w:r w:rsidRPr="006829A4">
        <w:t>over-saturated</w:t>
      </w:r>
      <w:r w:rsidRPr="006829A4">
        <w:rPr>
          <w:spacing w:val="53"/>
          <w:w w:val="99"/>
        </w:rPr>
        <w:t xml:space="preserve"> </w:t>
      </w:r>
      <w:r w:rsidRPr="006829A4">
        <w:rPr>
          <w:spacing w:val="-1"/>
        </w:rPr>
        <w:t>cloth.</w:t>
      </w:r>
    </w:p>
    <w:p w14:paraId="3CD87443" w14:textId="77777777" w:rsidR="00AA324D" w:rsidRPr="006829A4" w:rsidRDefault="00AA324D" w:rsidP="008F6E3A">
      <w:pPr>
        <w:pStyle w:val="BodyText"/>
        <w:kinsoku w:val="0"/>
        <w:overflowPunct w:val="0"/>
        <w:spacing w:before="3"/>
        <w:ind w:left="0" w:firstLine="0"/>
      </w:pPr>
    </w:p>
    <w:p w14:paraId="56F0F90B" w14:textId="77777777" w:rsidR="00AA324D" w:rsidRPr="006829A4" w:rsidRDefault="00AA324D" w:rsidP="008F6E3A">
      <w:pPr>
        <w:pStyle w:val="BodyText"/>
        <w:numPr>
          <w:ilvl w:val="1"/>
          <w:numId w:val="20"/>
        </w:numPr>
        <w:kinsoku w:val="0"/>
        <w:overflowPunct w:val="0"/>
        <w:spacing w:before="53"/>
        <w:rPr>
          <w:b/>
        </w:rPr>
      </w:pPr>
      <w:r w:rsidRPr="006829A4">
        <w:rPr>
          <w:b/>
          <w:color w:val="2B579A"/>
          <w:shd w:val="clear" w:color="auto" w:fill="E6E6E6"/>
        </w:rPr>
        <w:t>Step</w:t>
      </w:r>
      <w:r w:rsidRPr="006829A4">
        <w:rPr>
          <w:b/>
          <w:color w:val="2B579A"/>
          <w:spacing w:val="-8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3:</w:t>
      </w:r>
      <w:r w:rsidRPr="006829A4">
        <w:rPr>
          <w:b/>
          <w:color w:val="2B579A"/>
          <w:spacing w:val="-7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Damp</w:t>
      </w:r>
      <w:r w:rsidRPr="006829A4">
        <w:rPr>
          <w:b/>
          <w:color w:val="2B579A"/>
          <w:spacing w:val="-8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Wiping</w:t>
      </w:r>
    </w:p>
    <w:p w14:paraId="758EF881" w14:textId="2E1291BC" w:rsidR="00AA324D" w:rsidRPr="006829A4" w:rsidRDefault="00AA324D" w:rsidP="008F6E3A">
      <w:pPr>
        <w:pStyle w:val="BodyText"/>
        <w:kinsoku w:val="0"/>
        <w:overflowPunct w:val="0"/>
        <w:spacing w:before="4"/>
        <w:ind w:left="1460" w:right="244" w:hanging="20"/>
      </w:pPr>
      <w:r w:rsidRPr="006829A4">
        <w:t>Damp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wiping</w:t>
      </w:r>
      <w:r w:rsidRPr="006829A4">
        <w:rPr>
          <w:spacing w:val="27"/>
        </w:rPr>
        <w:t xml:space="preserve"> </w:t>
      </w:r>
      <w:r w:rsidRPr="006829A4">
        <w:t>is</w:t>
      </w:r>
      <w:r w:rsidRPr="006829A4">
        <w:rPr>
          <w:spacing w:val="26"/>
        </w:rPr>
        <w:t xml:space="preserve"> </w:t>
      </w:r>
      <w:r w:rsidRPr="006829A4">
        <w:rPr>
          <w:spacing w:val="-1"/>
        </w:rPr>
        <w:t>defined</w:t>
      </w:r>
      <w:r w:rsidRPr="006829A4">
        <w:rPr>
          <w:spacing w:val="27"/>
        </w:rPr>
        <w:t xml:space="preserve"> </w:t>
      </w:r>
      <w:r w:rsidRPr="006829A4">
        <w:t>as</w:t>
      </w:r>
      <w:r w:rsidRPr="006829A4">
        <w:rPr>
          <w:spacing w:val="27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27"/>
        </w:rPr>
        <w:t xml:space="preserve"> </w:t>
      </w:r>
      <w:r w:rsidRPr="006829A4">
        <w:t>a</w:t>
      </w:r>
      <w:r w:rsidRPr="006829A4">
        <w:rPr>
          <w:spacing w:val="27"/>
        </w:rPr>
        <w:t xml:space="preserve"> </w:t>
      </w:r>
      <w:r w:rsidR="790C46D0" w:rsidRPr="006829A4">
        <w:t>frequently touched</w:t>
      </w:r>
      <w:r w:rsidRPr="006829A4">
        <w:rPr>
          <w:spacing w:val="26"/>
        </w:rPr>
        <w:t xml:space="preserve"> </w:t>
      </w:r>
      <w:r w:rsidRPr="006829A4">
        <w:rPr>
          <w:spacing w:val="-1"/>
        </w:rPr>
        <w:t>surface</w:t>
      </w:r>
      <w:r w:rsidRPr="006829A4">
        <w:rPr>
          <w:spacing w:val="27"/>
        </w:rPr>
        <w:t xml:space="preserve"> </w:t>
      </w:r>
      <w:r w:rsidRPr="006829A4">
        <w:rPr>
          <w:spacing w:val="-1"/>
        </w:rPr>
        <w:t>using</w:t>
      </w:r>
      <w:r w:rsidRPr="006829A4">
        <w:rPr>
          <w:spacing w:val="27"/>
        </w:rPr>
        <w:t xml:space="preserve"> </w:t>
      </w:r>
      <w:r w:rsidRPr="006829A4">
        <w:t>hospital-approved</w:t>
      </w:r>
      <w:r w:rsidRPr="006829A4">
        <w:rPr>
          <w:spacing w:val="27"/>
        </w:rPr>
        <w:t xml:space="preserve"> </w:t>
      </w:r>
      <w:r w:rsidR="637A52C8" w:rsidRPr="006829A4">
        <w:t>disinfect</w:t>
      </w:r>
      <w:r w:rsidR="4016A25B" w:rsidRPr="006829A4">
        <w:t>ant</w:t>
      </w:r>
      <w:r w:rsidR="637A52C8" w:rsidRPr="006829A4">
        <w:t xml:space="preserve"> </w:t>
      </w:r>
      <w:r w:rsidR="7E4CD8AB" w:rsidRPr="006829A4">
        <w:t>wipe</w:t>
      </w:r>
      <w:r w:rsidR="1284A67C" w:rsidRPr="006829A4">
        <w:t>s</w:t>
      </w:r>
      <w:r w:rsidRPr="006829A4">
        <w:rPr>
          <w:spacing w:val="-6"/>
        </w:rPr>
        <w:t xml:space="preserve"> </w:t>
      </w:r>
      <w:r w:rsidRPr="006829A4">
        <w:t>solution,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PPE,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techniques.</w:t>
      </w:r>
      <w:r w:rsidRPr="006829A4">
        <w:rPr>
          <w:spacing w:val="45"/>
        </w:rPr>
        <w:t xml:space="preserve"> </w:t>
      </w:r>
      <w:r w:rsidRPr="006829A4">
        <w:t>Begin</w:t>
      </w:r>
      <w:r w:rsidRPr="006829A4">
        <w:rPr>
          <w:spacing w:val="-8"/>
        </w:rPr>
        <w:t xml:space="preserve"> </w:t>
      </w:r>
      <w:r w:rsidRPr="006829A4">
        <w:t>at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6"/>
        </w:rPr>
        <w:t xml:space="preserve"> </w:t>
      </w:r>
      <w:r w:rsidRPr="006829A4">
        <w:t>doorway</w:t>
      </w:r>
      <w:r w:rsidRPr="006829A4">
        <w:rPr>
          <w:spacing w:val="-5"/>
        </w:rPr>
        <w:t xml:space="preserve"> </w:t>
      </w:r>
      <w:r w:rsidRPr="006829A4">
        <w:t>and</w:t>
      </w:r>
      <w:r w:rsidRPr="006829A4">
        <w:rPr>
          <w:spacing w:val="-7"/>
        </w:rPr>
        <w:t xml:space="preserve"> </w:t>
      </w:r>
      <w:r w:rsidRPr="006829A4">
        <w:t>proceed</w:t>
      </w:r>
      <w:r w:rsidRPr="006829A4">
        <w:rPr>
          <w:spacing w:val="-7"/>
        </w:rPr>
        <w:t xml:space="preserve"> </w:t>
      </w:r>
      <w:r w:rsidRPr="006829A4">
        <w:t>in</w:t>
      </w:r>
      <w:r w:rsidRPr="006829A4">
        <w:rPr>
          <w:spacing w:val="-8"/>
        </w:rPr>
        <w:t xml:space="preserve"> </w:t>
      </w:r>
      <w:r w:rsidRPr="006829A4">
        <w:t>a</w:t>
      </w:r>
      <w:r w:rsidRPr="006829A4">
        <w:rPr>
          <w:spacing w:val="-5"/>
        </w:rPr>
        <w:t xml:space="preserve"> </w:t>
      </w:r>
      <w:r w:rsidRPr="006829A4">
        <w:t>clockwise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circular</w:t>
      </w:r>
      <w:r w:rsidRPr="006829A4">
        <w:rPr>
          <w:spacing w:val="53"/>
          <w:w w:val="99"/>
        </w:rPr>
        <w:t xml:space="preserve"> </w:t>
      </w:r>
      <w:r w:rsidRPr="006829A4">
        <w:t>direction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around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2"/>
        </w:rPr>
        <w:t xml:space="preserve"> </w:t>
      </w:r>
      <w:r w:rsidRPr="006829A4">
        <w:t>room/area,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wiping</w:t>
      </w:r>
      <w:r w:rsidRPr="006829A4">
        <w:rPr>
          <w:spacing w:val="23"/>
        </w:rPr>
        <w:t xml:space="preserve"> </w:t>
      </w:r>
      <w:r w:rsidRPr="006829A4">
        <w:t>down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hand</w:t>
      </w:r>
      <w:r w:rsidR="0B3517F9" w:rsidRPr="006829A4">
        <w:rPr>
          <w:spacing w:val="-1"/>
        </w:rPr>
        <w:t>-</w:t>
      </w:r>
      <w:r w:rsidRPr="006829A4">
        <w:rPr>
          <w:spacing w:val="-1"/>
        </w:rPr>
        <w:t>reachable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windowsills,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blinds,</w:t>
      </w:r>
      <w:r w:rsidRPr="006829A4">
        <w:rPr>
          <w:spacing w:val="22"/>
        </w:rPr>
        <w:t xml:space="preserve"> </w:t>
      </w:r>
      <w:r w:rsidRPr="006829A4">
        <w:t>lamps,</w:t>
      </w:r>
      <w:r w:rsidRPr="006829A4">
        <w:rPr>
          <w:spacing w:val="22"/>
        </w:rPr>
        <w:t xml:space="preserve"> </w:t>
      </w:r>
      <w:r w:rsidRPr="006829A4">
        <w:t>ledges,</w:t>
      </w:r>
      <w:r w:rsidRPr="006829A4">
        <w:rPr>
          <w:spacing w:val="85"/>
          <w:w w:val="103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10"/>
        </w:rPr>
        <w:t xml:space="preserve"> </w:t>
      </w:r>
      <w:r w:rsidRPr="006829A4">
        <w:rPr>
          <w:spacing w:val="-1"/>
        </w:rPr>
        <w:t>window</w:t>
      </w:r>
      <w:r w:rsidRPr="006829A4">
        <w:rPr>
          <w:spacing w:val="-9"/>
        </w:rPr>
        <w:t xml:space="preserve"> </w:t>
      </w:r>
      <w:r w:rsidRPr="006829A4">
        <w:t>frames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with</w:t>
      </w:r>
      <w:r w:rsidRPr="006829A4">
        <w:rPr>
          <w:spacing w:val="-9"/>
        </w:rPr>
        <w:t xml:space="preserve"> </w:t>
      </w:r>
      <w:r w:rsidRPr="006829A4">
        <w:rPr>
          <w:spacing w:val="-8"/>
        </w:rPr>
        <w:t xml:space="preserve"> </w:t>
      </w:r>
      <w:r w:rsidRPr="006829A4">
        <w:t>hospital-approved</w:t>
      </w:r>
      <w:r w:rsidRPr="006829A4">
        <w:rPr>
          <w:spacing w:val="-9"/>
        </w:rPr>
        <w:t xml:space="preserve"> </w:t>
      </w:r>
      <w:r w:rsidR="6E59FA63" w:rsidRPr="006829A4">
        <w:t>disinfectant</w:t>
      </w:r>
      <w:r w:rsidRPr="006829A4">
        <w:rPr>
          <w:spacing w:val="-9"/>
        </w:rPr>
        <w:t xml:space="preserve"> </w:t>
      </w:r>
      <w:r w:rsidRPr="006829A4">
        <w:t>and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cloth.</w:t>
      </w:r>
    </w:p>
    <w:p w14:paraId="08E06115" w14:textId="77777777" w:rsidR="00AA324D" w:rsidRPr="006829A4" w:rsidRDefault="00AA324D" w:rsidP="008F6E3A">
      <w:pPr>
        <w:pStyle w:val="BodyText"/>
        <w:numPr>
          <w:ilvl w:val="2"/>
          <w:numId w:val="17"/>
        </w:numPr>
        <w:tabs>
          <w:tab w:val="left" w:pos="2261"/>
        </w:tabs>
        <w:kinsoku w:val="0"/>
        <w:overflowPunct w:val="0"/>
        <w:spacing w:before="4"/>
      </w:pPr>
      <w:r w:rsidRPr="006829A4">
        <w:rPr>
          <w:w w:val="105"/>
        </w:rPr>
        <w:t>Don</w:t>
      </w:r>
      <w:r w:rsidRPr="006829A4">
        <w:rPr>
          <w:spacing w:val="-17"/>
          <w:w w:val="105"/>
        </w:rPr>
        <w:t xml:space="preserve"> </w:t>
      </w:r>
      <w:r w:rsidRPr="006829A4">
        <w:rPr>
          <w:w w:val="105"/>
        </w:rPr>
        <w:t>appropriate</w:t>
      </w:r>
      <w:r w:rsidRPr="006829A4">
        <w:rPr>
          <w:spacing w:val="-16"/>
          <w:w w:val="105"/>
        </w:rPr>
        <w:t xml:space="preserve"> </w:t>
      </w:r>
      <w:r w:rsidRPr="006829A4">
        <w:rPr>
          <w:spacing w:val="-1"/>
          <w:w w:val="105"/>
        </w:rPr>
        <w:t>PPE</w:t>
      </w:r>
      <w:r w:rsidRPr="006829A4">
        <w:rPr>
          <w:spacing w:val="-16"/>
          <w:w w:val="105"/>
        </w:rPr>
        <w:t xml:space="preserve"> </w:t>
      </w:r>
      <w:r w:rsidRPr="006829A4">
        <w:rPr>
          <w:w w:val="105"/>
        </w:rPr>
        <w:t>including</w:t>
      </w:r>
      <w:r w:rsidRPr="006829A4">
        <w:rPr>
          <w:spacing w:val="-17"/>
          <w:w w:val="105"/>
        </w:rPr>
        <w:t xml:space="preserve"> </w:t>
      </w:r>
      <w:r w:rsidRPr="006829A4">
        <w:rPr>
          <w:w w:val="105"/>
        </w:rPr>
        <w:t>gloves,</w:t>
      </w:r>
      <w:r w:rsidRPr="006829A4">
        <w:rPr>
          <w:spacing w:val="-17"/>
          <w:w w:val="105"/>
        </w:rPr>
        <w:t xml:space="preserve"> </w:t>
      </w:r>
      <w:r w:rsidRPr="006829A4">
        <w:rPr>
          <w:w w:val="105"/>
        </w:rPr>
        <w:t>and</w:t>
      </w:r>
      <w:r w:rsidRPr="006829A4">
        <w:rPr>
          <w:spacing w:val="-16"/>
          <w:w w:val="105"/>
        </w:rPr>
        <w:t xml:space="preserve"> </w:t>
      </w:r>
      <w:r w:rsidRPr="006829A4">
        <w:rPr>
          <w:spacing w:val="-1"/>
          <w:w w:val="105"/>
        </w:rPr>
        <w:t>other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items</w:t>
      </w:r>
      <w:r w:rsidRPr="006829A4">
        <w:rPr>
          <w:spacing w:val="-17"/>
          <w:w w:val="105"/>
        </w:rPr>
        <w:t xml:space="preserve"> </w:t>
      </w:r>
      <w:r w:rsidRPr="006829A4">
        <w:rPr>
          <w:w w:val="105"/>
        </w:rPr>
        <w:t>deemed</w:t>
      </w:r>
      <w:r w:rsidRPr="006829A4">
        <w:rPr>
          <w:spacing w:val="-16"/>
          <w:w w:val="105"/>
        </w:rPr>
        <w:t xml:space="preserve"> </w:t>
      </w:r>
      <w:r w:rsidRPr="006829A4">
        <w:rPr>
          <w:w w:val="105"/>
        </w:rPr>
        <w:t>appropriate.</w:t>
      </w:r>
    </w:p>
    <w:p w14:paraId="22F90B9E" w14:textId="77777777" w:rsidR="00AA324D" w:rsidRPr="006829A4" w:rsidRDefault="00AA324D" w:rsidP="008F6E3A">
      <w:pPr>
        <w:pStyle w:val="BodyText"/>
        <w:numPr>
          <w:ilvl w:val="2"/>
          <w:numId w:val="17"/>
        </w:numPr>
        <w:tabs>
          <w:tab w:val="left" w:pos="2261"/>
        </w:tabs>
        <w:kinsoku w:val="0"/>
        <w:overflowPunct w:val="0"/>
        <w:spacing w:before="7" w:line="272" w:lineRule="exact"/>
      </w:pPr>
      <w:r w:rsidRPr="006829A4">
        <w:rPr>
          <w:w w:val="105"/>
        </w:rPr>
        <w:t>Damp</w:t>
      </w:r>
      <w:r w:rsidRPr="006829A4">
        <w:rPr>
          <w:spacing w:val="-13"/>
          <w:w w:val="105"/>
        </w:rPr>
        <w:t xml:space="preserve"> </w:t>
      </w:r>
      <w:proofErr w:type="gramStart"/>
      <w:r w:rsidRPr="006829A4">
        <w:rPr>
          <w:w w:val="105"/>
        </w:rPr>
        <w:t>wipe</w:t>
      </w:r>
      <w:proofErr w:type="gramEnd"/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all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furniture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and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fixtures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in</w:t>
      </w:r>
      <w:r w:rsidRPr="006829A4">
        <w:rPr>
          <w:spacing w:val="-13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1"/>
          <w:w w:val="105"/>
        </w:rPr>
        <w:t xml:space="preserve"> </w:t>
      </w:r>
      <w:r w:rsidRPr="006829A4">
        <w:rPr>
          <w:spacing w:val="-1"/>
          <w:w w:val="105"/>
        </w:rPr>
        <w:t>patient</w:t>
      </w:r>
      <w:r w:rsidRPr="006829A4">
        <w:rPr>
          <w:spacing w:val="-13"/>
          <w:w w:val="105"/>
        </w:rPr>
        <w:t xml:space="preserve"> </w:t>
      </w:r>
      <w:r w:rsidRPr="006829A4">
        <w:rPr>
          <w:spacing w:val="-1"/>
          <w:w w:val="105"/>
        </w:rPr>
        <w:t>units,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offices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and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public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areas.</w:t>
      </w:r>
    </w:p>
    <w:p w14:paraId="473F6D96" w14:textId="77777777" w:rsidR="00AA324D" w:rsidRPr="006829A4" w:rsidRDefault="00AA324D" w:rsidP="008F6E3A">
      <w:pPr>
        <w:pStyle w:val="BodyText"/>
        <w:numPr>
          <w:ilvl w:val="2"/>
          <w:numId w:val="17"/>
        </w:numPr>
        <w:tabs>
          <w:tab w:val="left" w:pos="2261"/>
        </w:tabs>
        <w:kinsoku w:val="0"/>
        <w:overflowPunct w:val="0"/>
        <w:spacing w:line="282" w:lineRule="exact"/>
      </w:pPr>
      <w:r w:rsidRPr="006829A4">
        <w:t>Damp</w:t>
      </w:r>
      <w:r w:rsidRPr="006829A4">
        <w:rPr>
          <w:spacing w:val="-7"/>
        </w:rPr>
        <w:t xml:space="preserve"> </w:t>
      </w:r>
      <w:proofErr w:type="gramStart"/>
      <w:r w:rsidRPr="006829A4">
        <w:t>wipe</w:t>
      </w:r>
      <w:proofErr w:type="gramEnd"/>
      <w:r w:rsidRPr="006829A4">
        <w:rPr>
          <w:spacing w:val="-6"/>
        </w:rPr>
        <w:t xml:space="preserve"> </w:t>
      </w:r>
      <w:r w:rsidRPr="006829A4">
        <w:t>all</w:t>
      </w:r>
      <w:r w:rsidRPr="006829A4">
        <w:rPr>
          <w:spacing w:val="-4"/>
        </w:rPr>
        <w:t xml:space="preserve"> </w:t>
      </w:r>
      <w:r w:rsidRPr="006829A4">
        <w:t>frames,</w:t>
      </w:r>
      <w:r w:rsidRPr="006829A4">
        <w:rPr>
          <w:spacing w:val="-7"/>
        </w:rPr>
        <w:t xml:space="preserve"> </w:t>
      </w:r>
      <w:r w:rsidRPr="006829A4">
        <w:t>boards,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pictures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6"/>
        </w:rPr>
        <w:t xml:space="preserve"> </w:t>
      </w:r>
      <w:r w:rsidRPr="006829A4">
        <w:t>dry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thoroughly.</w:t>
      </w:r>
    </w:p>
    <w:p w14:paraId="675BEE61" w14:textId="77777777" w:rsidR="00AA324D" w:rsidRPr="006829A4" w:rsidRDefault="00AA324D" w:rsidP="008F6E3A">
      <w:pPr>
        <w:pStyle w:val="BodyText"/>
        <w:numPr>
          <w:ilvl w:val="2"/>
          <w:numId w:val="17"/>
        </w:numPr>
        <w:tabs>
          <w:tab w:val="left" w:pos="2261"/>
        </w:tabs>
        <w:kinsoku w:val="0"/>
        <w:overflowPunct w:val="0"/>
        <w:spacing w:line="283" w:lineRule="exact"/>
      </w:pPr>
      <w:r w:rsidRPr="006829A4">
        <w:t>Damp</w:t>
      </w:r>
      <w:r w:rsidRPr="006829A4">
        <w:rPr>
          <w:spacing w:val="-7"/>
        </w:rPr>
        <w:t xml:space="preserve"> </w:t>
      </w:r>
      <w:r w:rsidRPr="006829A4">
        <w:t>wipe</w:t>
      </w:r>
      <w:r w:rsidRPr="006829A4">
        <w:rPr>
          <w:spacing w:val="-6"/>
        </w:rPr>
        <w:t xml:space="preserve"> </w:t>
      </w:r>
      <w:r w:rsidRPr="006829A4">
        <w:t>and</w:t>
      </w:r>
      <w:r w:rsidRPr="006829A4">
        <w:rPr>
          <w:spacing w:val="-7"/>
        </w:rPr>
        <w:t xml:space="preserve"> </w:t>
      </w:r>
      <w:r w:rsidRPr="006829A4">
        <w:t>spot</w:t>
      </w:r>
      <w:r w:rsidRPr="006829A4">
        <w:rPr>
          <w:spacing w:val="-7"/>
        </w:rPr>
        <w:t xml:space="preserve"> </w:t>
      </w:r>
      <w:r w:rsidRPr="006829A4">
        <w:t>clean</w:t>
      </w:r>
      <w:r w:rsidRPr="006829A4">
        <w:rPr>
          <w:spacing w:val="-7"/>
        </w:rPr>
        <w:t xml:space="preserve"> </w:t>
      </w:r>
      <w:r w:rsidRPr="006829A4">
        <w:t>walls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7"/>
        </w:rPr>
        <w:t xml:space="preserve"> </w:t>
      </w:r>
      <w:r w:rsidRPr="006829A4">
        <w:t>doors.</w:t>
      </w:r>
    </w:p>
    <w:p w14:paraId="4CD4E5BD" w14:textId="77777777" w:rsidR="00AA324D" w:rsidRPr="006829A4" w:rsidRDefault="00AA324D" w:rsidP="008F6E3A">
      <w:pPr>
        <w:pStyle w:val="BodyText"/>
        <w:numPr>
          <w:ilvl w:val="2"/>
          <w:numId w:val="17"/>
        </w:numPr>
        <w:tabs>
          <w:tab w:val="left" w:pos="2261"/>
        </w:tabs>
        <w:kinsoku w:val="0"/>
        <w:overflowPunct w:val="0"/>
        <w:spacing w:before="4"/>
      </w:pPr>
      <w:r w:rsidRPr="006829A4">
        <w:rPr>
          <w:w w:val="105"/>
        </w:rPr>
        <w:t>Using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hospital-approved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glass</w:t>
      </w:r>
      <w:r w:rsidRPr="006829A4">
        <w:rPr>
          <w:spacing w:val="-17"/>
          <w:w w:val="105"/>
        </w:rPr>
        <w:t xml:space="preserve"> </w:t>
      </w:r>
      <w:r w:rsidRPr="006829A4">
        <w:rPr>
          <w:spacing w:val="-1"/>
          <w:w w:val="105"/>
        </w:rPr>
        <w:t>cleaner,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clean</w:t>
      </w:r>
      <w:r w:rsidRPr="006829A4">
        <w:rPr>
          <w:spacing w:val="-16"/>
          <w:w w:val="105"/>
        </w:rPr>
        <w:t xml:space="preserve"> </w:t>
      </w:r>
      <w:r w:rsidRPr="006829A4">
        <w:rPr>
          <w:w w:val="105"/>
        </w:rPr>
        <w:t>and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polish</w:t>
      </w:r>
      <w:r w:rsidRPr="006829A4">
        <w:rPr>
          <w:spacing w:val="-16"/>
          <w:w w:val="105"/>
        </w:rPr>
        <w:t xml:space="preserve"> </w:t>
      </w:r>
      <w:r w:rsidRPr="006829A4">
        <w:rPr>
          <w:w w:val="105"/>
        </w:rPr>
        <w:t>all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glass</w:t>
      </w:r>
      <w:r w:rsidRPr="006829A4">
        <w:rPr>
          <w:spacing w:val="-17"/>
          <w:w w:val="105"/>
        </w:rPr>
        <w:t xml:space="preserve"> </w:t>
      </w:r>
      <w:r w:rsidRPr="006829A4">
        <w:rPr>
          <w:w w:val="105"/>
        </w:rPr>
        <w:t>and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mirrors.</w:t>
      </w:r>
    </w:p>
    <w:p w14:paraId="1E7E7015" w14:textId="77777777" w:rsidR="00AA324D" w:rsidRPr="006829A4" w:rsidRDefault="00AA324D" w:rsidP="008F6E3A">
      <w:pPr>
        <w:pStyle w:val="BodyText"/>
        <w:kinsoku w:val="0"/>
        <w:overflowPunct w:val="0"/>
        <w:spacing w:before="2"/>
        <w:ind w:left="0" w:firstLine="0"/>
      </w:pPr>
    </w:p>
    <w:p w14:paraId="739EA919" w14:textId="77777777" w:rsidR="00AA324D" w:rsidRPr="006829A4" w:rsidRDefault="00AA324D" w:rsidP="008F6E3A">
      <w:pPr>
        <w:pStyle w:val="BodyText"/>
        <w:kinsoku w:val="0"/>
        <w:overflowPunct w:val="0"/>
        <w:spacing w:line="280" w:lineRule="exact"/>
        <w:ind w:left="1440" w:right="199" w:firstLine="0"/>
      </w:pPr>
      <w:r w:rsidRPr="006829A4">
        <w:rPr>
          <w:spacing w:val="-1"/>
        </w:rPr>
        <w:t>Occupied</w:t>
      </w:r>
      <w:r w:rsidRPr="006829A4">
        <w:rPr>
          <w:spacing w:val="-7"/>
        </w:rPr>
        <w:t xml:space="preserve"> </w:t>
      </w:r>
      <w:r w:rsidRPr="006829A4">
        <w:t>beds</w:t>
      </w:r>
      <w:r w:rsidRPr="006829A4">
        <w:rPr>
          <w:spacing w:val="-8"/>
        </w:rPr>
        <w:t xml:space="preserve"> </w:t>
      </w:r>
      <w:r w:rsidRPr="006829A4">
        <w:t>are</w:t>
      </w:r>
      <w:r w:rsidRPr="006829A4">
        <w:rPr>
          <w:spacing w:val="-6"/>
        </w:rPr>
        <w:t xml:space="preserve"> </w:t>
      </w:r>
      <w:r w:rsidRPr="006829A4">
        <w:t>not</w:t>
      </w:r>
      <w:r w:rsidRPr="006829A4">
        <w:rPr>
          <w:spacing w:val="-6"/>
        </w:rPr>
        <w:t xml:space="preserve"> </w:t>
      </w:r>
      <w:r w:rsidRPr="006829A4">
        <w:t>cleaned</w:t>
      </w:r>
      <w:r w:rsidRPr="006829A4">
        <w:rPr>
          <w:spacing w:val="-7"/>
        </w:rPr>
        <w:t xml:space="preserve"> </w:t>
      </w:r>
      <w:r w:rsidRPr="006829A4">
        <w:t>by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6"/>
        </w:rPr>
        <w:t xml:space="preserve"> </w:t>
      </w:r>
      <w:r w:rsidRPr="006829A4">
        <w:t>E-WFMs,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only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environment</w:t>
      </w:r>
      <w:r w:rsidRPr="006829A4">
        <w:rPr>
          <w:spacing w:val="-7"/>
        </w:rPr>
        <w:t xml:space="preserve"> </w:t>
      </w:r>
      <w:r w:rsidRPr="006829A4">
        <w:t>not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attached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patient.</w:t>
      </w:r>
      <w:r w:rsidRPr="006829A4">
        <w:rPr>
          <w:spacing w:val="78"/>
          <w:w w:val="99"/>
        </w:rPr>
        <w:t xml:space="preserve"> </w:t>
      </w:r>
      <w:r w:rsidRPr="006829A4">
        <w:t>Defer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overhead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light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fixture,</w:t>
      </w:r>
      <w:r w:rsidRPr="006829A4">
        <w:rPr>
          <w:spacing w:val="-6"/>
        </w:rPr>
        <w:t xml:space="preserve"> </w:t>
      </w:r>
      <w:r w:rsidRPr="006829A4">
        <w:t>call</w:t>
      </w:r>
      <w:r w:rsidRPr="006829A4">
        <w:rPr>
          <w:spacing w:val="-6"/>
        </w:rPr>
        <w:t xml:space="preserve"> </w:t>
      </w:r>
      <w:r w:rsidRPr="006829A4">
        <w:t>button,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light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until</w:t>
      </w:r>
      <w:r w:rsidRPr="006829A4">
        <w:rPr>
          <w:spacing w:val="1"/>
        </w:rPr>
        <w:t xml:space="preserve"> </w:t>
      </w:r>
      <w:r w:rsidRPr="006829A4">
        <w:t>after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discharge.</w:t>
      </w:r>
      <w:r w:rsidRPr="006829A4">
        <w:rPr>
          <w:spacing w:val="44"/>
        </w:rPr>
        <w:t xml:space="preserve"> </w:t>
      </w:r>
      <w:r w:rsidRPr="006829A4">
        <w:t>Never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unplug</w:t>
      </w:r>
      <w:r w:rsidRPr="006829A4">
        <w:rPr>
          <w:spacing w:val="84"/>
          <w:w w:val="99"/>
        </w:rPr>
        <w:t xml:space="preserve"> </w:t>
      </w:r>
      <w:r w:rsidRPr="006829A4">
        <w:rPr>
          <w:spacing w:val="-1"/>
        </w:rPr>
        <w:t>any</w:t>
      </w:r>
      <w:r w:rsidRPr="006829A4">
        <w:rPr>
          <w:spacing w:val="27"/>
        </w:rPr>
        <w:t xml:space="preserve"> </w:t>
      </w:r>
      <w:r w:rsidRPr="006829A4">
        <w:rPr>
          <w:spacing w:val="-1"/>
        </w:rPr>
        <w:t>patient</w:t>
      </w:r>
      <w:r w:rsidRPr="006829A4">
        <w:rPr>
          <w:spacing w:val="25"/>
        </w:rPr>
        <w:t xml:space="preserve"> </w:t>
      </w:r>
      <w:r w:rsidRPr="006829A4">
        <w:t>electrical</w:t>
      </w:r>
      <w:r w:rsidRPr="006829A4">
        <w:rPr>
          <w:spacing w:val="27"/>
        </w:rPr>
        <w:t xml:space="preserve"> </w:t>
      </w:r>
      <w:r w:rsidRPr="006829A4">
        <w:t>cords.</w:t>
      </w:r>
    </w:p>
    <w:p w14:paraId="28CA0B43" w14:textId="77777777" w:rsidR="00AA324D" w:rsidRPr="006829A4" w:rsidRDefault="00AA324D" w:rsidP="008F6E3A">
      <w:pPr>
        <w:pStyle w:val="BodyText"/>
        <w:kinsoku w:val="0"/>
        <w:overflowPunct w:val="0"/>
        <w:spacing w:before="11"/>
        <w:ind w:left="0" w:firstLine="0"/>
      </w:pPr>
    </w:p>
    <w:p w14:paraId="6A1EC175" w14:textId="77777777" w:rsidR="00AA324D" w:rsidRPr="006829A4" w:rsidRDefault="00AA324D" w:rsidP="008F6E3A">
      <w:pPr>
        <w:pStyle w:val="BodyText"/>
        <w:numPr>
          <w:ilvl w:val="1"/>
          <w:numId w:val="20"/>
        </w:numPr>
        <w:kinsoku w:val="0"/>
        <w:overflowPunct w:val="0"/>
        <w:rPr>
          <w:b/>
        </w:rPr>
      </w:pPr>
      <w:r w:rsidRPr="006829A4">
        <w:rPr>
          <w:b/>
          <w:color w:val="2B579A"/>
          <w:shd w:val="clear" w:color="auto" w:fill="E6E6E6"/>
        </w:rPr>
        <w:t>Step</w:t>
      </w:r>
      <w:r w:rsidRPr="006829A4">
        <w:rPr>
          <w:b/>
          <w:color w:val="2B579A"/>
          <w:spacing w:val="-9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4:</w:t>
      </w:r>
      <w:r w:rsidRPr="006829A4">
        <w:rPr>
          <w:b/>
          <w:color w:val="2B579A"/>
          <w:spacing w:val="-8"/>
          <w:shd w:val="clear" w:color="auto" w:fill="E6E6E6"/>
        </w:rPr>
        <w:t xml:space="preserve"> </w:t>
      </w:r>
      <w:r w:rsidRPr="006829A4">
        <w:rPr>
          <w:b/>
          <w:color w:val="2B579A"/>
          <w:spacing w:val="-1"/>
          <w:shd w:val="clear" w:color="auto" w:fill="E6E6E6"/>
        </w:rPr>
        <w:t>Clean</w:t>
      </w:r>
      <w:r w:rsidRPr="006829A4">
        <w:rPr>
          <w:b/>
          <w:color w:val="2B579A"/>
          <w:spacing w:val="-9"/>
          <w:shd w:val="clear" w:color="auto" w:fill="E6E6E6"/>
        </w:rPr>
        <w:t xml:space="preserve"> </w:t>
      </w:r>
      <w:r w:rsidRPr="006829A4">
        <w:rPr>
          <w:b/>
          <w:color w:val="2B579A"/>
          <w:spacing w:val="-1"/>
          <w:shd w:val="clear" w:color="auto" w:fill="E6E6E6"/>
        </w:rPr>
        <w:t>Bathroom</w:t>
      </w:r>
      <w:r w:rsidRPr="006829A4">
        <w:rPr>
          <w:b/>
          <w:color w:val="2B579A"/>
          <w:spacing w:val="-8"/>
          <w:shd w:val="clear" w:color="auto" w:fill="E6E6E6"/>
        </w:rPr>
        <w:t xml:space="preserve"> </w:t>
      </w:r>
      <w:r w:rsidRPr="006829A4">
        <w:rPr>
          <w:b/>
          <w:color w:val="2B579A"/>
          <w:spacing w:val="-1"/>
          <w:shd w:val="clear" w:color="auto" w:fill="E6E6E6"/>
        </w:rPr>
        <w:t>Fixtures</w:t>
      </w:r>
    </w:p>
    <w:p w14:paraId="38F0A795" w14:textId="196D9D2F" w:rsidR="00AA324D" w:rsidRPr="006829A4" w:rsidRDefault="00AA324D" w:rsidP="008F6E3A">
      <w:pPr>
        <w:pStyle w:val="BodyText"/>
        <w:kinsoku w:val="0"/>
        <w:overflowPunct w:val="0"/>
        <w:spacing w:before="4"/>
        <w:ind w:left="1460" w:right="244" w:hanging="20"/>
      </w:pPr>
      <w:r w:rsidRPr="006829A4">
        <w:rPr>
          <w:spacing w:val="-1"/>
        </w:rPr>
        <w:t>Cleaning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bathroom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fixtures</w:t>
      </w:r>
      <w:r w:rsidRPr="006829A4">
        <w:rPr>
          <w:spacing w:val="25"/>
        </w:rPr>
        <w:t xml:space="preserve"> </w:t>
      </w:r>
      <w:r w:rsidRPr="006829A4">
        <w:t>is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defined</w:t>
      </w:r>
      <w:r w:rsidRPr="006829A4">
        <w:rPr>
          <w:spacing w:val="25"/>
        </w:rPr>
        <w:t xml:space="preserve"> </w:t>
      </w:r>
      <w:r w:rsidRPr="006829A4">
        <w:t>as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25"/>
        </w:rPr>
        <w:t xml:space="preserve"> </w:t>
      </w:r>
      <w:r w:rsidRPr="006829A4">
        <w:t>items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inside</w:t>
      </w:r>
      <w:r w:rsidRPr="006829A4">
        <w:rPr>
          <w:spacing w:val="26"/>
        </w:rPr>
        <w:t xml:space="preserve"> </w:t>
      </w:r>
      <w:r w:rsidRPr="006829A4">
        <w:t>a</w:t>
      </w:r>
      <w:r w:rsidRPr="006829A4">
        <w:rPr>
          <w:spacing w:val="26"/>
        </w:rPr>
        <w:t xml:space="preserve"> </w:t>
      </w:r>
      <w:r w:rsidRPr="006829A4">
        <w:rPr>
          <w:spacing w:val="-1"/>
        </w:rPr>
        <w:t>bathroom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using</w:t>
      </w:r>
      <w:r w:rsidRPr="006829A4">
        <w:rPr>
          <w:spacing w:val="24"/>
        </w:rPr>
        <w:t xml:space="preserve"> </w:t>
      </w:r>
      <w:r w:rsidRPr="006829A4">
        <w:t>hospital-approved</w:t>
      </w:r>
      <w:r w:rsidRPr="006829A4">
        <w:rPr>
          <w:spacing w:val="103"/>
          <w:w w:val="103"/>
        </w:rPr>
        <w:t xml:space="preserve"> </w:t>
      </w:r>
      <w:r w:rsidR="405C4D18" w:rsidRPr="006829A4">
        <w:t xml:space="preserve"> disinfectant</w:t>
      </w:r>
      <w:r w:rsidRPr="006829A4">
        <w:t>,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tools,</w:t>
      </w:r>
      <w:r w:rsidRPr="006829A4">
        <w:rPr>
          <w:spacing w:val="-10"/>
        </w:rPr>
        <w:t xml:space="preserve"> </w:t>
      </w:r>
      <w:r w:rsidRPr="006829A4">
        <w:t>and</w:t>
      </w:r>
      <w:r w:rsidRPr="006829A4">
        <w:rPr>
          <w:spacing w:val="-10"/>
        </w:rPr>
        <w:t xml:space="preserve"> </w:t>
      </w:r>
      <w:r w:rsidRPr="006829A4">
        <w:rPr>
          <w:spacing w:val="-1"/>
        </w:rPr>
        <w:t>techniques.</w:t>
      </w:r>
    </w:p>
    <w:p w14:paraId="0359BF32" w14:textId="77777777" w:rsidR="00AA324D" w:rsidRPr="006829A4" w:rsidRDefault="00AA324D" w:rsidP="008F6E3A">
      <w:pPr>
        <w:pStyle w:val="BodyText"/>
        <w:numPr>
          <w:ilvl w:val="2"/>
          <w:numId w:val="16"/>
        </w:numPr>
        <w:tabs>
          <w:tab w:val="left" w:pos="2261"/>
        </w:tabs>
        <w:kinsoku w:val="0"/>
        <w:overflowPunct w:val="0"/>
        <w:spacing w:before="6" w:line="238" w:lineRule="auto"/>
        <w:ind w:right="570"/>
      </w:pPr>
      <w:r w:rsidRPr="006829A4">
        <w:t>Don</w:t>
      </w:r>
      <w:r w:rsidRPr="006829A4">
        <w:rPr>
          <w:spacing w:val="20"/>
        </w:rPr>
        <w:t xml:space="preserve"> </w:t>
      </w:r>
      <w:r w:rsidRPr="006829A4">
        <w:t>appropriate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PPE</w:t>
      </w:r>
      <w:r w:rsidRPr="006829A4">
        <w:rPr>
          <w:spacing w:val="22"/>
        </w:rPr>
        <w:t xml:space="preserve"> </w:t>
      </w:r>
      <w:r w:rsidRPr="006829A4">
        <w:t>including</w:t>
      </w:r>
      <w:r w:rsidRPr="006829A4">
        <w:rPr>
          <w:spacing w:val="22"/>
        </w:rPr>
        <w:t xml:space="preserve"> </w:t>
      </w:r>
      <w:r w:rsidRPr="006829A4">
        <w:t>safety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goggles</w:t>
      </w:r>
      <w:r w:rsidRPr="006829A4">
        <w:rPr>
          <w:spacing w:val="22"/>
        </w:rPr>
        <w:t xml:space="preserve"> </w:t>
      </w:r>
      <w:r w:rsidRPr="006829A4">
        <w:t>or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glasses,</w:t>
      </w:r>
      <w:r w:rsidRPr="006829A4">
        <w:rPr>
          <w:spacing w:val="20"/>
        </w:rPr>
        <w:t xml:space="preserve"> </w:t>
      </w:r>
      <w:r w:rsidRPr="006829A4">
        <w:t>gloves,</w:t>
      </w:r>
      <w:r w:rsidRPr="006829A4">
        <w:rPr>
          <w:spacing w:val="21"/>
        </w:rPr>
        <w:t xml:space="preserve"> </w:t>
      </w:r>
      <w:r w:rsidRPr="006829A4">
        <w:t>and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other</w:t>
      </w:r>
      <w:r w:rsidRPr="006829A4">
        <w:rPr>
          <w:spacing w:val="23"/>
        </w:rPr>
        <w:t xml:space="preserve"> </w:t>
      </w:r>
      <w:r w:rsidRPr="006829A4">
        <w:t>items</w:t>
      </w:r>
      <w:r w:rsidRPr="006829A4">
        <w:rPr>
          <w:spacing w:val="35"/>
          <w:w w:val="103"/>
        </w:rPr>
        <w:t xml:space="preserve"> </w:t>
      </w:r>
      <w:r w:rsidRPr="006829A4">
        <w:t>deemed</w:t>
      </w:r>
      <w:r w:rsidRPr="006829A4">
        <w:rPr>
          <w:spacing w:val="-22"/>
        </w:rPr>
        <w:t xml:space="preserve"> </w:t>
      </w:r>
      <w:r w:rsidRPr="006829A4">
        <w:t>appropriate.</w:t>
      </w:r>
    </w:p>
    <w:p w14:paraId="2508A041" w14:textId="1D33DD48" w:rsidR="00AA324D" w:rsidRPr="006829A4" w:rsidRDefault="00AA324D" w:rsidP="008F6E3A">
      <w:pPr>
        <w:pStyle w:val="BodyText"/>
        <w:numPr>
          <w:ilvl w:val="2"/>
          <w:numId w:val="16"/>
        </w:numPr>
        <w:tabs>
          <w:tab w:val="left" w:pos="2261"/>
        </w:tabs>
        <w:kinsoku w:val="0"/>
        <w:overflowPunct w:val="0"/>
        <w:spacing w:line="243" w:lineRule="auto"/>
        <w:ind w:right="279"/>
      </w:pPr>
      <w:r w:rsidRPr="006829A4">
        <w:rPr>
          <w:spacing w:val="-1"/>
        </w:rPr>
        <w:t>High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Dusting</w:t>
      </w:r>
      <w:r w:rsidRPr="006829A4">
        <w:rPr>
          <w:spacing w:val="-6"/>
        </w:rPr>
        <w:t xml:space="preserve"> </w:t>
      </w:r>
      <w:r w:rsidRPr="006829A4">
        <w:t>is</w:t>
      </w:r>
      <w:r w:rsidRPr="006829A4">
        <w:rPr>
          <w:spacing w:val="-6"/>
        </w:rPr>
        <w:t xml:space="preserve"> </w:t>
      </w:r>
      <w:r w:rsidRPr="006829A4">
        <w:t>completed</w:t>
      </w:r>
      <w:r w:rsidRPr="006829A4">
        <w:rPr>
          <w:spacing w:val="-7"/>
        </w:rPr>
        <w:t xml:space="preserve"> </w:t>
      </w:r>
      <w:r w:rsidRPr="006829A4">
        <w:t>in</w:t>
      </w:r>
      <w:r w:rsidRPr="006829A4">
        <w:rPr>
          <w:spacing w:val="-7"/>
        </w:rPr>
        <w:t xml:space="preserve"> </w:t>
      </w:r>
      <w:r w:rsidRPr="006829A4">
        <w:t>Step</w:t>
      </w:r>
      <w:r w:rsidRPr="006829A4">
        <w:rPr>
          <w:spacing w:val="-6"/>
        </w:rPr>
        <w:t xml:space="preserve"> </w:t>
      </w:r>
      <w:r w:rsidRPr="006829A4">
        <w:t>1.</w:t>
      </w:r>
      <w:r w:rsidRPr="006829A4">
        <w:rPr>
          <w:spacing w:val="45"/>
        </w:rPr>
        <w:t xml:space="preserve"> </w:t>
      </w:r>
      <w:r w:rsidRPr="006829A4">
        <w:t>Use</w:t>
      </w:r>
      <w:r w:rsidRPr="006829A4">
        <w:rPr>
          <w:spacing w:val="-6"/>
        </w:rPr>
        <w:t xml:space="preserve"> </w:t>
      </w:r>
      <w:r w:rsidRPr="006829A4">
        <w:t>hospital-approved</w:t>
      </w:r>
      <w:r w:rsidRPr="006829A4">
        <w:rPr>
          <w:spacing w:val="-6"/>
        </w:rPr>
        <w:t xml:space="preserve"> </w:t>
      </w:r>
      <w:r w:rsidRPr="006829A4">
        <w:t xml:space="preserve"> </w:t>
      </w:r>
      <w:r w:rsidR="56E77851" w:rsidRPr="006829A4">
        <w:t>disinfectant</w:t>
      </w:r>
      <w:r w:rsidR="7E4CD8AB" w:rsidRPr="006829A4">
        <w:rPr>
          <w:spacing w:val="-6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5"/>
        </w:rPr>
        <w:t xml:space="preserve"> </w:t>
      </w:r>
      <w:r w:rsidRPr="006829A4">
        <w:t>clean</w:t>
      </w:r>
      <w:r w:rsidRPr="006829A4">
        <w:rPr>
          <w:spacing w:val="-8"/>
        </w:rPr>
        <w:t xml:space="preserve"> </w:t>
      </w:r>
      <w:r w:rsidRPr="006829A4">
        <w:t>all</w:t>
      </w:r>
      <w:r w:rsidRPr="006829A4">
        <w:rPr>
          <w:spacing w:val="-5"/>
        </w:rPr>
        <w:t xml:space="preserve"> </w:t>
      </w:r>
      <w:r w:rsidRPr="006829A4">
        <w:t>metal</w:t>
      </w:r>
      <w:r w:rsidRPr="006829A4">
        <w:rPr>
          <w:spacing w:val="32"/>
          <w:w w:val="99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20"/>
        </w:rPr>
        <w:t xml:space="preserve"> </w:t>
      </w:r>
      <w:r w:rsidRPr="006829A4">
        <w:t>porcelain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surfaces</w:t>
      </w:r>
      <w:r w:rsidRPr="006829A4">
        <w:rPr>
          <w:spacing w:val="20"/>
        </w:rPr>
        <w:t xml:space="preserve"> </w:t>
      </w:r>
      <w:r w:rsidRPr="006829A4">
        <w:t>of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sink.</w:t>
      </w:r>
    </w:p>
    <w:p w14:paraId="56F8B534" w14:textId="0CC647E0" w:rsidR="00AA324D" w:rsidRPr="006829A4" w:rsidRDefault="00AA324D" w:rsidP="008F6E3A">
      <w:pPr>
        <w:pStyle w:val="BodyText"/>
        <w:numPr>
          <w:ilvl w:val="2"/>
          <w:numId w:val="16"/>
        </w:numPr>
        <w:tabs>
          <w:tab w:val="left" w:pos="2261"/>
        </w:tabs>
        <w:kinsoku w:val="0"/>
        <w:overflowPunct w:val="0"/>
        <w:spacing w:before="3" w:line="272" w:lineRule="exact"/>
      </w:pPr>
      <w:r w:rsidRPr="006829A4">
        <w:rPr>
          <w:w w:val="105"/>
        </w:rPr>
        <w:t>Begin</w:t>
      </w:r>
      <w:r w:rsidRPr="006829A4">
        <w:rPr>
          <w:spacing w:val="-13"/>
          <w:w w:val="105"/>
        </w:rPr>
        <w:t xml:space="preserve"> </w:t>
      </w:r>
      <w:r w:rsidRPr="006829A4">
        <w:rPr>
          <w:w w:val="105"/>
        </w:rPr>
        <w:t>by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cleaning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1"/>
          <w:w w:val="105"/>
        </w:rPr>
        <w:t xml:space="preserve"> </w:t>
      </w:r>
      <w:r w:rsidR="2F3E3DA3" w:rsidRPr="006829A4">
        <w:t>sink and</w:t>
      </w:r>
      <w:r w:rsidR="7E4CD8AB" w:rsidRPr="006829A4">
        <w:rPr>
          <w:spacing w:val="-13"/>
          <w:w w:val="105"/>
        </w:rPr>
        <w:t xml:space="preserve"> </w:t>
      </w:r>
      <w:r w:rsidR="43E3753A" w:rsidRPr="006829A4">
        <w:t>proceed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to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1"/>
          <w:w w:val="105"/>
        </w:rPr>
        <w:t xml:space="preserve"> </w:t>
      </w:r>
      <w:r w:rsidRPr="006829A4">
        <w:rPr>
          <w:spacing w:val="-1"/>
          <w:w w:val="105"/>
        </w:rPr>
        <w:t>toilet.</w:t>
      </w:r>
    </w:p>
    <w:p w14:paraId="1E4C72B2" w14:textId="77777777" w:rsidR="00AA324D" w:rsidRPr="006829A4" w:rsidRDefault="00AA324D" w:rsidP="008F6E3A">
      <w:pPr>
        <w:pStyle w:val="BodyText"/>
        <w:numPr>
          <w:ilvl w:val="2"/>
          <w:numId w:val="16"/>
        </w:numPr>
        <w:tabs>
          <w:tab w:val="left" w:pos="2261"/>
        </w:tabs>
        <w:kinsoku w:val="0"/>
        <w:overflowPunct w:val="0"/>
        <w:spacing w:line="285" w:lineRule="exact"/>
      </w:pPr>
      <w:r w:rsidRPr="006829A4">
        <w:rPr>
          <w:spacing w:val="-1"/>
        </w:rPr>
        <w:t>Clean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under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5"/>
        </w:rPr>
        <w:t xml:space="preserve"> </w:t>
      </w:r>
      <w:r w:rsidRPr="006829A4">
        <w:t>outer</w:t>
      </w:r>
      <w:r w:rsidRPr="006829A4">
        <w:rPr>
          <w:spacing w:val="-5"/>
        </w:rPr>
        <w:t xml:space="preserve"> </w:t>
      </w:r>
      <w:r w:rsidRPr="006829A4">
        <w:t>rim</w:t>
      </w:r>
      <w:r w:rsidRPr="006829A4">
        <w:rPr>
          <w:spacing w:val="-6"/>
        </w:rPr>
        <w:t xml:space="preserve"> </w:t>
      </w:r>
      <w:r w:rsidRPr="006829A4">
        <w:t>of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sink,</w:t>
      </w:r>
      <w:r w:rsidRPr="006829A4">
        <w:rPr>
          <w:spacing w:val="-6"/>
        </w:rPr>
        <w:t xml:space="preserve"> </w:t>
      </w:r>
      <w:r w:rsidRPr="006829A4">
        <w:t>removing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any</w:t>
      </w:r>
      <w:r w:rsidRPr="006829A4">
        <w:rPr>
          <w:spacing w:val="-6"/>
        </w:rPr>
        <w:t xml:space="preserve"> </w:t>
      </w:r>
      <w:r w:rsidRPr="006829A4">
        <w:t>soap</w:t>
      </w:r>
      <w:r w:rsidRPr="006829A4">
        <w:rPr>
          <w:spacing w:val="-7"/>
        </w:rPr>
        <w:t xml:space="preserve"> </w:t>
      </w:r>
      <w:r w:rsidRPr="006829A4">
        <w:t>build-up.</w:t>
      </w:r>
    </w:p>
    <w:p w14:paraId="75D8D23B" w14:textId="2DC02428" w:rsidR="00AA324D" w:rsidRPr="006829A4" w:rsidRDefault="00AA324D" w:rsidP="008F6E3A">
      <w:pPr>
        <w:pStyle w:val="BodyText"/>
        <w:numPr>
          <w:ilvl w:val="2"/>
          <w:numId w:val="16"/>
        </w:numPr>
        <w:tabs>
          <w:tab w:val="left" w:pos="2261"/>
        </w:tabs>
        <w:kinsoku w:val="0"/>
        <w:overflowPunct w:val="0"/>
        <w:spacing w:before="4" w:line="272" w:lineRule="exact"/>
      </w:pPr>
      <w:r w:rsidRPr="006829A4">
        <w:rPr>
          <w:w w:val="105"/>
        </w:rPr>
        <w:t>Dry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and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polish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all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surfaces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with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a</w:t>
      </w:r>
      <w:r w:rsidRPr="006829A4">
        <w:rPr>
          <w:spacing w:val="-10"/>
          <w:w w:val="105"/>
        </w:rPr>
        <w:t xml:space="preserve"> </w:t>
      </w:r>
      <w:r w:rsidRPr="006829A4">
        <w:t>dry clean</w:t>
      </w:r>
      <w:r w:rsidRPr="006829A4">
        <w:rPr>
          <w:spacing w:val="-11"/>
          <w:w w:val="105"/>
        </w:rPr>
        <w:t xml:space="preserve"> </w:t>
      </w:r>
      <w:r w:rsidRPr="006829A4">
        <w:rPr>
          <w:spacing w:val="-1"/>
          <w:w w:val="105"/>
        </w:rPr>
        <w:t>cloth.</w:t>
      </w:r>
    </w:p>
    <w:p w14:paraId="1A060AC9" w14:textId="77777777" w:rsidR="00AA324D" w:rsidRPr="006829A4" w:rsidRDefault="00AA324D" w:rsidP="008F6E3A">
      <w:pPr>
        <w:pStyle w:val="BodyText"/>
        <w:numPr>
          <w:ilvl w:val="2"/>
          <w:numId w:val="16"/>
        </w:numPr>
        <w:tabs>
          <w:tab w:val="left" w:pos="2261"/>
        </w:tabs>
        <w:kinsoku w:val="0"/>
        <w:overflowPunct w:val="0"/>
        <w:spacing w:line="285" w:lineRule="exact"/>
      </w:pPr>
      <w:r w:rsidRPr="006829A4">
        <w:rPr>
          <w:spacing w:val="-1"/>
        </w:rPr>
        <w:t>Dust</w:t>
      </w:r>
      <w:r w:rsidRPr="006829A4">
        <w:rPr>
          <w:spacing w:val="-8"/>
        </w:rPr>
        <w:t xml:space="preserve"> </w:t>
      </w:r>
      <w:r w:rsidRPr="006829A4">
        <w:t>any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exposed</w:t>
      </w:r>
      <w:r w:rsidRPr="006829A4">
        <w:rPr>
          <w:spacing w:val="-6"/>
        </w:rPr>
        <w:t xml:space="preserve"> </w:t>
      </w:r>
      <w:r w:rsidRPr="006829A4">
        <w:t>pipes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under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sink.</w:t>
      </w:r>
    </w:p>
    <w:p w14:paraId="74D8837A" w14:textId="3F37ECD2" w:rsidR="00AA324D" w:rsidRPr="006829A4" w:rsidRDefault="00AA324D" w:rsidP="008F6E3A">
      <w:pPr>
        <w:pStyle w:val="BodyText"/>
        <w:numPr>
          <w:ilvl w:val="2"/>
          <w:numId w:val="16"/>
        </w:numPr>
        <w:tabs>
          <w:tab w:val="left" w:pos="2261"/>
        </w:tabs>
        <w:kinsoku w:val="0"/>
        <w:overflowPunct w:val="0"/>
        <w:spacing w:before="4" w:line="272" w:lineRule="exact"/>
      </w:pPr>
      <w:r w:rsidRPr="006829A4">
        <w:rPr>
          <w:w w:val="105"/>
        </w:rPr>
        <w:t>Wash</w:t>
      </w:r>
      <w:r w:rsidRPr="006829A4">
        <w:rPr>
          <w:spacing w:val="-17"/>
          <w:w w:val="105"/>
        </w:rPr>
        <w:t xml:space="preserve"> </w:t>
      </w:r>
      <w:r w:rsidRPr="006829A4">
        <w:rPr>
          <w:w w:val="105"/>
        </w:rPr>
        <w:t>wall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area</w:t>
      </w:r>
      <w:r w:rsidRPr="006829A4">
        <w:rPr>
          <w:spacing w:val="-15"/>
          <w:w w:val="105"/>
        </w:rPr>
        <w:t xml:space="preserve"> </w:t>
      </w:r>
      <w:r w:rsidRPr="006829A4">
        <w:rPr>
          <w:spacing w:val="-1"/>
          <w:w w:val="105"/>
        </w:rPr>
        <w:t>around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5"/>
          <w:w w:val="105"/>
        </w:rPr>
        <w:t xml:space="preserve"> </w:t>
      </w:r>
      <w:r w:rsidRPr="006829A4">
        <w:rPr>
          <w:spacing w:val="-1"/>
          <w:w w:val="105"/>
        </w:rPr>
        <w:t>sink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with</w:t>
      </w:r>
      <w:r w:rsidRPr="006829A4">
        <w:rPr>
          <w:spacing w:val="-16"/>
          <w:w w:val="105"/>
        </w:rPr>
        <w:t xml:space="preserve"> </w:t>
      </w:r>
      <w:r w:rsidRPr="006829A4">
        <w:rPr>
          <w:w w:val="105"/>
        </w:rPr>
        <w:t>hospital-approved</w:t>
      </w:r>
      <w:r w:rsidRPr="006829A4">
        <w:rPr>
          <w:spacing w:val="-14"/>
          <w:w w:val="105"/>
        </w:rPr>
        <w:t xml:space="preserve"> </w:t>
      </w:r>
      <w:r w:rsidR="169DDC6D" w:rsidRPr="006829A4">
        <w:t>disinfectant</w:t>
      </w:r>
      <w:r w:rsidRPr="006829A4">
        <w:rPr>
          <w:w w:val="105"/>
        </w:rPr>
        <w:t>.</w:t>
      </w:r>
    </w:p>
    <w:p w14:paraId="3138E3F2" w14:textId="77777777" w:rsidR="00AA324D" w:rsidRPr="006829A4" w:rsidRDefault="00AA324D" w:rsidP="008F6E3A">
      <w:pPr>
        <w:pStyle w:val="BodyText"/>
        <w:numPr>
          <w:ilvl w:val="2"/>
          <w:numId w:val="16"/>
        </w:numPr>
        <w:tabs>
          <w:tab w:val="left" w:pos="2261"/>
        </w:tabs>
        <w:kinsoku w:val="0"/>
        <w:overflowPunct w:val="0"/>
        <w:spacing w:line="282" w:lineRule="exact"/>
      </w:pPr>
      <w:r w:rsidRPr="006829A4">
        <w:rPr>
          <w:spacing w:val="-1"/>
        </w:rPr>
        <w:t>Flush</w:t>
      </w:r>
      <w:r w:rsidRPr="006829A4">
        <w:rPr>
          <w:spacing w:val="-10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toilet</w:t>
      </w:r>
      <w:r w:rsidRPr="006829A4">
        <w:rPr>
          <w:spacing w:val="-9"/>
        </w:rPr>
        <w:t xml:space="preserve"> </w:t>
      </w:r>
      <w:r w:rsidRPr="006829A4">
        <w:t>before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cleaning.</w:t>
      </w:r>
    </w:p>
    <w:p w14:paraId="6E8D81DE" w14:textId="77777777" w:rsidR="00AA324D" w:rsidRPr="006829A4" w:rsidRDefault="00AA324D" w:rsidP="008F6E3A">
      <w:pPr>
        <w:pStyle w:val="BodyText"/>
        <w:numPr>
          <w:ilvl w:val="2"/>
          <w:numId w:val="16"/>
        </w:numPr>
        <w:tabs>
          <w:tab w:val="left" w:pos="2261"/>
        </w:tabs>
        <w:kinsoku w:val="0"/>
        <w:overflowPunct w:val="0"/>
        <w:spacing w:line="283" w:lineRule="exact"/>
      </w:pPr>
      <w:r w:rsidRPr="006829A4">
        <w:t>Coat</w:t>
      </w:r>
      <w:r w:rsidRPr="006829A4">
        <w:rPr>
          <w:spacing w:val="-9"/>
        </w:rPr>
        <w:t xml:space="preserve"> </w:t>
      </w:r>
      <w:r w:rsidRPr="006829A4">
        <w:t>inside</w:t>
      </w:r>
      <w:r w:rsidRPr="006829A4">
        <w:rPr>
          <w:spacing w:val="-8"/>
        </w:rPr>
        <w:t xml:space="preserve"> </w:t>
      </w:r>
      <w:r w:rsidRPr="006829A4">
        <w:t>of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8"/>
        </w:rPr>
        <w:t xml:space="preserve"> </w:t>
      </w:r>
      <w:r w:rsidRPr="006829A4">
        <w:t>bowl</w:t>
      </w:r>
      <w:r w:rsidRPr="006829A4">
        <w:rPr>
          <w:spacing w:val="-7"/>
        </w:rPr>
        <w:t xml:space="preserve"> </w:t>
      </w:r>
      <w:r w:rsidRPr="006829A4">
        <w:t>with</w:t>
      </w:r>
      <w:r w:rsidRPr="006829A4">
        <w:rPr>
          <w:spacing w:val="-9"/>
        </w:rPr>
        <w:t xml:space="preserve"> </w:t>
      </w:r>
      <w:r w:rsidRPr="006829A4">
        <w:t>hospital-approved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product.</w:t>
      </w:r>
    </w:p>
    <w:p w14:paraId="45BC2260" w14:textId="5F850968" w:rsidR="00AA324D" w:rsidRPr="006829A4" w:rsidRDefault="00AA324D" w:rsidP="008F6E3A">
      <w:pPr>
        <w:pStyle w:val="BodyText"/>
        <w:numPr>
          <w:ilvl w:val="2"/>
          <w:numId w:val="16"/>
        </w:numPr>
        <w:tabs>
          <w:tab w:val="left" w:pos="2261"/>
        </w:tabs>
        <w:kinsoku w:val="0"/>
        <w:overflowPunct w:val="0"/>
        <w:spacing w:before="7" w:line="238" w:lineRule="auto"/>
        <w:ind w:right="764"/>
      </w:pPr>
      <w:r w:rsidRPr="006829A4">
        <w:rPr>
          <w:spacing w:val="-1"/>
        </w:rPr>
        <w:t>Clean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outside</w:t>
      </w:r>
      <w:r w:rsidRPr="006829A4">
        <w:rPr>
          <w:spacing w:val="24"/>
        </w:rPr>
        <w:t xml:space="preserve"> </w:t>
      </w:r>
      <w:r w:rsidRPr="006829A4">
        <w:t>of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3"/>
        </w:rPr>
        <w:t xml:space="preserve"> </w:t>
      </w:r>
      <w:r w:rsidRPr="006829A4">
        <w:t>commode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with</w:t>
      </w:r>
      <w:r w:rsidRPr="006829A4">
        <w:rPr>
          <w:spacing w:val="24"/>
        </w:rPr>
        <w:t xml:space="preserve"> </w:t>
      </w:r>
      <w:r w:rsidRPr="006829A4">
        <w:t>hospital-approved</w:t>
      </w:r>
      <w:r w:rsidRPr="006829A4">
        <w:rPr>
          <w:spacing w:val="24"/>
        </w:rPr>
        <w:t xml:space="preserve"> </w:t>
      </w:r>
      <w:r w:rsidR="2FE357DE" w:rsidRPr="006829A4">
        <w:t xml:space="preserve"> disinfectant</w:t>
      </w:r>
      <w:r w:rsidRPr="006829A4">
        <w:t>,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including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seat,</w:t>
      </w:r>
      <w:r w:rsidRPr="006829A4">
        <w:rPr>
          <w:spacing w:val="62"/>
          <w:w w:val="103"/>
        </w:rPr>
        <w:t xml:space="preserve"> </w:t>
      </w:r>
      <w:r w:rsidRPr="006829A4">
        <w:rPr>
          <w:spacing w:val="-1"/>
        </w:rPr>
        <w:t>hinges,</w:t>
      </w:r>
      <w:r w:rsidRPr="006829A4">
        <w:rPr>
          <w:spacing w:val="-9"/>
        </w:rPr>
        <w:t xml:space="preserve"> </w:t>
      </w:r>
      <w:r w:rsidRPr="006829A4">
        <w:t>pipes,</w:t>
      </w:r>
      <w:r w:rsidRPr="006829A4">
        <w:rPr>
          <w:spacing w:val="-8"/>
        </w:rPr>
        <w:t xml:space="preserve"> </w:t>
      </w:r>
      <w:r w:rsidRPr="006829A4">
        <w:t>and</w:t>
      </w:r>
      <w:r w:rsidRPr="006829A4">
        <w:rPr>
          <w:spacing w:val="-9"/>
        </w:rPr>
        <w:t xml:space="preserve"> </w:t>
      </w:r>
      <w:r w:rsidRPr="006829A4">
        <w:t>base.</w:t>
      </w:r>
    </w:p>
    <w:p w14:paraId="5D7F991C" w14:textId="77777777" w:rsidR="00AA324D" w:rsidRPr="006829A4" w:rsidRDefault="00AA324D" w:rsidP="008F6E3A">
      <w:pPr>
        <w:pStyle w:val="BodyText"/>
        <w:numPr>
          <w:ilvl w:val="2"/>
          <w:numId w:val="16"/>
        </w:numPr>
        <w:tabs>
          <w:tab w:val="left" w:pos="2261"/>
        </w:tabs>
        <w:kinsoku w:val="0"/>
        <w:overflowPunct w:val="0"/>
        <w:spacing w:before="5" w:line="272" w:lineRule="exact"/>
      </w:pPr>
      <w:r w:rsidRPr="006829A4">
        <w:rPr>
          <w:w w:val="105"/>
        </w:rPr>
        <w:t>Scrub</w:t>
      </w:r>
      <w:r w:rsidRPr="006829A4">
        <w:rPr>
          <w:spacing w:val="-13"/>
          <w:w w:val="105"/>
        </w:rPr>
        <w:t xml:space="preserve"> </w:t>
      </w:r>
      <w:r w:rsidRPr="006829A4">
        <w:rPr>
          <w:spacing w:val="-1"/>
          <w:w w:val="105"/>
        </w:rPr>
        <w:t>inside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of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toilet</w:t>
      </w:r>
      <w:r w:rsidRPr="006829A4">
        <w:rPr>
          <w:spacing w:val="-13"/>
          <w:w w:val="105"/>
        </w:rPr>
        <w:t xml:space="preserve"> </w:t>
      </w:r>
      <w:r w:rsidRPr="006829A4">
        <w:rPr>
          <w:spacing w:val="-1"/>
          <w:w w:val="105"/>
        </w:rPr>
        <w:t>with</w:t>
      </w:r>
      <w:r w:rsidRPr="006829A4">
        <w:rPr>
          <w:spacing w:val="-13"/>
          <w:w w:val="105"/>
        </w:rPr>
        <w:t xml:space="preserve"> </w:t>
      </w:r>
      <w:r w:rsidRPr="006829A4">
        <w:rPr>
          <w:w w:val="105"/>
        </w:rPr>
        <w:t>a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long-handled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brush,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including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under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3"/>
          <w:w w:val="105"/>
        </w:rPr>
        <w:t xml:space="preserve"> </w:t>
      </w:r>
      <w:r w:rsidRPr="006829A4">
        <w:rPr>
          <w:spacing w:val="1"/>
          <w:w w:val="105"/>
        </w:rPr>
        <w:t>rim.</w:t>
      </w:r>
    </w:p>
    <w:p w14:paraId="0321B805" w14:textId="77777777" w:rsidR="00AA324D" w:rsidRPr="006829A4" w:rsidRDefault="00AA324D" w:rsidP="008F6E3A">
      <w:pPr>
        <w:pStyle w:val="BodyText"/>
        <w:numPr>
          <w:ilvl w:val="2"/>
          <w:numId w:val="16"/>
        </w:numPr>
        <w:tabs>
          <w:tab w:val="left" w:pos="2261"/>
        </w:tabs>
        <w:kinsoku w:val="0"/>
        <w:overflowPunct w:val="0"/>
        <w:spacing w:line="285" w:lineRule="exact"/>
      </w:pPr>
      <w:r w:rsidRPr="006829A4">
        <w:rPr>
          <w:spacing w:val="-1"/>
        </w:rPr>
        <w:t>Flush</w:t>
      </w:r>
      <w:r w:rsidRPr="006829A4">
        <w:rPr>
          <w:spacing w:val="-9"/>
        </w:rPr>
        <w:t xml:space="preserve"> </w:t>
      </w:r>
      <w:r w:rsidRPr="006829A4">
        <w:t>commode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7"/>
        </w:rPr>
        <w:t xml:space="preserve"> </w:t>
      </w:r>
      <w:r w:rsidRPr="006829A4">
        <w:t>rinse</w:t>
      </w:r>
      <w:r w:rsidRPr="006829A4">
        <w:rPr>
          <w:spacing w:val="-7"/>
        </w:rPr>
        <w:t xml:space="preserve"> </w:t>
      </w:r>
      <w:r w:rsidRPr="006829A4">
        <w:t>bowl.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Restock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toiletries,</w:t>
      </w:r>
      <w:r w:rsidRPr="006829A4">
        <w:rPr>
          <w:spacing w:val="-8"/>
        </w:rPr>
        <w:t xml:space="preserve"> </w:t>
      </w:r>
      <w:r w:rsidRPr="006829A4">
        <w:t>paper,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hand</w:t>
      </w:r>
      <w:r w:rsidRPr="006829A4">
        <w:rPr>
          <w:spacing w:val="-8"/>
        </w:rPr>
        <w:t xml:space="preserve"> </w:t>
      </w:r>
      <w:r w:rsidRPr="006829A4">
        <w:t>hygiene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products.</w:t>
      </w:r>
    </w:p>
    <w:p w14:paraId="3F9D3A0F" w14:textId="77777777" w:rsidR="00AA324D" w:rsidRPr="006829A4" w:rsidRDefault="00AA324D" w:rsidP="008F6E3A">
      <w:pPr>
        <w:pStyle w:val="BodyText"/>
        <w:kinsoku w:val="0"/>
        <w:overflowPunct w:val="0"/>
        <w:spacing w:before="3"/>
        <w:ind w:left="0" w:firstLine="0"/>
      </w:pPr>
    </w:p>
    <w:p w14:paraId="0DC92BAB" w14:textId="77777777" w:rsidR="00AA324D" w:rsidRPr="006829A4" w:rsidRDefault="00AA324D" w:rsidP="008F6E3A">
      <w:pPr>
        <w:pStyle w:val="BodyText"/>
        <w:numPr>
          <w:ilvl w:val="1"/>
          <w:numId w:val="20"/>
        </w:numPr>
        <w:kinsoku w:val="0"/>
        <w:overflowPunct w:val="0"/>
        <w:spacing w:before="63" w:line="272" w:lineRule="exact"/>
        <w:rPr>
          <w:b/>
        </w:rPr>
      </w:pPr>
      <w:r w:rsidRPr="006829A4">
        <w:rPr>
          <w:b/>
          <w:color w:val="2B579A"/>
          <w:w w:val="105"/>
          <w:shd w:val="clear" w:color="auto" w:fill="E6E6E6"/>
        </w:rPr>
        <w:t>Step</w:t>
      </w:r>
      <w:r w:rsidRPr="006829A4">
        <w:rPr>
          <w:b/>
          <w:color w:val="2B579A"/>
          <w:spacing w:val="-14"/>
          <w:w w:val="105"/>
          <w:shd w:val="clear" w:color="auto" w:fill="E6E6E6"/>
        </w:rPr>
        <w:t xml:space="preserve"> </w:t>
      </w:r>
      <w:r w:rsidRPr="006829A4">
        <w:rPr>
          <w:b/>
          <w:color w:val="2B579A"/>
          <w:w w:val="105"/>
          <w:shd w:val="clear" w:color="auto" w:fill="E6E6E6"/>
        </w:rPr>
        <w:t>5:</w:t>
      </w:r>
      <w:r w:rsidRPr="006829A4">
        <w:rPr>
          <w:b/>
          <w:color w:val="2B579A"/>
          <w:spacing w:val="-14"/>
          <w:w w:val="105"/>
          <w:shd w:val="clear" w:color="auto" w:fill="E6E6E6"/>
        </w:rPr>
        <w:t xml:space="preserve"> </w:t>
      </w:r>
      <w:r w:rsidRPr="006829A4">
        <w:rPr>
          <w:b/>
          <w:color w:val="2B579A"/>
          <w:spacing w:val="-1"/>
          <w:w w:val="105"/>
          <w:shd w:val="clear" w:color="auto" w:fill="E6E6E6"/>
        </w:rPr>
        <w:t>Dust</w:t>
      </w:r>
      <w:r w:rsidRPr="006829A4">
        <w:rPr>
          <w:b/>
          <w:color w:val="2B579A"/>
          <w:spacing w:val="-15"/>
          <w:w w:val="105"/>
          <w:shd w:val="clear" w:color="auto" w:fill="E6E6E6"/>
        </w:rPr>
        <w:t xml:space="preserve"> </w:t>
      </w:r>
      <w:r w:rsidRPr="006829A4">
        <w:rPr>
          <w:b/>
          <w:color w:val="2B579A"/>
          <w:spacing w:val="-1"/>
          <w:w w:val="105"/>
          <w:shd w:val="clear" w:color="auto" w:fill="E6E6E6"/>
        </w:rPr>
        <w:t>Mopping</w:t>
      </w:r>
    </w:p>
    <w:p w14:paraId="799CFDE8" w14:textId="1D05F2AD" w:rsidR="00AA324D" w:rsidRPr="006829A4" w:rsidRDefault="00AA324D" w:rsidP="008F6E3A">
      <w:pPr>
        <w:pStyle w:val="BodyText"/>
        <w:kinsoku w:val="0"/>
        <w:overflowPunct w:val="0"/>
        <w:spacing w:line="243" w:lineRule="auto"/>
        <w:ind w:left="1460" w:right="244" w:hanging="20"/>
      </w:pPr>
      <w:r w:rsidRPr="006829A4">
        <w:rPr>
          <w:spacing w:val="-1"/>
        </w:rPr>
        <w:t>Dust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mopping</w:t>
      </w:r>
      <w:r w:rsidRPr="006829A4">
        <w:rPr>
          <w:spacing w:val="-7"/>
        </w:rPr>
        <w:t xml:space="preserve"> </w:t>
      </w:r>
      <w:r w:rsidRPr="006829A4">
        <w:t>is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defined</w:t>
      </w:r>
      <w:r w:rsidRPr="006829A4">
        <w:rPr>
          <w:spacing w:val="-6"/>
        </w:rPr>
        <w:t xml:space="preserve"> </w:t>
      </w:r>
      <w:r w:rsidRPr="006829A4">
        <w:t>as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using</w:t>
      </w:r>
      <w:r w:rsidRPr="006829A4">
        <w:rPr>
          <w:spacing w:val="-8"/>
        </w:rPr>
        <w:t xml:space="preserve"> </w:t>
      </w:r>
      <w:r w:rsidRPr="006829A4">
        <w:t>dry</w:t>
      </w:r>
      <w:r w:rsidRPr="006829A4">
        <w:rPr>
          <w:spacing w:val="-7"/>
        </w:rPr>
        <w:t xml:space="preserve"> </w:t>
      </w:r>
      <w:r w:rsidR="38353612" w:rsidRPr="006829A4">
        <w:rPr>
          <w:spacing w:val="-7"/>
        </w:rPr>
        <w:t>hospital-</w:t>
      </w:r>
      <w:r w:rsidRPr="006829A4">
        <w:t>approved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tools,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cloths,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technique</w:t>
      </w:r>
      <w:r w:rsidRPr="006829A4">
        <w:t>s</w:t>
      </w:r>
      <w:r w:rsidRPr="006829A4">
        <w:rPr>
          <w:spacing w:val="-1"/>
        </w:rPr>
        <w:t>,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lastRenderedPageBreak/>
        <w:t>minimizing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92"/>
          <w:w w:val="99"/>
        </w:rPr>
        <w:t xml:space="preserve"> </w:t>
      </w:r>
      <w:r w:rsidRPr="006829A4">
        <w:rPr>
          <w:spacing w:val="-1"/>
        </w:rPr>
        <w:t>suspension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dispersion</w:t>
      </w:r>
      <w:r w:rsidRPr="006829A4">
        <w:rPr>
          <w:spacing w:val="18"/>
        </w:rPr>
        <w:t xml:space="preserve"> </w:t>
      </w:r>
      <w:r w:rsidRPr="006829A4">
        <w:t>of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0"/>
        </w:rPr>
        <w:t xml:space="preserve"> </w:t>
      </w:r>
      <w:r w:rsidRPr="006829A4">
        <w:t>material</w:t>
      </w:r>
      <w:r w:rsidR="41798981" w:rsidRPr="006829A4">
        <w:t xml:space="preserve">. </w:t>
      </w:r>
      <w:r w:rsidRPr="006829A4">
        <w:t>Begin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8"/>
        </w:rPr>
        <w:t xml:space="preserve"> </w:t>
      </w:r>
      <w:r w:rsidRPr="006829A4">
        <w:rPr>
          <w:spacing w:val="-1"/>
        </w:rPr>
        <w:t>procedure</w:t>
      </w:r>
      <w:r w:rsidRPr="006829A4">
        <w:rPr>
          <w:spacing w:val="19"/>
        </w:rPr>
        <w:t xml:space="preserve"> </w:t>
      </w:r>
      <w:r w:rsidRPr="006829A4">
        <w:t>at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0"/>
        </w:rPr>
        <w:t xml:space="preserve"> </w:t>
      </w:r>
      <w:r w:rsidRPr="006829A4">
        <w:t>furthest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point</w:t>
      </w:r>
      <w:r w:rsidRPr="006829A4">
        <w:rPr>
          <w:spacing w:val="18"/>
        </w:rPr>
        <w:t xml:space="preserve"> </w:t>
      </w:r>
      <w:r w:rsidRPr="006829A4">
        <w:t>from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entrance</w:t>
      </w:r>
      <w:r w:rsidRPr="006829A4">
        <w:rPr>
          <w:spacing w:val="83"/>
          <w:w w:val="103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8"/>
        </w:rPr>
        <w:t xml:space="preserve"> </w:t>
      </w:r>
      <w:r w:rsidRPr="006829A4">
        <w:t>safely</w:t>
      </w:r>
      <w:r w:rsidRPr="006829A4">
        <w:rPr>
          <w:spacing w:val="-6"/>
        </w:rPr>
        <w:t xml:space="preserve"> </w:t>
      </w:r>
      <w:r w:rsidRPr="006829A4">
        <w:t>work</w:t>
      </w:r>
      <w:r w:rsidRPr="006829A4">
        <w:rPr>
          <w:spacing w:val="-7"/>
        </w:rPr>
        <w:t xml:space="preserve"> </w:t>
      </w:r>
      <w:r w:rsidRPr="006829A4">
        <w:t>backwards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using</w:t>
      </w:r>
      <w:r w:rsidRPr="006829A4">
        <w:rPr>
          <w:spacing w:val="-7"/>
        </w:rPr>
        <w:t xml:space="preserve"> </w:t>
      </w:r>
      <w:r w:rsidRPr="006829A4">
        <w:t>the</w:t>
      </w:r>
      <w:r w:rsidRPr="006829A4">
        <w:rPr>
          <w:spacing w:val="-6"/>
        </w:rPr>
        <w:t xml:space="preserve"> </w:t>
      </w:r>
      <w:r w:rsidRPr="006829A4">
        <w:t>“S-stroke”,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under</w:t>
      </w:r>
      <w:r w:rsidRPr="006829A4">
        <w:rPr>
          <w:spacing w:val="-6"/>
        </w:rPr>
        <w:t xml:space="preserve"> </w:t>
      </w:r>
      <w:r w:rsidRPr="006829A4">
        <w:t>the</w:t>
      </w:r>
      <w:r w:rsidRPr="006829A4">
        <w:rPr>
          <w:spacing w:val="-7"/>
        </w:rPr>
        <w:t xml:space="preserve"> </w:t>
      </w:r>
      <w:r w:rsidRPr="006829A4">
        <w:t>bed,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behind</w:t>
      </w:r>
      <w:r w:rsidRPr="006829A4">
        <w:rPr>
          <w:spacing w:val="-7"/>
        </w:rPr>
        <w:t xml:space="preserve"> </w:t>
      </w:r>
      <w:r w:rsidRPr="006829A4">
        <w:t>bedside</w:t>
      </w:r>
      <w:r w:rsidRPr="006829A4">
        <w:rPr>
          <w:spacing w:val="-7"/>
        </w:rPr>
        <w:t xml:space="preserve"> </w:t>
      </w:r>
      <w:r w:rsidRPr="006829A4">
        <w:t>tables,</w:t>
      </w:r>
      <w:r w:rsidRPr="006829A4">
        <w:rPr>
          <w:spacing w:val="-7"/>
        </w:rPr>
        <w:t xml:space="preserve"> </w:t>
      </w:r>
      <w:r w:rsidRPr="006829A4">
        <w:t>move</w:t>
      </w:r>
      <w:r w:rsidRPr="006829A4">
        <w:rPr>
          <w:spacing w:val="-7"/>
        </w:rPr>
        <w:t xml:space="preserve"> </w:t>
      </w:r>
      <w:r w:rsidRPr="006829A4">
        <w:t>the</w:t>
      </w:r>
      <w:r w:rsidRPr="006829A4">
        <w:rPr>
          <w:spacing w:val="38"/>
          <w:w w:val="99"/>
        </w:rPr>
        <w:t xml:space="preserve"> </w:t>
      </w:r>
      <w:r w:rsidRPr="006829A4">
        <w:t>furniture,</w:t>
      </w:r>
      <w:r w:rsidRPr="006829A4">
        <w:rPr>
          <w:spacing w:val="20"/>
        </w:rPr>
        <w:t xml:space="preserve"> </w:t>
      </w:r>
      <w:r w:rsidRPr="006829A4">
        <w:t>if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necessary</w:t>
      </w:r>
      <w:r w:rsidRPr="006829A4">
        <w:rPr>
          <w:spacing w:val="20"/>
        </w:rPr>
        <w:t xml:space="preserve"> </w:t>
      </w:r>
      <w:r w:rsidRPr="006829A4">
        <w:t>or</w:t>
      </w:r>
      <w:r w:rsidRPr="006829A4">
        <w:rPr>
          <w:spacing w:val="22"/>
        </w:rPr>
        <w:t xml:space="preserve"> </w:t>
      </w:r>
      <w:r w:rsidRPr="006829A4">
        <w:t>possible,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behind</w:t>
      </w:r>
      <w:r w:rsidRPr="006829A4">
        <w:rPr>
          <w:spacing w:val="21"/>
        </w:rPr>
        <w:t xml:space="preserve"> </w:t>
      </w:r>
      <w:r w:rsidRPr="006829A4">
        <w:t>door(s),</w:t>
      </w:r>
      <w:r w:rsidRPr="006829A4">
        <w:rPr>
          <w:spacing w:val="20"/>
        </w:rPr>
        <w:t xml:space="preserve"> </w:t>
      </w:r>
      <w:r w:rsidRPr="006829A4">
        <w:t>and</w:t>
      </w:r>
      <w:r w:rsidRPr="006829A4">
        <w:rPr>
          <w:spacing w:val="20"/>
        </w:rPr>
        <w:t xml:space="preserve"> </w:t>
      </w:r>
      <w:r w:rsidR="7E4CD8AB" w:rsidRPr="006829A4">
        <w:rPr>
          <w:spacing w:val="-1"/>
        </w:rPr>
        <w:t>ensur</w:t>
      </w:r>
      <w:r w:rsidR="5246D81F" w:rsidRPr="006829A4">
        <w:t>e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corners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20"/>
        </w:rPr>
        <w:t xml:space="preserve"> </w:t>
      </w:r>
      <w:r w:rsidRPr="006829A4">
        <w:t>edges</w:t>
      </w:r>
      <w:r w:rsidRPr="006829A4">
        <w:rPr>
          <w:spacing w:val="20"/>
        </w:rPr>
        <w:t xml:space="preserve"> </w:t>
      </w:r>
      <w:r w:rsidRPr="006829A4">
        <w:t>are</w:t>
      </w:r>
      <w:r w:rsidRPr="006829A4">
        <w:rPr>
          <w:spacing w:val="21"/>
        </w:rPr>
        <w:t xml:space="preserve"> </w:t>
      </w:r>
      <w:r w:rsidRPr="006829A4">
        <w:t>free</w:t>
      </w:r>
      <w:r w:rsidRPr="006829A4">
        <w:rPr>
          <w:spacing w:val="20"/>
        </w:rPr>
        <w:t xml:space="preserve"> </w:t>
      </w:r>
      <w:r w:rsidRPr="006829A4">
        <w:t>from</w:t>
      </w:r>
      <w:r w:rsidRPr="006829A4">
        <w:rPr>
          <w:spacing w:val="62"/>
          <w:w w:val="103"/>
        </w:rPr>
        <w:t xml:space="preserve"> </w:t>
      </w:r>
      <w:r w:rsidRPr="006829A4">
        <w:t>debris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24"/>
        </w:rPr>
        <w:t xml:space="preserve"> </w:t>
      </w:r>
      <w:r w:rsidRPr="006829A4">
        <w:t>dust.</w:t>
      </w:r>
    </w:p>
    <w:p w14:paraId="16C5B5BA" w14:textId="77777777" w:rsidR="00AA324D" w:rsidRPr="006829A4" w:rsidRDefault="00AA324D" w:rsidP="008F6E3A">
      <w:pPr>
        <w:pStyle w:val="BodyText"/>
        <w:numPr>
          <w:ilvl w:val="2"/>
          <w:numId w:val="15"/>
        </w:numPr>
        <w:tabs>
          <w:tab w:val="left" w:pos="2261"/>
        </w:tabs>
        <w:kinsoku w:val="0"/>
        <w:overflowPunct w:val="0"/>
        <w:spacing w:line="235" w:lineRule="auto"/>
        <w:ind w:right="570"/>
      </w:pPr>
      <w:r w:rsidRPr="006829A4">
        <w:t>Don</w:t>
      </w:r>
      <w:r w:rsidRPr="006829A4">
        <w:rPr>
          <w:spacing w:val="-7"/>
        </w:rPr>
        <w:t xml:space="preserve"> </w:t>
      </w:r>
      <w:r w:rsidRPr="006829A4">
        <w:t>appropriate</w:t>
      </w:r>
      <w:r w:rsidRPr="006829A4">
        <w:rPr>
          <w:spacing w:val="-3"/>
        </w:rPr>
        <w:t xml:space="preserve"> </w:t>
      </w:r>
      <w:r w:rsidRPr="006829A4">
        <w:rPr>
          <w:spacing w:val="-1"/>
        </w:rPr>
        <w:t>PPE</w:t>
      </w:r>
      <w:r w:rsidRPr="006829A4">
        <w:rPr>
          <w:spacing w:val="-6"/>
        </w:rPr>
        <w:t xml:space="preserve"> </w:t>
      </w:r>
      <w:r w:rsidRPr="006829A4">
        <w:t>including</w:t>
      </w:r>
      <w:r w:rsidRPr="006829A4">
        <w:rPr>
          <w:spacing w:val="-7"/>
        </w:rPr>
        <w:t xml:space="preserve"> </w:t>
      </w:r>
      <w:r w:rsidRPr="006829A4">
        <w:t>safety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goggles</w:t>
      </w:r>
      <w:r w:rsidRPr="006829A4">
        <w:rPr>
          <w:spacing w:val="-6"/>
        </w:rPr>
        <w:t xml:space="preserve"> </w:t>
      </w:r>
      <w:r w:rsidRPr="006829A4">
        <w:t>or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glasses,</w:t>
      </w:r>
      <w:r w:rsidRPr="006829A4">
        <w:rPr>
          <w:spacing w:val="-7"/>
        </w:rPr>
        <w:t xml:space="preserve"> </w:t>
      </w:r>
      <w:r w:rsidRPr="006829A4">
        <w:t>gloves,</w:t>
      </w:r>
      <w:r w:rsidRPr="006829A4">
        <w:rPr>
          <w:spacing w:val="-6"/>
        </w:rPr>
        <w:t xml:space="preserve"> </w:t>
      </w:r>
      <w:r w:rsidRPr="006829A4">
        <w:t>and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other</w:t>
      </w:r>
      <w:r w:rsidRPr="006829A4">
        <w:rPr>
          <w:spacing w:val="-5"/>
        </w:rPr>
        <w:t xml:space="preserve"> </w:t>
      </w:r>
      <w:r w:rsidRPr="006829A4">
        <w:t>items</w:t>
      </w:r>
      <w:r w:rsidRPr="006829A4">
        <w:rPr>
          <w:spacing w:val="31"/>
          <w:w w:val="99"/>
        </w:rPr>
        <w:t xml:space="preserve"> </w:t>
      </w:r>
      <w:r w:rsidRPr="006829A4">
        <w:t>deemed</w:t>
      </w:r>
      <w:r w:rsidRPr="006829A4">
        <w:rPr>
          <w:spacing w:val="-22"/>
        </w:rPr>
        <w:t xml:space="preserve"> </w:t>
      </w:r>
      <w:r w:rsidRPr="006829A4">
        <w:t>appropriate.</w:t>
      </w:r>
    </w:p>
    <w:p w14:paraId="39D97192" w14:textId="6FAF1E64" w:rsidR="00AA324D" w:rsidRPr="006829A4" w:rsidRDefault="00AA324D" w:rsidP="008F6E3A">
      <w:pPr>
        <w:pStyle w:val="BodyText"/>
        <w:numPr>
          <w:ilvl w:val="2"/>
          <w:numId w:val="15"/>
        </w:numPr>
        <w:tabs>
          <w:tab w:val="left" w:pos="2261"/>
        </w:tabs>
        <w:kinsoku w:val="0"/>
        <w:overflowPunct w:val="0"/>
        <w:spacing w:before="5" w:line="246" w:lineRule="auto"/>
        <w:ind w:right="199"/>
      </w:pPr>
      <w:r w:rsidRPr="006829A4">
        <w:rPr>
          <w:spacing w:val="-15"/>
          <w:w w:val="105"/>
        </w:rPr>
        <w:t xml:space="preserve"> </w:t>
      </w:r>
      <w:r w:rsidR="30C80117" w:rsidRPr="006829A4">
        <w:t>D</w:t>
      </w:r>
      <w:r w:rsidR="7E4CD8AB" w:rsidRPr="006829A4">
        <w:rPr>
          <w:spacing w:val="-1"/>
          <w:w w:val="105"/>
        </w:rPr>
        <w:t>ust</w:t>
      </w:r>
      <w:r w:rsidRPr="006829A4">
        <w:rPr>
          <w:spacing w:val="-14"/>
          <w:w w:val="105"/>
        </w:rPr>
        <w:t xml:space="preserve"> </w:t>
      </w:r>
      <w:proofErr w:type="gramStart"/>
      <w:r w:rsidRPr="006829A4">
        <w:rPr>
          <w:w w:val="105"/>
        </w:rPr>
        <w:t>mop</w:t>
      </w:r>
      <w:proofErr w:type="gramEnd"/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room</w:t>
      </w:r>
      <w:r w:rsidRPr="006829A4">
        <w:rPr>
          <w:spacing w:val="-13"/>
          <w:w w:val="105"/>
        </w:rPr>
        <w:t xml:space="preserve"> </w:t>
      </w:r>
      <w:r w:rsidRPr="006829A4">
        <w:rPr>
          <w:w w:val="105"/>
        </w:rPr>
        <w:t>floor</w:t>
      </w:r>
      <w:r w:rsidRPr="006829A4">
        <w:rPr>
          <w:spacing w:val="-13"/>
          <w:w w:val="105"/>
        </w:rPr>
        <w:t xml:space="preserve"> </w:t>
      </w:r>
      <w:r w:rsidRPr="006829A4">
        <w:rPr>
          <w:w w:val="105"/>
        </w:rPr>
        <w:t>and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3"/>
          <w:w w:val="105"/>
        </w:rPr>
        <w:t xml:space="preserve"> </w:t>
      </w:r>
      <w:r w:rsidRPr="006829A4">
        <w:rPr>
          <w:spacing w:val="-1"/>
          <w:w w:val="105"/>
        </w:rPr>
        <w:t>bathroom</w:t>
      </w:r>
      <w:r w:rsidRPr="006829A4">
        <w:rPr>
          <w:spacing w:val="-14"/>
          <w:w w:val="105"/>
        </w:rPr>
        <w:t xml:space="preserve"> </w:t>
      </w:r>
      <w:r w:rsidRPr="006829A4">
        <w:t>by</w:t>
      </w:r>
      <w:r w:rsidRPr="006829A4">
        <w:rPr>
          <w:spacing w:val="-13"/>
          <w:w w:val="105"/>
        </w:rPr>
        <w:t xml:space="preserve"> </w:t>
      </w:r>
      <w:r w:rsidRPr="006829A4">
        <w:rPr>
          <w:spacing w:val="-1"/>
          <w:w w:val="105"/>
        </w:rPr>
        <w:t>using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hospital-approved</w:t>
      </w:r>
      <w:r w:rsidRPr="006829A4">
        <w:rPr>
          <w:spacing w:val="-13"/>
          <w:w w:val="105"/>
        </w:rPr>
        <w:t xml:space="preserve"> </w:t>
      </w:r>
      <w:r w:rsidRPr="006829A4">
        <w:rPr>
          <w:spacing w:val="-1"/>
          <w:w w:val="105"/>
        </w:rPr>
        <w:t>dusting</w:t>
      </w:r>
      <w:r w:rsidRPr="006829A4">
        <w:rPr>
          <w:spacing w:val="57"/>
          <w:w w:val="103"/>
        </w:rPr>
        <w:t xml:space="preserve"> </w:t>
      </w:r>
      <w:r w:rsidRPr="006829A4">
        <w:rPr>
          <w:spacing w:val="-1"/>
          <w:w w:val="105"/>
        </w:rPr>
        <w:t>tool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and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cloth.</w:t>
      </w:r>
    </w:p>
    <w:p w14:paraId="65E6AF13" w14:textId="77777777" w:rsidR="00AA324D" w:rsidRPr="006829A4" w:rsidRDefault="00AA324D" w:rsidP="008F6E3A">
      <w:pPr>
        <w:pStyle w:val="BodyText"/>
        <w:kinsoku w:val="0"/>
        <w:overflowPunct w:val="0"/>
        <w:spacing w:before="10"/>
        <w:ind w:left="0" w:firstLine="0"/>
      </w:pPr>
    </w:p>
    <w:p w14:paraId="5DD75F37" w14:textId="77777777" w:rsidR="00AA324D" w:rsidRPr="006829A4" w:rsidRDefault="00AA324D" w:rsidP="008F6E3A">
      <w:pPr>
        <w:pStyle w:val="BodyText"/>
        <w:numPr>
          <w:ilvl w:val="1"/>
          <w:numId w:val="20"/>
        </w:numPr>
        <w:kinsoku w:val="0"/>
        <w:overflowPunct w:val="0"/>
        <w:rPr>
          <w:b/>
        </w:rPr>
      </w:pPr>
      <w:r w:rsidRPr="006829A4">
        <w:rPr>
          <w:b/>
          <w:color w:val="2B579A"/>
          <w:shd w:val="clear" w:color="auto" w:fill="E6E6E6"/>
        </w:rPr>
        <w:t>Step</w:t>
      </w:r>
      <w:r w:rsidRPr="006829A4">
        <w:rPr>
          <w:b/>
          <w:color w:val="2B579A"/>
          <w:spacing w:val="-9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6:</w:t>
      </w:r>
      <w:r w:rsidRPr="006829A4">
        <w:rPr>
          <w:b/>
          <w:color w:val="2B579A"/>
          <w:spacing w:val="-7"/>
          <w:shd w:val="clear" w:color="auto" w:fill="E6E6E6"/>
        </w:rPr>
        <w:t xml:space="preserve"> </w:t>
      </w:r>
      <w:r w:rsidRPr="006829A4">
        <w:rPr>
          <w:b/>
          <w:color w:val="2B579A"/>
          <w:shd w:val="clear" w:color="auto" w:fill="E6E6E6"/>
        </w:rPr>
        <w:t>Damp</w:t>
      </w:r>
      <w:r w:rsidRPr="006829A4">
        <w:rPr>
          <w:b/>
          <w:color w:val="2B579A"/>
          <w:spacing w:val="-8"/>
          <w:shd w:val="clear" w:color="auto" w:fill="E6E6E6"/>
        </w:rPr>
        <w:t xml:space="preserve"> </w:t>
      </w:r>
      <w:r w:rsidRPr="006829A4">
        <w:rPr>
          <w:b/>
          <w:color w:val="2B579A"/>
          <w:spacing w:val="-1"/>
          <w:shd w:val="clear" w:color="auto" w:fill="E6E6E6"/>
        </w:rPr>
        <w:t>Mopping</w:t>
      </w:r>
    </w:p>
    <w:p w14:paraId="2A6CAFBA" w14:textId="77777777" w:rsidR="00AA324D" w:rsidRPr="006829A4" w:rsidRDefault="00AA324D" w:rsidP="008F6E3A">
      <w:pPr>
        <w:pStyle w:val="BodyText"/>
        <w:kinsoku w:val="0"/>
        <w:overflowPunct w:val="0"/>
        <w:spacing w:before="4" w:line="242" w:lineRule="auto"/>
        <w:ind w:left="1460" w:right="320" w:hanging="20"/>
      </w:pPr>
      <w:r w:rsidRPr="006829A4">
        <w:t>Damp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mopping</w:t>
      </w:r>
      <w:r w:rsidRPr="006829A4">
        <w:rPr>
          <w:spacing w:val="24"/>
        </w:rPr>
        <w:t xml:space="preserve"> </w:t>
      </w:r>
      <w:r w:rsidRPr="006829A4">
        <w:t>is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defined</w:t>
      </w:r>
      <w:r w:rsidRPr="006829A4">
        <w:rPr>
          <w:spacing w:val="24"/>
        </w:rPr>
        <w:t xml:space="preserve"> </w:t>
      </w:r>
      <w:r w:rsidRPr="006829A4">
        <w:t>as</w:t>
      </w:r>
      <w:r w:rsidRPr="006829A4">
        <w:rPr>
          <w:spacing w:val="24"/>
        </w:rPr>
        <w:t xml:space="preserve"> </w:t>
      </w:r>
      <w:r w:rsidRPr="006829A4">
        <w:t>cleaning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5"/>
        </w:rPr>
        <w:t xml:space="preserve"> </w:t>
      </w:r>
      <w:r w:rsidRPr="006829A4">
        <w:t>floor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using</w:t>
      </w:r>
      <w:r w:rsidRPr="006829A4">
        <w:rPr>
          <w:spacing w:val="24"/>
        </w:rPr>
        <w:t xml:space="preserve"> </w:t>
      </w:r>
      <w:r w:rsidRPr="006829A4">
        <w:t>hospital-approved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tools,</w:t>
      </w:r>
      <w:r w:rsidRPr="006829A4">
        <w:rPr>
          <w:spacing w:val="23"/>
        </w:rPr>
        <w:t xml:space="preserve"> </w:t>
      </w:r>
      <w:r w:rsidRPr="006829A4">
        <w:t>single-use</w:t>
      </w:r>
      <w:r w:rsidRPr="006829A4">
        <w:rPr>
          <w:spacing w:val="51"/>
          <w:w w:val="103"/>
        </w:rPr>
        <w:t xml:space="preserve"> </w:t>
      </w:r>
      <w:r w:rsidRPr="006829A4">
        <w:t>microfiber</w:t>
      </w:r>
      <w:r w:rsidRPr="006829A4">
        <w:rPr>
          <w:spacing w:val="19"/>
        </w:rPr>
        <w:t xml:space="preserve"> </w:t>
      </w:r>
      <w:r w:rsidRPr="006829A4">
        <w:t>mop,</w:t>
      </w:r>
      <w:r w:rsidRPr="006829A4">
        <w:rPr>
          <w:spacing w:val="21"/>
        </w:rPr>
        <w:t xml:space="preserve"> </w:t>
      </w:r>
      <w:r w:rsidRPr="006829A4">
        <w:t>solution,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techniques.</w:t>
      </w:r>
      <w:r w:rsidRPr="006829A4">
        <w:t xml:space="preserve"> </w:t>
      </w:r>
      <w:r w:rsidRPr="006829A4">
        <w:rPr>
          <w:spacing w:val="39"/>
        </w:rPr>
        <w:t xml:space="preserve"> </w:t>
      </w:r>
      <w:r w:rsidRPr="006829A4">
        <w:t>Begin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19"/>
        </w:rPr>
        <w:t xml:space="preserve"> </w:t>
      </w:r>
      <w:r w:rsidRPr="006829A4">
        <w:t>procedure</w:t>
      </w:r>
      <w:r w:rsidRPr="006829A4">
        <w:rPr>
          <w:spacing w:val="20"/>
        </w:rPr>
        <w:t xml:space="preserve"> </w:t>
      </w:r>
      <w:r w:rsidRPr="006829A4">
        <w:t>at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19"/>
        </w:rPr>
        <w:t xml:space="preserve"> </w:t>
      </w:r>
      <w:r w:rsidRPr="006829A4">
        <w:t>furthest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point</w:t>
      </w:r>
      <w:r w:rsidRPr="006829A4">
        <w:rPr>
          <w:spacing w:val="18"/>
        </w:rPr>
        <w:t xml:space="preserve"> </w:t>
      </w:r>
      <w:r w:rsidRPr="006829A4">
        <w:t>from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36"/>
          <w:w w:val="103"/>
        </w:rPr>
        <w:t xml:space="preserve"> </w:t>
      </w:r>
      <w:r w:rsidRPr="006829A4">
        <w:rPr>
          <w:spacing w:val="-1"/>
        </w:rPr>
        <w:t>entrance</w:t>
      </w:r>
      <w:r w:rsidRPr="006829A4">
        <w:rPr>
          <w:spacing w:val="-8"/>
        </w:rPr>
        <w:t xml:space="preserve"> </w:t>
      </w:r>
      <w:r w:rsidRPr="006829A4">
        <w:t>and</w:t>
      </w:r>
      <w:r w:rsidRPr="006829A4">
        <w:rPr>
          <w:spacing w:val="-8"/>
        </w:rPr>
        <w:t xml:space="preserve"> </w:t>
      </w:r>
      <w:r w:rsidRPr="006829A4">
        <w:t>safely</w:t>
      </w:r>
      <w:r w:rsidRPr="006829A4">
        <w:rPr>
          <w:spacing w:val="-7"/>
        </w:rPr>
        <w:t xml:space="preserve"> </w:t>
      </w:r>
      <w:r w:rsidRPr="006829A4">
        <w:t>work</w:t>
      </w:r>
      <w:r w:rsidRPr="006829A4">
        <w:rPr>
          <w:spacing w:val="-7"/>
        </w:rPr>
        <w:t xml:space="preserve"> </w:t>
      </w:r>
      <w:r w:rsidRPr="006829A4">
        <w:t>backwards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using</w:t>
      </w:r>
      <w:r w:rsidRPr="006829A4">
        <w:rPr>
          <w:spacing w:val="-7"/>
        </w:rPr>
        <w:t xml:space="preserve"> </w:t>
      </w:r>
      <w:r w:rsidRPr="006829A4">
        <w:t>the</w:t>
      </w:r>
      <w:r w:rsidRPr="006829A4">
        <w:rPr>
          <w:spacing w:val="-7"/>
        </w:rPr>
        <w:t xml:space="preserve"> </w:t>
      </w:r>
      <w:r w:rsidRPr="006829A4">
        <w:t>“S-stroke”,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under</w:t>
      </w:r>
      <w:r w:rsidRPr="006829A4">
        <w:rPr>
          <w:spacing w:val="-7"/>
        </w:rPr>
        <w:t xml:space="preserve"> </w:t>
      </w:r>
      <w:r w:rsidRPr="006829A4">
        <w:t>the</w:t>
      </w:r>
      <w:r w:rsidRPr="006829A4">
        <w:rPr>
          <w:spacing w:val="-7"/>
        </w:rPr>
        <w:t xml:space="preserve"> </w:t>
      </w:r>
      <w:r w:rsidRPr="006829A4">
        <w:t>bed,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behind</w:t>
      </w:r>
      <w:r w:rsidRPr="006829A4">
        <w:rPr>
          <w:spacing w:val="-8"/>
        </w:rPr>
        <w:t xml:space="preserve"> </w:t>
      </w:r>
      <w:r w:rsidRPr="006829A4">
        <w:t>bedside</w:t>
      </w:r>
      <w:r w:rsidRPr="006829A4">
        <w:rPr>
          <w:spacing w:val="-7"/>
        </w:rPr>
        <w:t xml:space="preserve"> </w:t>
      </w:r>
      <w:r w:rsidRPr="006829A4">
        <w:t>tables,</w:t>
      </w:r>
      <w:r w:rsidRPr="006829A4">
        <w:rPr>
          <w:spacing w:val="48"/>
          <w:w w:val="99"/>
        </w:rPr>
        <w:t xml:space="preserve"> </w:t>
      </w:r>
      <w:r w:rsidRPr="006829A4">
        <w:t>move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0"/>
        </w:rPr>
        <w:t xml:space="preserve"> </w:t>
      </w:r>
      <w:r w:rsidRPr="006829A4">
        <w:t>furniture,</w:t>
      </w:r>
      <w:r w:rsidRPr="006829A4">
        <w:rPr>
          <w:spacing w:val="20"/>
        </w:rPr>
        <w:t xml:space="preserve"> </w:t>
      </w:r>
      <w:r w:rsidRPr="006829A4">
        <w:t>if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necessary</w:t>
      </w:r>
      <w:r w:rsidRPr="006829A4">
        <w:rPr>
          <w:spacing w:val="20"/>
        </w:rPr>
        <w:t xml:space="preserve"> </w:t>
      </w:r>
      <w:r w:rsidRPr="006829A4">
        <w:t>or</w:t>
      </w:r>
      <w:r w:rsidRPr="006829A4">
        <w:rPr>
          <w:spacing w:val="22"/>
        </w:rPr>
        <w:t xml:space="preserve"> </w:t>
      </w:r>
      <w:r w:rsidRPr="006829A4">
        <w:t>possible,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behind</w:t>
      </w:r>
      <w:r w:rsidRPr="006829A4">
        <w:rPr>
          <w:spacing w:val="20"/>
        </w:rPr>
        <w:t xml:space="preserve"> </w:t>
      </w:r>
      <w:r w:rsidRPr="006829A4">
        <w:t>door(s),</w:t>
      </w:r>
      <w:r w:rsidRPr="006829A4">
        <w:rPr>
          <w:spacing w:val="20"/>
        </w:rPr>
        <w:t xml:space="preserve"> </w:t>
      </w:r>
      <w:r w:rsidRPr="006829A4">
        <w:t>and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touching</w:t>
      </w:r>
      <w:r w:rsidRPr="006829A4">
        <w:rPr>
          <w:spacing w:val="20"/>
        </w:rPr>
        <w:t xml:space="preserve"> </w:t>
      </w:r>
      <w:r w:rsidRPr="006829A4">
        <w:t>all</w:t>
      </w:r>
      <w:r w:rsidRPr="006829A4">
        <w:rPr>
          <w:spacing w:val="20"/>
        </w:rPr>
        <w:t xml:space="preserve"> </w:t>
      </w:r>
      <w:r w:rsidRPr="006829A4">
        <w:t>corners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21"/>
        </w:rPr>
        <w:t xml:space="preserve"> </w:t>
      </w:r>
      <w:r w:rsidRPr="006829A4">
        <w:t>edges.</w:t>
      </w:r>
    </w:p>
    <w:p w14:paraId="269E37E2" w14:textId="2C2DCE74" w:rsidR="00AA324D" w:rsidRPr="006829A4" w:rsidRDefault="00AA324D" w:rsidP="008F6E3A">
      <w:pPr>
        <w:pStyle w:val="BodyText"/>
        <w:numPr>
          <w:ilvl w:val="0"/>
          <w:numId w:val="4"/>
        </w:numPr>
        <w:tabs>
          <w:tab w:val="left" w:pos="2261"/>
        </w:tabs>
        <w:kinsoku w:val="0"/>
        <w:overflowPunct w:val="0"/>
        <w:spacing w:line="243" w:lineRule="auto"/>
        <w:ind w:right="570"/>
      </w:pPr>
      <w:r w:rsidRPr="006829A4">
        <w:t>Don</w:t>
      </w:r>
      <w:r w:rsidRPr="006829A4">
        <w:rPr>
          <w:spacing w:val="-8"/>
        </w:rPr>
        <w:t xml:space="preserve"> </w:t>
      </w:r>
      <w:r w:rsidRPr="006829A4">
        <w:t>appropriate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PPE</w:t>
      </w:r>
      <w:r w:rsidRPr="006829A4">
        <w:rPr>
          <w:spacing w:val="-8"/>
        </w:rPr>
        <w:t xml:space="preserve"> </w:t>
      </w:r>
      <w:r w:rsidRPr="006829A4">
        <w:t>including</w:t>
      </w:r>
      <w:r w:rsidRPr="006829A4">
        <w:rPr>
          <w:spacing w:val="-8"/>
        </w:rPr>
        <w:t xml:space="preserve"> </w:t>
      </w:r>
      <w:r w:rsidRPr="006829A4">
        <w:t>safety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goggles</w:t>
      </w:r>
      <w:r w:rsidRPr="006829A4">
        <w:rPr>
          <w:spacing w:val="-8"/>
        </w:rPr>
        <w:t xml:space="preserve"> </w:t>
      </w:r>
      <w:r w:rsidRPr="006829A4">
        <w:t>or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glasses,</w:t>
      </w:r>
      <w:r w:rsidRPr="006829A4">
        <w:rPr>
          <w:spacing w:val="-8"/>
        </w:rPr>
        <w:t xml:space="preserve"> </w:t>
      </w:r>
      <w:r w:rsidRPr="006829A4">
        <w:t>gloves,</w:t>
      </w:r>
      <w:r w:rsidRPr="006829A4">
        <w:rPr>
          <w:spacing w:val="-8"/>
        </w:rPr>
        <w:t xml:space="preserve"> </w:t>
      </w:r>
      <w:r w:rsidRPr="006829A4">
        <w:t>and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other</w:t>
      </w:r>
      <w:r w:rsidRPr="006829A4">
        <w:rPr>
          <w:spacing w:val="-7"/>
        </w:rPr>
        <w:t xml:space="preserve"> </w:t>
      </w:r>
      <w:r w:rsidRPr="006829A4">
        <w:t>items</w:t>
      </w:r>
      <w:r w:rsidRPr="006829A4">
        <w:rPr>
          <w:spacing w:val="31"/>
          <w:w w:val="99"/>
        </w:rPr>
        <w:t xml:space="preserve"> </w:t>
      </w:r>
      <w:r w:rsidR="10F08F52" w:rsidRPr="006829A4">
        <w:t>deemed appropriate</w:t>
      </w:r>
      <w:r w:rsidRPr="006829A4">
        <w:t>.</w:t>
      </w:r>
    </w:p>
    <w:p w14:paraId="1ED28D41" w14:textId="77777777" w:rsidR="00AA324D" w:rsidRPr="006829A4" w:rsidRDefault="00AA324D" w:rsidP="008F6E3A">
      <w:pPr>
        <w:pStyle w:val="BodyText"/>
        <w:numPr>
          <w:ilvl w:val="0"/>
          <w:numId w:val="4"/>
        </w:numPr>
        <w:tabs>
          <w:tab w:val="left" w:pos="2261"/>
        </w:tabs>
        <w:kinsoku w:val="0"/>
        <w:overflowPunct w:val="0"/>
        <w:spacing w:line="277" w:lineRule="exact"/>
      </w:pPr>
      <w:r w:rsidRPr="006829A4">
        <w:t>Properly</w:t>
      </w:r>
      <w:r w:rsidRPr="006829A4">
        <w:rPr>
          <w:spacing w:val="-2"/>
        </w:rPr>
        <w:t xml:space="preserve"> </w:t>
      </w:r>
      <w:r w:rsidRPr="006829A4">
        <w:t>place</w:t>
      </w:r>
      <w:r w:rsidRPr="006829A4">
        <w:rPr>
          <w:spacing w:val="-3"/>
        </w:rPr>
        <w:t xml:space="preserve"> </w:t>
      </w:r>
      <w:r w:rsidRPr="006829A4">
        <w:t>wet</w:t>
      </w:r>
      <w:r w:rsidRPr="006829A4">
        <w:rPr>
          <w:spacing w:val="-3"/>
        </w:rPr>
        <w:t xml:space="preserve"> </w:t>
      </w:r>
      <w:r w:rsidRPr="006829A4">
        <w:t xml:space="preserve">floor </w:t>
      </w:r>
      <w:r w:rsidRPr="006829A4">
        <w:rPr>
          <w:spacing w:val="-1"/>
        </w:rPr>
        <w:t>signage.</w:t>
      </w:r>
    </w:p>
    <w:p w14:paraId="0E81BA47" w14:textId="1FDDD6D5" w:rsidR="00AA324D" w:rsidRPr="006829A4" w:rsidRDefault="00AA324D" w:rsidP="008F6E3A">
      <w:pPr>
        <w:pStyle w:val="BodyText"/>
        <w:numPr>
          <w:ilvl w:val="0"/>
          <w:numId w:val="4"/>
        </w:numPr>
        <w:tabs>
          <w:tab w:val="left" w:pos="2261"/>
        </w:tabs>
        <w:kinsoku w:val="0"/>
        <w:overflowPunct w:val="0"/>
        <w:spacing w:line="283" w:lineRule="exact"/>
      </w:pPr>
      <w:r w:rsidRPr="006829A4">
        <w:rPr>
          <w:spacing w:val="-8"/>
        </w:rPr>
        <w:t xml:space="preserve"> </w:t>
      </w:r>
      <w:r w:rsidR="1A5CCF73" w:rsidRPr="006829A4">
        <w:t>P</w:t>
      </w:r>
      <w:r w:rsidR="2F07C6FB" w:rsidRPr="006829A4">
        <w:t>repare</w:t>
      </w:r>
      <w:r w:rsidRPr="006829A4">
        <w:rPr>
          <w:spacing w:val="-7"/>
        </w:rPr>
        <w:t xml:space="preserve"> </w:t>
      </w:r>
      <w:r w:rsidRPr="006829A4">
        <w:t>and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use</w:t>
      </w:r>
      <w:r w:rsidRPr="006829A4">
        <w:rPr>
          <w:spacing w:val="-7"/>
        </w:rPr>
        <w:t xml:space="preserve"> </w:t>
      </w:r>
      <w:r w:rsidRPr="006829A4">
        <w:t>a</w:t>
      </w:r>
      <w:r w:rsidRPr="006829A4">
        <w:rPr>
          <w:spacing w:val="-6"/>
        </w:rPr>
        <w:t xml:space="preserve"> </w:t>
      </w:r>
      <w:r w:rsidRPr="006829A4">
        <w:t>single-use</w:t>
      </w:r>
      <w:r w:rsidRPr="006829A4">
        <w:rPr>
          <w:spacing w:val="-6"/>
        </w:rPr>
        <w:t xml:space="preserve"> </w:t>
      </w:r>
      <w:r w:rsidRPr="006829A4">
        <w:t>microfiber</w:t>
      </w:r>
      <w:r w:rsidRPr="006829A4">
        <w:rPr>
          <w:spacing w:val="-7"/>
        </w:rPr>
        <w:t xml:space="preserve"> </w:t>
      </w:r>
      <w:r w:rsidRPr="006829A4">
        <w:t>mop.</w:t>
      </w:r>
    </w:p>
    <w:p w14:paraId="21D3EA18" w14:textId="0FDF90C9" w:rsidR="00AA324D" w:rsidRPr="006829A4" w:rsidRDefault="00AA324D" w:rsidP="008F6E3A">
      <w:pPr>
        <w:pStyle w:val="BodyText"/>
        <w:numPr>
          <w:ilvl w:val="0"/>
          <w:numId w:val="4"/>
        </w:numPr>
        <w:tabs>
          <w:tab w:val="left" w:pos="2261"/>
        </w:tabs>
        <w:kinsoku w:val="0"/>
        <w:overflowPunct w:val="0"/>
        <w:spacing w:before="4" w:line="246" w:lineRule="auto"/>
        <w:ind w:right="279"/>
      </w:pPr>
      <w:r w:rsidRPr="006829A4">
        <w:rPr>
          <w:spacing w:val="-16"/>
          <w:w w:val="105"/>
        </w:rPr>
        <w:t xml:space="preserve"> </w:t>
      </w:r>
      <w:r w:rsidR="61BF9EF5" w:rsidRPr="006829A4">
        <w:rPr>
          <w:w w:val="105"/>
        </w:rPr>
        <w:t>D</w:t>
      </w:r>
      <w:r w:rsidR="2F07C6FB" w:rsidRPr="006829A4">
        <w:rPr>
          <w:w w:val="105"/>
        </w:rPr>
        <w:t>amp</w:t>
      </w:r>
      <w:r w:rsidRPr="006829A4">
        <w:rPr>
          <w:spacing w:val="-15"/>
          <w:w w:val="105"/>
        </w:rPr>
        <w:t xml:space="preserve"> </w:t>
      </w:r>
      <w:proofErr w:type="gramStart"/>
      <w:r w:rsidRPr="006829A4">
        <w:rPr>
          <w:w w:val="105"/>
        </w:rPr>
        <w:t>mop</w:t>
      </w:r>
      <w:proofErr w:type="gramEnd"/>
      <w:r w:rsidRPr="006829A4">
        <w:rPr>
          <w:spacing w:val="-16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room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and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bathroom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floors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with</w:t>
      </w:r>
      <w:r w:rsidRPr="006829A4">
        <w:rPr>
          <w:spacing w:val="-15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5"/>
          <w:w w:val="105"/>
        </w:rPr>
        <w:t xml:space="preserve"> </w:t>
      </w:r>
      <w:r w:rsidRPr="006829A4">
        <w:rPr>
          <w:w w:val="105"/>
        </w:rPr>
        <w:t>hospital-approved</w:t>
      </w:r>
      <w:r w:rsidRPr="006829A4">
        <w:rPr>
          <w:spacing w:val="-14"/>
          <w:w w:val="105"/>
        </w:rPr>
        <w:t xml:space="preserve"> </w:t>
      </w:r>
      <w:r w:rsidRPr="006829A4">
        <w:rPr>
          <w:w w:val="105"/>
        </w:rPr>
        <w:t>solution</w:t>
      </w:r>
      <w:r w:rsidRPr="006829A4">
        <w:rPr>
          <w:spacing w:val="37"/>
          <w:w w:val="103"/>
        </w:rPr>
        <w:t xml:space="preserve"> </w:t>
      </w:r>
      <w:r w:rsidRPr="006829A4">
        <w:rPr>
          <w:w w:val="105"/>
        </w:rPr>
        <w:t>located</w:t>
      </w:r>
      <w:r w:rsidRPr="006829A4">
        <w:rPr>
          <w:spacing w:val="-13"/>
          <w:w w:val="105"/>
        </w:rPr>
        <w:t xml:space="preserve"> </w:t>
      </w:r>
      <w:r w:rsidRPr="006829A4">
        <w:rPr>
          <w:w w:val="105"/>
        </w:rPr>
        <w:t>in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mop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bucket.</w:t>
      </w:r>
    </w:p>
    <w:p w14:paraId="59C86C50" w14:textId="77777777" w:rsidR="00AA324D" w:rsidRPr="006829A4" w:rsidRDefault="00AA324D" w:rsidP="008F6E3A">
      <w:pPr>
        <w:pStyle w:val="BodyText"/>
        <w:numPr>
          <w:ilvl w:val="0"/>
          <w:numId w:val="4"/>
        </w:numPr>
        <w:tabs>
          <w:tab w:val="left" w:pos="2261"/>
        </w:tabs>
        <w:kinsoku w:val="0"/>
        <w:overflowPunct w:val="0"/>
        <w:spacing w:line="276" w:lineRule="exact"/>
      </w:pPr>
      <w:r w:rsidRPr="006829A4">
        <w:rPr>
          <w:spacing w:val="-1"/>
        </w:rPr>
        <w:t>When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finished,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ensure</w:t>
      </w:r>
      <w:r w:rsidRPr="006829A4">
        <w:rPr>
          <w:spacing w:val="-5"/>
        </w:rPr>
        <w:t xml:space="preserve"> </w:t>
      </w:r>
      <w:r w:rsidRPr="006829A4">
        <w:t>that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5"/>
        </w:rPr>
        <w:t xml:space="preserve"> </w:t>
      </w:r>
      <w:r w:rsidRPr="006829A4">
        <w:t>“wet</w:t>
      </w:r>
      <w:r w:rsidRPr="006829A4">
        <w:rPr>
          <w:spacing w:val="-7"/>
        </w:rPr>
        <w:t xml:space="preserve"> </w:t>
      </w:r>
      <w:r w:rsidRPr="006829A4">
        <w:t>floor”</w:t>
      </w:r>
      <w:r w:rsidRPr="006829A4">
        <w:rPr>
          <w:spacing w:val="-5"/>
        </w:rPr>
        <w:t xml:space="preserve"> </w:t>
      </w:r>
      <w:r w:rsidRPr="006829A4">
        <w:t>sign(s)</w:t>
      </w:r>
      <w:r w:rsidRPr="006829A4">
        <w:rPr>
          <w:spacing w:val="-6"/>
        </w:rPr>
        <w:t xml:space="preserve"> </w:t>
      </w:r>
      <w:r w:rsidRPr="006829A4">
        <w:t>are</w:t>
      </w:r>
      <w:r w:rsidRPr="006829A4">
        <w:rPr>
          <w:spacing w:val="-6"/>
        </w:rPr>
        <w:t xml:space="preserve"> </w:t>
      </w:r>
      <w:r w:rsidRPr="006829A4">
        <w:t>properly</w:t>
      </w:r>
      <w:r w:rsidRPr="006829A4">
        <w:rPr>
          <w:spacing w:val="-5"/>
        </w:rPr>
        <w:t xml:space="preserve"> </w:t>
      </w:r>
      <w:r w:rsidRPr="006829A4">
        <w:t>placed</w:t>
      </w:r>
      <w:r w:rsidRPr="006829A4">
        <w:rPr>
          <w:spacing w:val="-7"/>
        </w:rPr>
        <w:t xml:space="preserve"> </w:t>
      </w:r>
      <w:r w:rsidRPr="006829A4">
        <w:t>in</w:t>
      </w:r>
      <w:r w:rsidRPr="006829A4">
        <w:rPr>
          <w:spacing w:val="-7"/>
        </w:rPr>
        <w:t xml:space="preserve"> </w:t>
      </w:r>
      <w:r w:rsidRPr="006829A4">
        <w:t>the</w:t>
      </w:r>
      <w:r w:rsidRPr="006829A4">
        <w:rPr>
          <w:spacing w:val="-6"/>
        </w:rPr>
        <w:t xml:space="preserve"> </w:t>
      </w:r>
      <w:r w:rsidRPr="006829A4">
        <w:t>room</w:t>
      </w:r>
      <w:r w:rsidRPr="006829A4">
        <w:rPr>
          <w:spacing w:val="-5"/>
        </w:rPr>
        <w:t xml:space="preserve"> </w:t>
      </w:r>
      <w:r w:rsidRPr="006829A4">
        <w:t>at</w:t>
      </w:r>
    </w:p>
    <w:p w14:paraId="78F031D8" w14:textId="5C779F4A" w:rsidR="00AA324D" w:rsidRPr="006829A4" w:rsidRDefault="00AA324D" w:rsidP="008F6E3A">
      <w:pPr>
        <w:pStyle w:val="BodyText"/>
        <w:kinsoku w:val="0"/>
        <w:overflowPunct w:val="0"/>
        <w:spacing w:before="4" w:line="272" w:lineRule="exact"/>
        <w:ind w:firstLine="0"/>
      </w:pPr>
      <w:r w:rsidRPr="006829A4">
        <w:rPr>
          <w:spacing w:val="-1"/>
          <w:w w:val="105"/>
        </w:rPr>
        <w:t>the</w:t>
      </w:r>
      <w:r w:rsidRPr="006829A4">
        <w:rPr>
          <w:spacing w:val="-13"/>
          <w:w w:val="105"/>
        </w:rPr>
        <w:t xml:space="preserve"> </w:t>
      </w:r>
      <w:r w:rsidRPr="006829A4">
        <w:rPr>
          <w:w w:val="105"/>
        </w:rPr>
        <w:t>door</w:t>
      </w:r>
      <w:r w:rsidRPr="006829A4">
        <w:rPr>
          <w:spacing w:val="-13"/>
          <w:w w:val="105"/>
        </w:rPr>
        <w:t xml:space="preserve"> </w:t>
      </w:r>
      <w:r w:rsidRPr="006829A4">
        <w:rPr>
          <w:spacing w:val="-1"/>
          <w:w w:val="105"/>
        </w:rPr>
        <w:t>to</w:t>
      </w:r>
      <w:r w:rsidRPr="006829A4">
        <w:rPr>
          <w:spacing w:val="-13"/>
          <w:w w:val="105"/>
        </w:rPr>
        <w:t xml:space="preserve"> </w:t>
      </w:r>
      <w:r w:rsidRPr="006829A4">
        <w:rPr>
          <w:spacing w:val="-1"/>
          <w:w w:val="105"/>
        </w:rPr>
        <w:t>minimize</w:t>
      </w:r>
      <w:r w:rsidRPr="006829A4">
        <w:rPr>
          <w:spacing w:val="-14"/>
          <w:w w:val="105"/>
        </w:rPr>
        <w:t xml:space="preserve"> </w:t>
      </w:r>
      <w:r w:rsidRPr="006829A4">
        <w:rPr>
          <w:spacing w:val="-1"/>
          <w:w w:val="105"/>
        </w:rPr>
        <w:t>safety</w:t>
      </w:r>
      <w:r w:rsidRPr="006829A4">
        <w:rPr>
          <w:spacing w:val="-13"/>
          <w:w w:val="105"/>
        </w:rPr>
        <w:t xml:space="preserve"> </w:t>
      </w:r>
      <w:r w:rsidR="63A76536" w:rsidRPr="006829A4">
        <w:rPr>
          <w:w w:val="105"/>
        </w:rPr>
        <w:t>hazard</w:t>
      </w:r>
      <w:r w:rsidR="3D8C35D0" w:rsidRPr="006829A4">
        <w:rPr>
          <w:w w:val="105"/>
        </w:rPr>
        <w:t>s</w:t>
      </w:r>
      <w:r w:rsidRPr="006829A4">
        <w:rPr>
          <w:w w:val="105"/>
        </w:rPr>
        <w:t>.</w:t>
      </w:r>
    </w:p>
    <w:p w14:paraId="31B5242E" w14:textId="0EC22D23" w:rsidR="00AA324D" w:rsidRPr="006829A4" w:rsidRDefault="00AA324D" w:rsidP="008F6E3A">
      <w:pPr>
        <w:pStyle w:val="BodyText"/>
        <w:numPr>
          <w:ilvl w:val="0"/>
          <w:numId w:val="4"/>
        </w:numPr>
        <w:tabs>
          <w:tab w:val="left" w:pos="2261"/>
        </w:tabs>
        <w:kinsoku w:val="0"/>
        <w:overflowPunct w:val="0"/>
        <w:spacing w:line="285" w:lineRule="exact"/>
      </w:pPr>
      <w:r w:rsidRPr="006829A4">
        <w:rPr>
          <w:spacing w:val="-1"/>
        </w:rPr>
        <w:t>Single-use</w:t>
      </w:r>
      <w:r w:rsidRPr="006829A4">
        <w:rPr>
          <w:spacing w:val="-7"/>
        </w:rPr>
        <w:t xml:space="preserve"> </w:t>
      </w:r>
      <w:r w:rsidRPr="006829A4">
        <w:t>microfiber</w:t>
      </w:r>
      <w:r w:rsidRPr="006829A4">
        <w:rPr>
          <w:spacing w:val="-7"/>
        </w:rPr>
        <w:t xml:space="preserve"> </w:t>
      </w:r>
      <w:r w:rsidRPr="006829A4">
        <w:t>mops</w:t>
      </w:r>
      <w:r w:rsidRPr="006829A4">
        <w:rPr>
          <w:spacing w:val="-8"/>
        </w:rPr>
        <w:t xml:space="preserve"> </w:t>
      </w:r>
      <w:r w:rsidRPr="006829A4">
        <w:t>are</w:t>
      </w:r>
      <w:r w:rsidRPr="006829A4">
        <w:rPr>
          <w:spacing w:val="-7"/>
        </w:rPr>
        <w:t xml:space="preserve"> </w:t>
      </w:r>
      <w:r w:rsidR="51F2039D" w:rsidRPr="006829A4">
        <w:t>replaced in</w:t>
      </w:r>
      <w:r w:rsidRPr="006829A4">
        <w:rPr>
          <w:spacing w:val="-8"/>
        </w:rPr>
        <w:t xml:space="preserve"> </w:t>
      </w:r>
      <w:r w:rsidRPr="006829A4">
        <w:t>every</w:t>
      </w:r>
      <w:r w:rsidRPr="006829A4">
        <w:rPr>
          <w:spacing w:val="-7"/>
        </w:rPr>
        <w:t xml:space="preserve"> </w:t>
      </w:r>
      <w:r w:rsidRPr="006829A4">
        <w:t>room</w:t>
      </w:r>
      <w:r w:rsidRPr="006829A4">
        <w:rPr>
          <w:spacing w:val="-7"/>
        </w:rPr>
        <w:t xml:space="preserve"> </w:t>
      </w:r>
      <w:r w:rsidRPr="006829A4">
        <w:t>or</w:t>
      </w:r>
      <w:r w:rsidRPr="006829A4">
        <w:rPr>
          <w:spacing w:val="-7"/>
        </w:rPr>
        <w:t xml:space="preserve"> </w:t>
      </w:r>
      <w:r w:rsidRPr="006829A4">
        <w:t>as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needed.</w:t>
      </w:r>
    </w:p>
    <w:p w14:paraId="0D39C42B" w14:textId="77777777" w:rsidR="00AA324D" w:rsidRPr="006829A4" w:rsidRDefault="00AA324D" w:rsidP="008F6E3A">
      <w:pPr>
        <w:pStyle w:val="BodyText"/>
        <w:kinsoku w:val="0"/>
        <w:overflowPunct w:val="0"/>
        <w:spacing w:before="2"/>
        <w:ind w:left="0" w:firstLine="0"/>
      </w:pPr>
    </w:p>
    <w:p w14:paraId="7C2755B9" w14:textId="6C29A7D1" w:rsidR="00AA324D" w:rsidRPr="006829A4" w:rsidRDefault="613F67F4" w:rsidP="008F6E3A">
      <w:pPr>
        <w:pStyle w:val="BodyText"/>
        <w:kinsoku w:val="0"/>
        <w:overflowPunct w:val="0"/>
        <w:spacing w:line="283" w:lineRule="exact"/>
        <w:ind w:left="1540"/>
      </w:pPr>
      <w:r w:rsidRPr="006829A4">
        <w:t xml:space="preserve">g. </w:t>
      </w:r>
      <w:r w:rsidR="00AA324D" w:rsidRPr="006829A4">
        <w:rPr>
          <w:b/>
          <w:color w:val="2B579A"/>
          <w:shd w:val="clear" w:color="auto" w:fill="E6E6E6"/>
        </w:rPr>
        <w:t>Step</w:t>
      </w:r>
      <w:r w:rsidR="00AA324D" w:rsidRPr="006829A4">
        <w:rPr>
          <w:b/>
          <w:color w:val="2B579A"/>
          <w:spacing w:val="-10"/>
          <w:shd w:val="clear" w:color="auto" w:fill="E6E6E6"/>
        </w:rPr>
        <w:t xml:space="preserve"> </w:t>
      </w:r>
      <w:r w:rsidR="00AA324D" w:rsidRPr="006829A4">
        <w:rPr>
          <w:b/>
          <w:color w:val="2B579A"/>
          <w:shd w:val="clear" w:color="auto" w:fill="E6E6E6"/>
        </w:rPr>
        <w:t>7:</w:t>
      </w:r>
      <w:r w:rsidR="00AA324D" w:rsidRPr="006829A4">
        <w:rPr>
          <w:b/>
          <w:color w:val="2B579A"/>
          <w:spacing w:val="-8"/>
          <w:shd w:val="clear" w:color="auto" w:fill="E6E6E6"/>
        </w:rPr>
        <w:t xml:space="preserve"> </w:t>
      </w:r>
      <w:r w:rsidR="00AA324D" w:rsidRPr="006829A4">
        <w:rPr>
          <w:b/>
          <w:color w:val="2B579A"/>
          <w:spacing w:val="-1"/>
          <w:shd w:val="clear" w:color="auto" w:fill="E6E6E6"/>
        </w:rPr>
        <w:t>Inspection</w:t>
      </w:r>
    </w:p>
    <w:p w14:paraId="0C108B94" w14:textId="22892211" w:rsidR="00AA324D" w:rsidRPr="006829A4" w:rsidRDefault="00AA324D" w:rsidP="008F6E3A">
      <w:pPr>
        <w:pStyle w:val="BodyText"/>
        <w:kinsoku w:val="0"/>
        <w:overflowPunct w:val="0"/>
        <w:spacing w:line="241" w:lineRule="auto"/>
        <w:ind w:left="1460" w:right="320" w:hanging="20"/>
      </w:pPr>
      <w:r w:rsidRPr="006829A4">
        <w:rPr>
          <w:spacing w:val="-1"/>
        </w:rPr>
        <w:t>Inspection</w:t>
      </w:r>
      <w:r w:rsidRPr="006829A4">
        <w:rPr>
          <w:spacing w:val="-8"/>
        </w:rPr>
        <w:t xml:space="preserve"> </w:t>
      </w:r>
      <w:r w:rsidRPr="006829A4">
        <w:t>is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defined</w:t>
      </w:r>
      <w:r w:rsidRPr="006829A4">
        <w:rPr>
          <w:spacing w:val="-6"/>
        </w:rPr>
        <w:t xml:space="preserve"> </w:t>
      </w:r>
      <w:r w:rsidRPr="006829A4">
        <w:t>as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5"/>
        </w:rPr>
        <w:t xml:space="preserve"> </w:t>
      </w:r>
      <w:r w:rsidRPr="006829A4">
        <w:t>process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ensure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that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-5"/>
        </w:rPr>
        <w:t xml:space="preserve"> </w:t>
      </w:r>
      <w:r w:rsidRPr="006829A4">
        <w:t>area</w:t>
      </w:r>
      <w:r w:rsidRPr="006829A4">
        <w:rPr>
          <w:spacing w:val="-5"/>
        </w:rPr>
        <w:t xml:space="preserve"> </w:t>
      </w:r>
      <w:r w:rsidRPr="006829A4">
        <w:t>is</w:t>
      </w:r>
      <w:r w:rsidRPr="006829A4">
        <w:rPr>
          <w:spacing w:val="-6"/>
        </w:rPr>
        <w:t xml:space="preserve"> </w:t>
      </w:r>
      <w:r w:rsidRPr="006829A4">
        <w:t>free</w:t>
      </w:r>
      <w:r w:rsidRPr="006829A4">
        <w:rPr>
          <w:spacing w:val="-6"/>
        </w:rPr>
        <w:t xml:space="preserve"> </w:t>
      </w:r>
      <w:r w:rsidRPr="006829A4">
        <w:t>of</w:t>
      </w:r>
      <w:r w:rsidRPr="006829A4">
        <w:rPr>
          <w:spacing w:val="-5"/>
        </w:rPr>
        <w:t xml:space="preserve"> </w:t>
      </w:r>
      <w:r w:rsidRPr="006829A4">
        <w:t>debris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dust,</w:t>
      </w:r>
      <w:r w:rsidRPr="006829A4">
        <w:rPr>
          <w:spacing w:val="-5"/>
        </w:rPr>
        <w:t xml:space="preserve"> </w:t>
      </w:r>
      <w:r w:rsidRPr="006829A4">
        <w:t>disinfected,</w:t>
      </w:r>
      <w:r w:rsidRPr="006829A4">
        <w:rPr>
          <w:spacing w:val="73"/>
          <w:w w:val="99"/>
        </w:rPr>
        <w:t xml:space="preserve"> </w:t>
      </w:r>
      <w:r w:rsidRPr="006829A4">
        <w:rPr>
          <w:spacing w:val="-1"/>
        </w:rPr>
        <w:t>has</w:t>
      </w:r>
      <w:r w:rsidRPr="006829A4">
        <w:rPr>
          <w:spacing w:val="21"/>
        </w:rPr>
        <w:t xml:space="preserve"> </w:t>
      </w:r>
      <w:r w:rsidRPr="006829A4">
        <w:t>clean</w:t>
      </w:r>
      <w:r w:rsidRPr="006829A4">
        <w:rPr>
          <w:spacing w:val="20"/>
        </w:rPr>
        <w:t xml:space="preserve"> </w:t>
      </w:r>
      <w:r w:rsidRPr="006829A4">
        <w:t>linen/</w:t>
      </w:r>
      <w:r w:rsidRPr="006829A4">
        <w:rPr>
          <w:spacing w:val="-1"/>
        </w:rPr>
        <w:t>curtains,</w:t>
      </w:r>
      <w:r w:rsidRPr="006829A4">
        <w:rPr>
          <w:spacing w:val="21"/>
        </w:rPr>
        <w:t xml:space="preserve"> </w:t>
      </w:r>
      <w:r w:rsidRPr="006829A4">
        <w:t>trash</w:t>
      </w:r>
      <w:r w:rsidRPr="006829A4">
        <w:rPr>
          <w:spacing w:val="19"/>
        </w:rPr>
        <w:t xml:space="preserve"> </w:t>
      </w:r>
      <w:r w:rsidRPr="006829A4">
        <w:t>and</w:t>
      </w:r>
      <w:r w:rsidRPr="006829A4">
        <w:rPr>
          <w:spacing w:val="21"/>
        </w:rPr>
        <w:t xml:space="preserve"> </w:t>
      </w:r>
      <w:r w:rsidRPr="006829A4">
        <w:t>linen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containers</w:t>
      </w:r>
      <w:r w:rsidRPr="006829A4">
        <w:rPr>
          <w:spacing w:val="22"/>
        </w:rPr>
        <w:t xml:space="preserve"> </w:t>
      </w:r>
      <w:r w:rsidRPr="006829A4">
        <w:t>are</w:t>
      </w:r>
      <w:r w:rsidRPr="006829A4">
        <w:rPr>
          <w:spacing w:val="22"/>
        </w:rPr>
        <w:t xml:space="preserve"> </w:t>
      </w:r>
      <w:r w:rsidRPr="006829A4">
        <w:t>emptied,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consumable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products</w:t>
      </w:r>
      <w:r w:rsidRPr="006829A4">
        <w:rPr>
          <w:spacing w:val="21"/>
        </w:rPr>
        <w:t xml:space="preserve"> </w:t>
      </w:r>
      <w:r w:rsidRPr="006829A4">
        <w:t>are</w:t>
      </w:r>
      <w:r w:rsidRPr="006829A4">
        <w:rPr>
          <w:spacing w:val="70"/>
          <w:w w:val="103"/>
        </w:rPr>
        <w:t xml:space="preserve"> </w:t>
      </w:r>
      <w:r w:rsidRPr="006829A4">
        <w:rPr>
          <w:spacing w:val="-1"/>
        </w:rPr>
        <w:t>replenished,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7"/>
        </w:rPr>
        <w:t xml:space="preserve"> </w:t>
      </w:r>
      <w:r w:rsidRPr="006829A4">
        <w:t>no</w:t>
      </w:r>
      <w:r w:rsidRPr="006829A4">
        <w:rPr>
          <w:spacing w:val="-7"/>
        </w:rPr>
        <w:t xml:space="preserve"> </w:t>
      </w:r>
      <w:r w:rsidRPr="006829A4">
        <w:t>EVS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equipment</w:t>
      </w:r>
      <w:r w:rsidRPr="006829A4">
        <w:rPr>
          <w:spacing w:val="-8"/>
        </w:rPr>
        <w:t xml:space="preserve"> </w:t>
      </w:r>
      <w:r w:rsidRPr="006829A4">
        <w:t>or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supplies</w:t>
      </w:r>
      <w:r w:rsidRPr="006829A4">
        <w:rPr>
          <w:spacing w:val="-7"/>
        </w:rPr>
        <w:t xml:space="preserve"> </w:t>
      </w:r>
      <w:r w:rsidRPr="006829A4">
        <w:t>remain.</w:t>
      </w:r>
      <w:r w:rsidRPr="006829A4">
        <w:rPr>
          <w:spacing w:val="43"/>
        </w:rPr>
        <w:t xml:space="preserve"> </w:t>
      </w:r>
      <w:r w:rsidRPr="006829A4">
        <w:t>The</w:t>
      </w:r>
      <w:r w:rsidRPr="006829A4">
        <w:rPr>
          <w:spacing w:val="-6"/>
        </w:rPr>
        <w:t xml:space="preserve"> </w:t>
      </w:r>
      <w:r w:rsidRPr="006829A4">
        <w:rPr>
          <w:spacing w:val="1"/>
        </w:rPr>
        <w:t>E-WFM</w:t>
      </w:r>
      <w:r w:rsidRPr="006829A4">
        <w:rPr>
          <w:spacing w:val="-8"/>
        </w:rPr>
        <w:t xml:space="preserve"> </w:t>
      </w:r>
      <w:r w:rsidRPr="006829A4">
        <w:t>or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supervisor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must:</w:t>
      </w:r>
    </w:p>
    <w:p w14:paraId="71C7597F" w14:textId="01EC9CE1" w:rsidR="00AA324D" w:rsidRPr="006829A4" w:rsidRDefault="00AA324D" w:rsidP="008F6E3A">
      <w:pPr>
        <w:pStyle w:val="BodyText"/>
        <w:numPr>
          <w:ilvl w:val="0"/>
          <w:numId w:val="3"/>
        </w:numPr>
        <w:tabs>
          <w:tab w:val="left" w:pos="2261"/>
        </w:tabs>
        <w:kinsoku w:val="0"/>
        <w:overflowPunct w:val="0"/>
        <w:spacing w:before="3" w:line="272" w:lineRule="exact"/>
      </w:pPr>
      <w:r w:rsidRPr="006829A4">
        <w:rPr>
          <w:spacing w:val="-1"/>
          <w:w w:val="105"/>
        </w:rPr>
        <w:t>Visually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inspect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area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by</w:t>
      </w:r>
      <w:r w:rsidRPr="006829A4">
        <w:rPr>
          <w:spacing w:val="-12"/>
          <w:w w:val="105"/>
        </w:rPr>
        <w:t xml:space="preserve"> </w:t>
      </w:r>
      <w:r w:rsidR="5320FE8E" w:rsidRPr="006829A4">
        <w:rPr>
          <w:w w:val="105"/>
        </w:rPr>
        <w:t>monitoring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Steps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1</w:t>
      </w:r>
      <w:r w:rsidRPr="006829A4">
        <w:rPr>
          <w:spacing w:val="-10"/>
          <w:w w:val="105"/>
        </w:rPr>
        <w:t xml:space="preserve"> </w:t>
      </w:r>
      <w:r w:rsidRPr="006829A4">
        <w:rPr>
          <w:spacing w:val="-1"/>
          <w:w w:val="105"/>
        </w:rPr>
        <w:t>through</w:t>
      </w:r>
      <w:r w:rsidRPr="006829A4">
        <w:rPr>
          <w:spacing w:val="-13"/>
          <w:w w:val="105"/>
        </w:rPr>
        <w:t xml:space="preserve"> </w:t>
      </w:r>
      <w:r w:rsidRPr="006829A4">
        <w:rPr>
          <w:w w:val="105"/>
        </w:rPr>
        <w:t>6.</w:t>
      </w:r>
    </w:p>
    <w:p w14:paraId="07C147D7" w14:textId="77777777" w:rsidR="00AA324D" w:rsidRPr="006829A4" w:rsidRDefault="00AA324D" w:rsidP="008F6E3A">
      <w:pPr>
        <w:pStyle w:val="BodyText"/>
        <w:numPr>
          <w:ilvl w:val="0"/>
          <w:numId w:val="3"/>
        </w:numPr>
        <w:tabs>
          <w:tab w:val="left" w:pos="2261"/>
        </w:tabs>
        <w:kinsoku w:val="0"/>
        <w:overflowPunct w:val="0"/>
        <w:spacing w:line="285" w:lineRule="exact"/>
      </w:pPr>
      <w:r w:rsidRPr="006829A4">
        <w:t>Immediately</w:t>
      </w:r>
      <w:r w:rsidRPr="006829A4">
        <w:rPr>
          <w:spacing w:val="-10"/>
        </w:rPr>
        <w:t xml:space="preserve"> </w:t>
      </w:r>
      <w:r w:rsidRPr="006829A4">
        <w:t>correct</w:t>
      </w:r>
      <w:r w:rsidRPr="006829A4">
        <w:rPr>
          <w:spacing w:val="-9"/>
        </w:rPr>
        <w:t xml:space="preserve"> </w:t>
      </w:r>
      <w:r w:rsidRPr="006829A4">
        <w:t>any</w:t>
      </w:r>
      <w:r w:rsidRPr="006829A4">
        <w:rPr>
          <w:spacing w:val="-10"/>
        </w:rPr>
        <w:t xml:space="preserve"> </w:t>
      </w:r>
      <w:r w:rsidRPr="006829A4">
        <w:rPr>
          <w:spacing w:val="-1"/>
        </w:rPr>
        <w:t>missed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critical</w:t>
      </w:r>
      <w:r w:rsidRPr="006829A4">
        <w:rPr>
          <w:spacing w:val="-9"/>
        </w:rPr>
        <w:t xml:space="preserve"> </w:t>
      </w:r>
      <w:r w:rsidRPr="006829A4">
        <w:t>details.</w:t>
      </w:r>
    </w:p>
    <w:p w14:paraId="1CEDA965" w14:textId="77777777" w:rsidR="00AA324D" w:rsidRPr="006829A4" w:rsidRDefault="00AA324D" w:rsidP="008F6E3A">
      <w:pPr>
        <w:pStyle w:val="BodyText"/>
        <w:numPr>
          <w:ilvl w:val="0"/>
          <w:numId w:val="3"/>
        </w:numPr>
        <w:tabs>
          <w:tab w:val="left" w:pos="2261"/>
        </w:tabs>
        <w:kinsoku w:val="0"/>
        <w:overflowPunct w:val="0"/>
        <w:spacing w:before="4"/>
      </w:pPr>
      <w:r w:rsidRPr="006829A4">
        <w:rPr>
          <w:spacing w:val="-1"/>
          <w:w w:val="105"/>
        </w:rPr>
        <w:t>Ensure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that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cubicle</w:t>
      </w:r>
      <w:r w:rsidRPr="006829A4">
        <w:rPr>
          <w:spacing w:val="-10"/>
          <w:w w:val="105"/>
        </w:rPr>
        <w:t xml:space="preserve"> </w:t>
      </w:r>
      <w:r w:rsidRPr="006829A4">
        <w:rPr>
          <w:w w:val="105"/>
        </w:rPr>
        <w:t>curtains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and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draperies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do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not</w:t>
      </w:r>
      <w:r w:rsidRPr="006829A4">
        <w:rPr>
          <w:spacing w:val="-11"/>
          <w:w w:val="105"/>
        </w:rPr>
        <w:t xml:space="preserve"> </w:t>
      </w:r>
      <w:r w:rsidRPr="006829A4">
        <w:rPr>
          <w:spacing w:val="-1"/>
          <w:w w:val="105"/>
        </w:rPr>
        <w:t>have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stains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or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soil</w:t>
      </w:r>
      <w:r w:rsidRPr="006829A4">
        <w:rPr>
          <w:spacing w:val="-11"/>
          <w:w w:val="105"/>
        </w:rPr>
        <w:t xml:space="preserve"> </w:t>
      </w:r>
      <w:r w:rsidRPr="006829A4">
        <w:rPr>
          <w:spacing w:val="-1"/>
          <w:w w:val="105"/>
        </w:rPr>
        <w:t>marks.</w:t>
      </w:r>
    </w:p>
    <w:p w14:paraId="64885A8F" w14:textId="77777777" w:rsidR="00AA324D" w:rsidRPr="006829A4" w:rsidRDefault="00AA324D" w:rsidP="008F6E3A">
      <w:pPr>
        <w:pStyle w:val="BodyText"/>
        <w:numPr>
          <w:ilvl w:val="0"/>
          <w:numId w:val="3"/>
        </w:numPr>
        <w:tabs>
          <w:tab w:val="left" w:pos="2261"/>
        </w:tabs>
        <w:kinsoku w:val="0"/>
        <w:overflowPunct w:val="0"/>
        <w:spacing w:before="7" w:line="246" w:lineRule="auto"/>
        <w:ind w:right="522"/>
      </w:pPr>
      <w:r w:rsidRPr="006829A4">
        <w:rPr>
          <w:spacing w:val="-1"/>
          <w:w w:val="105"/>
        </w:rPr>
        <w:t>Schedule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for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1"/>
          <w:w w:val="105"/>
        </w:rPr>
        <w:t xml:space="preserve"> </w:t>
      </w:r>
      <w:r w:rsidRPr="006829A4">
        <w:rPr>
          <w:spacing w:val="-1"/>
          <w:w w:val="105"/>
        </w:rPr>
        <w:t>changing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of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curtains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and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draperies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are</w:t>
      </w:r>
      <w:r w:rsidRPr="006829A4">
        <w:rPr>
          <w:spacing w:val="-12"/>
          <w:w w:val="105"/>
        </w:rPr>
        <w:t xml:space="preserve"> </w:t>
      </w:r>
      <w:r w:rsidRPr="006829A4">
        <w:rPr>
          <w:spacing w:val="-1"/>
          <w:w w:val="105"/>
        </w:rPr>
        <w:t>dependent</w:t>
      </w:r>
      <w:r w:rsidRPr="006829A4">
        <w:rPr>
          <w:spacing w:val="-13"/>
          <w:w w:val="105"/>
        </w:rPr>
        <w:t xml:space="preserve"> </w:t>
      </w:r>
      <w:r w:rsidRPr="006829A4">
        <w:rPr>
          <w:w w:val="105"/>
        </w:rPr>
        <w:t>on</w:t>
      </w:r>
      <w:r w:rsidRPr="006829A4">
        <w:rPr>
          <w:spacing w:val="-13"/>
          <w:w w:val="105"/>
        </w:rPr>
        <w:t xml:space="preserve"> </w:t>
      </w:r>
      <w:r w:rsidRPr="006829A4">
        <w:rPr>
          <w:spacing w:val="-1"/>
          <w:w w:val="105"/>
        </w:rPr>
        <w:t>the</w:t>
      </w:r>
      <w:r w:rsidRPr="006829A4">
        <w:rPr>
          <w:spacing w:val="-11"/>
          <w:w w:val="105"/>
        </w:rPr>
        <w:t xml:space="preserve"> </w:t>
      </w:r>
      <w:r w:rsidRPr="006829A4">
        <w:rPr>
          <w:w w:val="105"/>
        </w:rPr>
        <w:t>ward</w:t>
      </w:r>
      <w:r w:rsidRPr="006829A4">
        <w:rPr>
          <w:spacing w:val="-12"/>
          <w:w w:val="105"/>
        </w:rPr>
        <w:t xml:space="preserve"> </w:t>
      </w:r>
      <w:r w:rsidRPr="006829A4">
        <w:rPr>
          <w:w w:val="105"/>
        </w:rPr>
        <w:t>or</w:t>
      </w:r>
      <w:r w:rsidRPr="006829A4">
        <w:rPr>
          <w:spacing w:val="69"/>
          <w:w w:val="103"/>
        </w:rPr>
        <w:t xml:space="preserve"> </w:t>
      </w:r>
      <w:r w:rsidRPr="006829A4">
        <w:rPr>
          <w:spacing w:val="-1"/>
          <w:w w:val="105"/>
        </w:rPr>
        <w:t>ICU</w:t>
      </w:r>
      <w:r w:rsidRPr="006829A4">
        <w:rPr>
          <w:spacing w:val="-22"/>
          <w:w w:val="105"/>
        </w:rPr>
        <w:t xml:space="preserve"> </w:t>
      </w:r>
      <w:r w:rsidRPr="006829A4">
        <w:rPr>
          <w:w w:val="105"/>
        </w:rPr>
        <w:t>policy.</w:t>
      </w:r>
    </w:p>
    <w:p w14:paraId="5E071C1B" w14:textId="77777777" w:rsidR="00AA324D" w:rsidRPr="006829A4" w:rsidRDefault="00AA324D" w:rsidP="008F6E3A">
      <w:pPr>
        <w:pStyle w:val="BodyText"/>
        <w:kinsoku w:val="0"/>
        <w:overflowPunct w:val="0"/>
        <w:spacing w:before="3"/>
        <w:ind w:left="0" w:firstLine="0"/>
      </w:pPr>
    </w:p>
    <w:p w14:paraId="51CE10D3" w14:textId="13D04388" w:rsidR="00AA324D" w:rsidRPr="006829A4" w:rsidRDefault="10BB8910" w:rsidP="008F6E3A">
      <w:pPr>
        <w:pStyle w:val="BodyText"/>
        <w:kinsoku w:val="0"/>
        <w:overflowPunct w:val="0"/>
        <w:spacing w:before="53" w:line="242" w:lineRule="auto"/>
        <w:ind w:left="100" w:right="261" w:firstLine="0"/>
        <w:rPr>
          <w:rFonts w:cs="Times New Roman"/>
          <w:spacing w:val="-1"/>
        </w:rPr>
      </w:pPr>
      <w:r w:rsidRPr="006829A4">
        <w:rPr>
          <w:u w:val="single"/>
        </w:rPr>
        <w:t>Daily</w:t>
      </w:r>
      <w:r w:rsidRPr="006829A4">
        <w:rPr>
          <w:spacing w:val="-7"/>
          <w:u w:val="single"/>
        </w:rPr>
        <w:t xml:space="preserve"> </w:t>
      </w:r>
      <w:r w:rsidRPr="006829A4">
        <w:rPr>
          <w:spacing w:val="-1"/>
          <w:u w:val="single"/>
        </w:rPr>
        <w:t>cleaning:</w:t>
      </w:r>
      <w:r w:rsidRPr="006829A4">
        <w:rPr>
          <w:spacing w:val="49"/>
          <w:u w:val="single"/>
        </w:rPr>
        <w:t xml:space="preserve"> </w:t>
      </w:r>
      <w:r w:rsidRPr="006829A4">
        <w:t>Daily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should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take</w:t>
      </w:r>
      <w:r w:rsidRPr="006829A4">
        <w:rPr>
          <w:spacing w:val="-6"/>
        </w:rPr>
        <w:t xml:space="preserve"> </w:t>
      </w:r>
      <w:r w:rsidRPr="006829A4">
        <w:t>place</w:t>
      </w:r>
      <w:r w:rsidRPr="006829A4">
        <w:rPr>
          <w:spacing w:val="-7"/>
        </w:rPr>
        <w:t xml:space="preserve"> </w:t>
      </w:r>
      <w:r w:rsidRPr="006829A4">
        <w:t>at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minimum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once</w:t>
      </w:r>
      <w:r w:rsidRPr="006829A4">
        <w:rPr>
          <w:spacing w:val="-7"/>
        </w:rPr>
        <w:t xml:space="preserve"> </w:t>
      </w:r>
      <w:r w:rsidRPr="006829A4">
        <w:t>per</w:t>
      </w:r>
      <w:r w:rsidRPr="006829A4">
        <w:rPr>
          <w:spacing w:val="-6"/>
        </w:rPr>
        <w:t xml:space="preserve"> </w:t>
      </w:r>
      <w:r w:rsidRPr="006829A4">
        <w:t>calendar</w:t>
      </w:r>
      <w:r w:rsidRPr="006829A4">
        <w:rPr>
          <w:spacing w:val="-5"/>
        </w:rPr>
        <w:t xml:space="preserve"> </w:t>
      </w:r>
      <w:r w:rsidRPr="006829A4">
        <w:t>day</w:t>
      </w:r>
      <w:r w:rsidRPr="006829A4">
        <w:rPr>
          <w:spacing w:val="-6"/>
        </w:rPr>
        <w:t xml:space="preserve"> </w:t>
      </w:r>
      <w:r w:rsidRPr="006829A4">
        <w:t>in</w:t>
      </w:r>
      <w:r w:rsidRPr="006829A4">
        <w:rPr>
          <w:spacing w:val="-8"/>
        </w:rPr>
        <w:t xml:space="preserve"> </w:t>
      </w:r>
      <w:r w:rsidRPr="006829A4">
        <w:t>all</w:t>
      </w:r>
      <w:r w:rsidRPr="006829A4">
        <w:rPr>
          <w:spacing w:val="-5"/>
        </w:rPr>
        <w:t xml:space="preserve"> </w:t>
      </w:r>
      <w:r w:rsidRPr="006829A4">
        <w:rPr>
          <w:spacing w:val="-1"/>
        </w:rPr>
        <w:t>inpatient</w:t>
      </w:r>
      <w:r w:rsidRPr="006829A4">
        <w:rPr>
          <w:spacing w:val="83"/>
          <w:w w:val="99"/>
        </w:rPr>
        <w:t xml:space="preserve"> </w:t>
      </w:r>
      <w:r w:rsidRPr="006829A4">
        <w:t>rooms</w:t>
      </w:r>
      <w:r w:rsidR="1B14BC0A" w:rsidRPr="006829A4">
        <w:t xml:space="preserve"> and in all outpatient clinics</w:t>
      </w:r>
      <w:r w:rsidR="6B51BEB5" w:rsidRPr="006829A4">
        <w:t>/ ambulatory settings</w:t>
      </w:r>
      <w:r w:rsidRPr="006829A4">
        <w:t>.</w:t>
      </w:r>
      <w:r w:rsidRPr="006829A4">
        <w:rPr>
          <w:spacing w:val="19"/>
        </w:rPr>
        <w:t xml:space="preserve"> </w:t>
      </w:r>
      <w:r w:rsidR="0BB8B5C1" w:rsidRPr="006829A4">
        <w:t xml:space="preserve">This </w:t>
      </w:r>
      <w:proofErr w:type="gramStart"/>
      <w:r w:rsidR="0BB8B5C1" w:rsidRPr="006829A4">
        <w:t>includes:</w:t>
      </w:r>
      <w:proofErr w:type="gramEnd"/>
      <w:r w:rsidR="0BB8B5C1" w:rsidRPr="006829A4">
        <w:t xml:space="preserve"> </w:t>
      </w:r>
      <w:r w:rsidR="3D8241A2" w:rsidRPr="006829A4">
        <w:t>s</w:t>
      </w:r>
      <w:r w:rsidR="15DCCF00" w:rsidRPr="006829A4">
        <w:t xml:space="preserve">oiled </w:t>
      </w:r>
      <w:r w:rsidRPr="006829A4">
        <w:rPr>
          <w:spacing w:val="18"/>
        </w:rPr>
        <w:t xml:space="preserve"> </w:t>
      </w:r>
      <w:r w:rsidRPr="006829A4">
        <w:t>linen</w:t>
      </w:r>
      <w:r w:rsidRPr="006829A4">
        <w:rPr>
          <w:spacing w:val="17"/>
        </w:rPr>
        <w:t xml:space="preserve"> </w:t>
      </w:r>
      <w:r w:rsidRPr="006829A4">
        <w:t>removal,</w:t>
      </w:r>
      <w:r w:rsidRPr="006829A4">
        <w:rPr>
          <w:spacing w:val="20"/>
        </w:rPr>
        <w:t xml:space="preserve"> </w:t>
      </w:r>
      <w:r w:rsidR="5F0131C0" w:rsidRPr="006829A4">
        <w:t>h</w:t>
      </w:r>
      <w:r w:rsidR="449C4B4C" w:rsidRPr="006829A4">
        <w:rPr>
          <w:spacing w:val="-1"/>
        </w:rPr>
        <w:t>igh-</w:t>
      </w:r>
      <w:r w:rsidR="25ECE760" w:rsidRPr="006829A4">
        <w:lastRenderedPageBreak/>
        <w:t>d</w:t>
      </w:r>
      <w:r w:rsidR="449C4B4C" w:rsidRPr="006829A4">
        <w:rPr>
          <w:spacing w:val="-1"/>
        </w:rPr>
        <w:t>usting</w:t>
      </w:r>
      <w:r w:rsidRPr="006829A4">
        <w:rPr>
          <w:spacing w:val="19"/>
        </w:rPr>
        <w:t xml:space="preserve"> </w:t>
      </w:r>
      <w:r w:rsidRPr="006829A4">
        <w:t>,</w:t>
      </w:r>
      <w:r w:rsidRPr="006829A4">
        <w:rPr>
          <w:spacing w:val="25"/>
        </w:rPr>
        <w:t xml:space="preserve"> </w:t>
      </w:r>
      <w:r w:rsidR="1F0FC628" w:rsidRPr="006829A4">
        <w:t>d</w:t>
      </w:r>
      <w:r w:rsidRPr="006829A4">
        <w:t>amp</w:t>
      </w:r>
      <w:r w:rsidRPr="006829A4">
        <w:rPr>
          <w:spacing w:val="52"/>
          <w:w w:val="103"/>
        </w:rPr>
        <w:t xml:space="preserve"> </w:t>
      </w:r>
      <w:r w:rsidRPr="006829A4">
        <w:rPr>
          <w:spacing w:val="-1"/>
        </w:rPr>
        <w:t>wip</w:t>
      </w:r>
      <w:r w:rsidRPr="006829A4">
        <w:t>ing</w:t>
      </w:r>
      <w:r w:rsidRPr="006829A4">
        <w:rPr>
          <w:spacing w:val="-9"/>
        </w:rPr>
        <w:t xml:space="preserve"> </w:t>
      </w:r>
      <w:r w:rsidR="705E6F53" w:rsidRPr="006829A4">
        <w:t>frequently touched</w:t>
      </w:r>
      <w:r w:rsidRPr="006829A4">
        <w:rPr>
          <w:spacing w:val="-9"/>
        </w:rPr>
        <w:t xml:space="preserve"> </w:t>
      </w:r>
      <w:r w:rsidR="449C4B4C" w:rsidRPr="006829A4">
        <w:t>surface</w:t>
      </w:r>
      <w:r w:rsidR="57CA078B" w:rsidRPr="006829A4">
        <w:t>s</w:t>
      </w:r>
      <w:r w:rsidR="449C4B4C" w:rsidRPr="006829A4">
        <w:t>,</w:t>
      </w:r>
      <w:r w:rsidR="449C4B4C" w:rsidRPr="006829A4">
        <w:rPr>
          <w:spacing w:val="-8"/>
        </w:rPr>
        <w:t xml:space="preserve"> </w:t>
      </w:r>
      <w:r w:rsidR="66C475DE" w:rsidRPr="006829A4">
        <w:t>c</w:t>
      </w:r>
      <w:r w:rsidR="6FC17B31" w:rsidRPr="006829A4" w:rsidDel="2F07C6FB">
        <w:t>leaning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bathroom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fixtures,</w:t>
      </w:r>
      <w:r w:rsidRPr="006829A4">
        <w:rPr>
          <w:spacing w:val="-9"/>
        </w:rPr>
        <w:t xml:space="preserve"> </w:t>
      </w:r>
      <w:r w:rsidR="1BB86B94" w:rsidRPr="006829A4">
        <w:t>d</w:t>
      </w:r>
      <w:r w:rsidR="449C4B4C" w:rsidRPr="006829A4">
        <w:rPr>
          <w:spacing w:val="-1"/>
        </w:rPr>
        <w:t>ust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mop</w:t>
      </w:r>
      <w:r w:rsidRPr="006829A4">
        <w:t>ping</w:t>
      </w:r>
      <w:r w:rsidRPr="006829A4">
        <w:rPr>
          <w:spacing w:val="-1"/>
        </w:rPr>
        <w:t>,</w:t>
      </w:r>
      <w:r w:rsidRPr="006829A4">
        <w:rPr>
          <w:spacing w:val="-8"/>
        </w:rPr>
        <w:t xml:space="preserve"> </w:t>
      </w:r>
      <w:r w:rsidR="7FDA463A" w:rsidRPr="006829A4">
        <w:t xml:space="preserve">and </w:t>
      </w:r>
      <w:r w:rsidR="48415F9D" w:rsidRPr="006829A4">
        <w:t>d</w:t>
      </w:r>
      <w:r w:rsidR="449C4B4C" w:rsidRPr="006829A4">
        <w:t>amp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mop</w:t>
      </w:r>
      <w:r w:rsidRPr="006829A4">
        <w:t>ping</w:t>
      </w:r>
      <w:r w:rsidRPr="006829A4">
        <w:rPr>
          <w:spacing w:val="44"/>
        </w:rPr>
        <w:t xml:space="preserve"> </w:t>
      </w:r>
      <w:r w:rsidRPr="006829A4">
        <w:t>with</w:t>
      </w:r>
      <w:r w:rsidRPr="006829A4">
        <w:rPr>
          <w:spacing w:val="-10"/>
        </w:rPr>
        <w:t xml:space="preserve"> </w:t>
      </w:r>
      <w:r w:rsidRPr="006829A4">
        <w:rPr>
          <w:spacing w:val="101"/>
          <w:w w:val="99"/>
        </w:rPr>
        <w:t xml:space="preserve"> </w:t>
      </w:r>
      <w:r w:rsidRPr="006829A4">
        <w:t>hospital-approved</w:t>
      </w:r>
      <w:r w:rsidRPr="006829A4">
        <w:rPr>
          <w:spacing w:val="16"/>
        </w:rPr>
        <w:t xml:space="preserve"> </w:t>
      </w:r>
      <w:r w:rsidR="27ABA841" w:rsidRPr="006829A4">
        <w:t xml:space="preserve"> disinfectant</w:t>
      </w:r>
      <w:r w:rsidR="449C4B4C" w:rsidRPr="006829A4">
        <w:t>,</w:t>
      </w:r>
      <w:r w:rsidR="449C4B4C" w:rsidRPr="006829A4">
        <w:rPr>
          <w:spacing w:val="15"/>
        </w:rPr>
        <w:t xml:space="preserve"> </w:t>
      </w:r>
      <w:r w:rsidR="0CD6DBEA" w:rsidRPr="006829A4">
        <w:t>cleaning</w:t>
      </w:r>
      <w:r w:rsidRPr="006829A4">
        <w:t xml:space="preserve"> solutions,</w:t>
      </w:r>
      <w:r w:rsidRPr="006829A4">
        <w:rPr>
          <w:spacing w:val="15"/>
        </w:rPr>
        <w:t xml:space="preserve"> </w:t>
      </w:r>
      <w:r w:rsidRPr="006829A4">
        <w:rPr>
          <w:spacing w:val="-1"/>
        </w:rPr>
        <w:t>PPE</w:t>
      </w:r>
      <w:r w:rsidRPr="006829A4">
        <w:rPr>
          <w:spacing w:val="15"/>
        </w:rPr>
        <w:t xml:space="preserve"> </w:t>
      </w:r>
      <w:r w:rsidRPr="006829A4">
        <w:t>and</w:t>
      </w:r>
      <w:r w:rsidRPr="006829A4">
        <w:rPr>
          <w:spacing w:val="15"/>
        </w:rPr>
        <w:t xml:space="preserve"> </w:t>
      </w:r>
      <w:r w:rsidR="21E18951" w:rsidRPr="006829A4">
        <w:t>techniques.</w:t>
      </w:r>
      <w:r w:rsidRPr="006829A4">
        <w:rPr>
          <w:spacing w:val="16"/>
        </w:rPr>
        <w:t xml:space="preserve"> </w:t>
      </w:r>
      <w:r w:rsidRPr="006829A4">
        <w:rPr>
          <w:rFonts w:cs="Times New Roman"/>
          <w:spacing w:val="-1"/>
        </w:rPr>
        <w:t>For</w:t>
      </w:r>
      <w:r w:rsidRPr="006829A4">
        <w:rPr>
          <w:rFonts w:cs="Times New Roman"/>
          <w:spacing w:val="13"/>
        </w:rPr>
        <w:t xml:space="preserve"> </w:t>
      </w:r>
      <w:r w:rsidRPr="006829A4">
        <w:rPr>
          <w:rFonts w:cs="Times New Roman"/>
          <w:spacing w:val="-1"/>
        </w:rPr>
        <w:t>any</w:t>
      </w:r>
      <w:r w:rsidRPr="006829A4">
        <w:rPr>
          <w:rFonts w:cs="Times New Roman"/>
          <w:spacing w:val="4"/>
        </w:rPr>
        <w:t xml:space="preserve"> </w:t>
      </w:r>
      <w:r w:rsidRPr="006829A4">
        <w:rPr>
          <w:rFonts w:cs="Times New Roman"/>
          <w:spacing w:val="-1"/>
        </w:rPr>
        <w:t>BMT</w:t>
      </w:r>
      <w:r w:rsidRPr="006829A4">
        <w:rPr>
          <w:rFonts w:cs="Times New Roman"/>
          <w:spacing w:val="14"/>
        </w:rPr>
        <w:t xml:space="preserve"> </w:t>
      </w:r>
      <w:r w:rsidRPr="006829A4">
        <w:rPr>
          <w:rFonts w:cs="Times New Roman"/>
          <w:spacing w:val="-1"/>
        </w:rPr>
        <w:t>patient</w:t>
      </w:r>
      <w:r w:rsidRPr="006829A4">
        <w:rPr>
          <w:rFonts w:cs="Times New Roman"/>
          <w:spacing w:val="13"/>
        </w:rPr>
        <w:t xml:space="preserve"> </w:t>
      </w:r>
      <w:r w:rsidRPr="006829A4">
        <w:rPr>
          <w:rFonts w:cs="Times New Roman"/>
        </w:rPr>
        <w:t>or</w:t>
      </w:r>
      <w:r w:rsidRPr="006829A4">
        <w:rPr>
          <w:rFonts w:cs="Times New Roman"/>
          <w:spacing w:val="14"/>
        </w:rPr>
        <w:t xml:space="preserve"> </w:t>
      </w:r>
      <w:r w:rsidRPr="006829A4">
        <w:rPr>
          <w:rFonts w:cs="Times New Roman"/>
          <w:spacing w:val="-1"/>
        </w:rPr>
        <w:t>any</w:t>
      </w:r>
      <w:r w:rsidRPr="006829A4">
        <w:rPr>
          <w:rFonts w:cs="Times New Roman"/>
          <w:spacing w:val="4"/>
        </w:rPr>
        <w:t xml:space="preserve"> </w:t>
      </w:r>
      <w:r w:rsidRPr="006829A4">
        <w:rPr>
          <w:rFonts w:cs="Times New Roman"/>
        </w:rPr>
        <w:t>other</w:t>
      </w:r>
      <w:r w:rsidRPr="006829A4">
        <w:rPr>
          <w:rFonts w:cs="Times New Roman"/>
          <w:spacing w:val="11"/>
        </w:rPr>
        <w:t xml:space="preserve"> </w:t>
      </w:r>
      <w:r w:rsidRPr="006829A4">
        <w:rPr>
          <w:rFonts w:cs="Times New Roman"/>
          <w:spacing w:val="-1"/>
        </w:rPr>
        <w:t>patient</w:t>
      </w:r>
      <w:r w:rsidRPr="006829A4">
        <w:rPr>
          <w:rFonts w:cs="Times New Roman"/>
          <w:spacing w:val="69"/>
        </w:rPr>
        <w:t xml:space="preserve"> </w:t>
      </w:r>
      <w:r w:rsidR="535E6C57" w:rsidRPr="006829A4">
        <w:rPr>
          <w:rFonts w:cs="Times New Roman"/>
        </w:rPr>
        <w:t>in Contact Plus (+) or Combined-Droplet</w:t>
      </w:r>
      <w:r w:rsidRPr="006829A4">
        <w:rPr>
          <w:rFonts w:cs="Times New Roman"/>
        </w:rPr>
        <w:t xml:space="preserve"> </w:t>
      </w:r>
      <w:r w:rsidR="42410A54" w:rsidRPr="006829A4">
        <w:rPr>
          <w:rFonts w:cs="Times New Roman"/>
        </w:rPr>
        <w:t xml:space="preserve">Plus (+) isolation precautions,  </w:t>
      </w:r>
      <w:r w:rsidRPr="006829A4">
        <w:rPr>
          <w:rFonts w:cs="Times New Roman"/>
        </w:rPr>
        <w:t xml:space="preserve">hospital </w:t>
      </w:r>
      <w:r w:rsidRPr="006829A4">
        <w:rPr>
          <w:rFonts w:cs="Times New Roman"/>
          <w:spacing w:val="-1"/>
        </w:rPr>
        <w:t>approved</w:t>
      </w:r>
      <w:r w:rsidRPr="006829A4">
        <w:rPr>
          <w:rFonts w:cs="Times New Roman"/>
        </w:rPr>
        <w:t xml:space="preserve"> sodium </w:t>
      </w:r>
      <w:r w:rsidRPr="006829A4">
        <w:rPr>
          <w:rFonts w:cs="Times New Roman"/>
          <w:spacing w:val="-1"/>
        </w:rPr>
        <w:t>hypochlorite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(bleach)</w:t>
      </w:r>
      <w:r w:rsidRPr="006829A4">
        <w:rPr>
          <w:rFonts w:cs="Times New Roman"/>
          <w:spacing w:val="91"/>
        </w:rPr>
        <w:t xml:space="preserve"> </w:t>
      </w:r>
      <w:r w:rsidRPr="006829A4">
        <w:rPr>
          <w:rFonts w:cs="Times New Roman"/>
        </w:rPr>
        <w:t xml:space="preserve">solution or </w:t>
      </w:r>
      <w:r w:rsidRPr="006829A4">
        <w:rPr>
          <w:rFonts w:cs="Times New Roman"/>
          <w:spacing w:val="-1"/>
        </w:rPr>
        <w:t>wipes</w:t>
      </w:r>
      <w:r w:rsidRPr="006829A4">
        <w:rPr>
          <w:rFonts w:cs="Times New Roman"/>
        </w:rPr>
        <w:t xml:space="preserve"> will be</w:t>
      </w:r>
      <w:r w:rsidRPr="006829A4">
        <w:rPr>
          <w:rFonts w:cs="Times New Roman"/>
          <w:spacing w:val="-1"/>
        </w:rPr>
        <w:t xml:space="preserve"> used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instead</w:t>
      </w:r>
      <w:r w:rsidRPr="006829A4">
        <w:rPr>
          <w:rFonts w:cs="Times New Roman"/>
        </w:rPr>
        <w:t xml:space="preserve"> of </w:t>
      </w:r>
      <w:r w:rsidRPr="006829A4">
        <w:rPr>
          <w:rFonts w:cs="Times New Roman"/>
          <w:spacing w:val="-1"/>
        </w:rPr>
        <w:t>hospital-approved</w:t>
      </w:r>
      <w:r w:rsidRPr="006829A4">
        <w:rPr>
          <w:rFonts w:cs="Times New Roman"/>
        </w:rPr>
        <w:t xml:space="preserve"> </w:t>
      </w:r>
      <w:r w:rsidRPr="006829A4">
        <w:rPr>
          <w:rFonts w:cs="Times New Roman"/>
          <w:spacing w:val="-1"/>
        </w:rPr>
        <w:t>germicide.</w:t>
      </w:r>
    </w:p>
    <w:p w14:paraId="69684066" w14:textId="77777777" w:rsidR="00AA324D" w:rsidRPr="006829A4" w:rsidRDefault="00AA324D" w:rsidP="008F6E3A">
      <w:pPr>
        <w:pStyle w:val="BodyText"/>
        <w:kinsoku w:val="0"/>
        <w:overflowPunct w:val="0"/>
        <w:spacing w:before="3"/>
        <w:ind w:left="0" w:firstLine="0"/>
        <w:jc w:val="both"/>
        <w:rPr>
          <w:rFonts w:cs="Times New Roman"/>
        </w:rPr>
      </w:pPr>
    </w:p>
    <w:p w14:paraId="5F7B6969" w14:textId="40F451D4" w:rsidR="00AA324D" w:rsidRPr="006829A4" w:rsidRDefault="64A435F1" w:rsidP="008F6E3A">
      <w:pPr>
        <w:pStyle w:val="BodyText"/>
        <w:kinsoku w:val="0"/>
        <w:overflowPunct w:val="0"/>
        <w:spacing w:line="242" w:lineRule="auto"/>
        <w:ind w:left="100" w:right="199" w:firstLine="0"/>
        <w:jc w:val="both"/>
        <w:rPr>
          <w:rFonts w:cs="Times New Roman"/>
        </w:rPr>
      </w:pPr>
      <w:r w:rsidRPr="006829A4">
        <w:rPr>
          <w:spacing w:val="-1"/>
          <w:u w:val="single"/>
        </w:rPr>
        <w:t>Discharge</w:t>
      </w:r>
      <w:r w:rsidRPr="006829A4">
        <w:rPr>
          <w:spacing w:val="-8"/>
          <w:u w:val="single"/>
        </w:rPr>
        <w:t xml:space="preserve"> </w:t>
      </w:r>
      <w:r w:rsidRPr="006829A4">
        <w:rPr>
          <w:spacing w:val="-1"/>
          <w:u w:val="single"/>
        </w:rPr>
        <w:t>Cleaning:</w:t>
      </w:r>
      <w:r w:rsidRPr="006829A4">
        <w:rPr>
          <w:spacing w:val="-5"/>
          <w:u w:val="single"/>
        </w:rPr>
        <w:t xml:space="preserve"> </w:t>
      </w:r>
      <w:r w:rsidRPr="006829A4">
        <w:rPr>
          <w:spacing w:val="-1"/>
        </w:rPr>
        <w:t>Discharge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-7"/>
        </w:rPr>
        <w:t xml:space="preserve"> </w:t>
      </w:r>
      <w:r w:rsidRPr="006829A4">
        <w:t>is</w:t>
      </w:r>
      <w:r w:rsidRPr="006829A4">
        <w:rPr>
          <w:spacing w:val="-9"/>
        </w:rPr>
        <w:t xml:space="preserve"> </w:t>
      </w:r>
      <w:r w:rsidRPr="006829A4">
        <w:t>performed</w:t>
      </w:r>
      <w:r w:rsidRPr="006829A4">
        <w:rPr>
          <w:spacing w:val="-8"/>
        </w:rPr>
        <w:t xml:space="preserve"> </w:t>
      </w:r>
      <w:r w:rsidRPr="006829A4">
        <w:t>upon</w:t>
      </w:r>
      <w:r w:rsidRPr="006829A4">
        <w:rPr>
          <w:spacing w:val="-10"/>
        </w:rPr>
        <w:t xml:space="preserve"> </w:t>
      </w:r>
      <w:r w:rsidRPr="006829A4">
        <w:rPr>
          <w:spacing w:val="-1"/>
        </w:rPr>
        <w:t>patient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discharge</w:t>
      </w:r>
      <w:r w:rsidRPr="006829A4">
        <w:rPr>
          <w:spacing w:val="-8"/>
        </w:rPr>
        <w:t xml:space="preserve"> </w:t>
      </w:r>
      <w:r w:rsidRPr="006829A4">
        <w:t>from</w:t>
      </w:r>
      <w:r w:rsidRPr="006829A4">
        <w:rPr>
          <w:spacing w:val="-8"/>
        </w:rPr>
        <w:t xml:space="preserve"> </w:t>
      </w:r>
      <w:r w:rsidRPr="006829A4">
        <w:t>an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inpatient</w:t>
      </w:r>
      <w:r w:rsidRPr="006829A4">
        <w:rPr>
          <w:spacing w:val="-9"/>
        </w:rPr>
        <w:t xml:space="preserve"> </w:t>
      </w:r>
      <w:r w:rsidRPr="006829A4">
        <w:t>room</w:t>
      </w:r>
      <w:r w:rsidRPr="006829A4">
        <w:rPr>
          <w:spacing w:val="-8"/>
        </w:rPr>
        <w:t xml:space="preserve"> </w:t>
      </w:r>
      <w:r w:rsidRPr="006829A4">
        <w:t>and</w:t>
      </w:r>
      <w:r w:rsidRPr="006829A4">
        <w:rPr>
          <w:spacing w:val="91"/>
          <w:w w:val="99"/>
        </w:rPr>
        <w:t xml:space="preserve"> </w:t>
      </w:r>
      <w:r w:rsidRPr="006829A4">
        <w:rPr>
          <w:spacing w:val="-1"/>
        </w:rPr>
        <w:t>upon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request</w:t>
      </w:r>
      <w:r w:rsidRPr="006829A4">
        <w:rPr>
          <w:spacing w:val="-8"/>
        </w:rPr>
        <w:t xml:space="preserve"> </w:t>
      </w:r>
      <w:r w:rsidRPr="006829A4">
        <w:t>in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other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patient</w:t>
      </w:r>
      <w:r w:rsidRPr="006829A4">
        <w:rPr>
          <w:spacing w:val="-7"/>
        </w:rPr>
        <w:t xml:space="preserve"> </w:t>
      </w:r>
      <w:r w:rsidRPr="006829A4">
        <w:t>care</w:t>
      </w:r>
      <w:r w:rsidRPr="006829A4">
        <w:rPr>
          <w:spacing w:val="-7"/>
        </w:rPr>
        <w:t xml:space="preserve"> </w:t>
      </w:r>
      <w:r w:rsidRPr="006829A4">
        <w:t>areas.</w:t>
      </w:r>
      <w:r w:rsidRPr="006829A4">
        <w:rPr>
          <w:spacing w:val="-4"/>
        </w:rPr>
        <w:t xml:space="preserve"> </w:t>
      </w:r>
      <w:r w:rsidR="5E235983" w:rsidRPr="006829A4">
        <w:t xml:space="preserve">This </w:t>
      </w:r>
      <w:proofErr w:type="gramStart"/>
      <w:r w:rsidR="5E235983" w:rsidRPr="006829A4">
        <w:t>includes:</w:t>
      </w:r>
      <w:proofErr w:type="gramEnd"/>
      <w:r w:rsidR="5E235983" w:rsidRPr="006829A4">
        <w:t xml:space="preserve"> </w:t>
      </w:r>
      <w:r w:rsidR="456D9F03" w:rsidRPr="006829A4">
        <w:t>t</w:t>
      </w:r>
      <w:r w:rsidR="777D4936" w:rsidRPr="006829A4">
        <w:t>rash</w:t>
      </w:r>
      <w:r w:rsidRPr="006829A4">
        <w:rPr>
          <w:spacing w:val="-8"/>
        </w:rPr>
        <w:t xml:space="preserve"> </w:t>
      </w:r>
      <w:r w:rsidRPr="006829A4">
        <w:t>and</w:t>
      </w:r>
      <w:r w:rsidRPr="006829A4">
        <w:rPr>
          <w:spacing w:val="-8"/>
        </w:rPr>
        <w:t xml:space="preserve"> </w:t>
      </w:r>
      <w:r w:rsidRPr="006829A4">
        <w:t>soiled</w:t>
      </w:r>
      <w:r w:rsidRPr="006829A4">
        <w:rPr>
          <w:spacing w:val="-8"/>
        </w:rPr>
        <w:t xml:space="preserve"> </w:t>
      </w:r>
      <w:r w:rsidRPr="006829A4">
        <w:t>linen</w:t>
      </w:r>
      <w:r w:rsidRPr="006829A4">
        <w:rPr>
          <w:spacing w:val="-9"/>
        </w:rPr>
        <w:t xml:space="preserve"> </w:t>
      </w:r>
      <w:r w:rsidRPr="006829A4">
        <w:t>removal,</w:t>
      </w:r>
      <w:r w:rsidRPr="006829A4">
        <w:rPr>
          <w:spacing w:val="-6"/>
        </w:rPr>
        <w:t xml:space="preserve"> </w:t>
      </w:r>
      <w:r w:rsidR="5DFA6F70" w:rsidRPr="006829A4">
        <w:t>high dust</w:t>
      </w:r>
      <w:r w:rsidR="397CD5AA" w:rsidRPr="006829A4">
        <w:t>ing</w:t>
      </w:r>
      <w:r w:rsidR="777D4936" w:rsidRPr="006829A4">
        <w:rPr>
          <w:spacing w:val="-1"/>
        </w:rPr>
        <w:t>,</w:t>
      </w:r>
      <w:r w:rsidR="777D4936" w:rsidRPr="006829A4">
        <w:rPr>
          <w:spacing w:val="-7"/>
        </w:rPr>
        <w:t xml:space="preserve"> </w:t>
      </w:r>
      <w:r w:rsidR="2D88123A" w:rsidRPr="006829A4">
        <w:t>d</w:t>
      </w:r>
      <w:r w:rsidR="777D4936" w:rsidRPr="006829A4">
        <w:t>amp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wip</w:t>
      </w:r>
      <w:r w:rsidRPr="006829A4">
        <w:t>ing</w:t>
      </w:r>
      <w:r w:rsidRPr="006829A4">
        <w:rPr>
          <w:spacing w:val="70"/>
          <w:w w:val="99"/>
        </w:rPr>
        <w:t xml:space="preserve"> </w:t>
      </w:r>
      <w:r w:rsidR="55D050DB" w:rsidRPr="006829A4">
        <w:t>frequently touched</w:t>
      </w:r>
      <w:r w:rsidRPr="006829A4">
        <w:rPr>
          <w:spacing w:val="25"/>
        </w:rPr>
        <w:t xml:space="preserve"> </w:t>
      </w:r>
      <w:r w:rsidR="777D4936" w:rsidRPr="006829A4">
        <w:t>surface</w:t>
      </w:r>
      <w:r w:rsidR="1EE4F70C" w:rsidRPr="006829A4">
        <w:t>s</w:t>
      </w:r>
      <w:r w:rsidR="777D4936" w:rsidRPr="006829A4">
        <w:t>,</w:t>
      </w:r>
      <w:r w:rsidR="777D4936" w:rsidRPr="006829A4">
        <w:rPr>
          <w:spacing w:val="28"/>
        </w:rPr>
        <w:t xml:space="preserve"> </w:t>
      </w:r>
      <w:r w:rsidR="756F92AC" w:rsidRPr="006829A4">
        <w:t>c</w:t>
      </w:r>
      <w:r w:rsidR="7DD554B0" w:rsidRPr="006829A4" w:rsidDel="2F07C6FB">
        <w:t>leaning</w:t>
      </w:r>
      <w:r w:rsidR="777D4936" w:rsidRPr="006829A4">
        <w:rPr>
          <w:spacing w:val="26"/>
        </w:rPr>
        <w:t xml:space="preserve"> </w:t>
      </w:r>
      <w:r w:rsidR="63B66A14" w:rsidRPr="006829A4">
        <w:t xml:space="preserve">of </w:t>
      </w:r>
      <w:r w:rsidRPr="006829A4">
        <w:rPr>
          <w:spacing w:val="-1"/>
        </w:rPr>
        <w:t>bathroom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fixtures,</w:t>
      </w:r>
      <w:r w:rsidRPr="006829A4">
        <w:rPr>
          <w:spacing w:val="26"/>
        </w:rPr>
        <w:t xml:space="preserve"> </w:t>
      </w:r>
      <w:r w:rsidR="7B8D2225" w:rsidRPr="006829A4">
        <w:t>d</w:t>
      </w:r>
      <w:r w:rsidR="777D4936" w:rsidRPr="006829A4">
        <w:rPr>
          <w:spacing w:val="-1"/>
        </w:rPr>
        <w:t>ust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mop</w:t>
      </w:r>
      <w:r w:rsidRPr="006829A4">
        <w:t>ping</w:t>
      </w:r>
      <w:r w:rsidRPr="006829A4">
        <w:rPr>
          <w:spacing w:val="-1"/>
        </w:rPr>
        <w:t>,</w:t>
      </w:r>
      <w:r w:rsidRPr="006829A4">
        <w:rPr>
          <w:spacing w:val="26"/>
        </w:rPr>
        <w:t xml:space="preserve"> </w:t>
      </w:r>
      <w:r w:rsidR="6E075561" w:rsidRPr="006829A4">
        <w:t>d</w:t>
      </w:r>
      <w:r w:rsidR="777D4936" w:rsidRPr="006829A4">
        <w:t>amp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mop</w:t>
      </w:r>
      <w:r w:rsidRPr="006829A4">
        <w:t xml:space="preserve">ping </w:t>
      </w:r>
      <w:r w:rsidRPr="006829A4">
        <w:rPr>
          <w:spacing w:val="2"/>
        </w:rPr>
        <w:t xml:space="preserve"> </w:t>
      </w:r>
      <w:r w:rsidRPr="006829A4">
        <w:t>with</w:t>
      </w:r>
      <w:r w:rsidRPr="006829A4">
        <w:rPr>
          <w:spacing w:val="25"/>
        </w:rPr>
        <w:t xml:space="preserve"> </w:t>
      </w:r>
      <w:r w:rsidRPr="006829A4">
        <w:t>a</w:t>
      </w:r>
      <w:r w:rsidRPr="006829A4">
        <w:rPr>
          <w:spacing w:val="27"/>
        </w:rPr>
        <w:t xml:space="preserve"> </w:t>
      </w:r>
      <w:r w:rsidRPr="006829A4">
        <w:t>hospital-</w:t>
      </w:r>
      <w:r w:rsidRPr="006829A4">
        <w:rPr>
          <w:spacing w:val="89"/>
          <w:w w:val="103"/>
        </w:rPr>
        <w:t xml:space="preserve"> </w:t>
      </w:r>
      <w:r w:rsidRPr="006829A4">
        <w:t>approved</w:t>
      </w:r>
      <w:r w:rsidRPr="006829A4">
        <w:rPr>
          <w:spacing w:val="15"/>
        </w:rPr>
        <w:t xml:space="preserve"> </w:t>
      </w:r>
      <w:r w:rsidR="4DE787C5" w:rsidRPr="006829A4">
        <w:t xml:space="preserve"> disinfectant</w:t>
      </w:r>
      <w:r w:rsidR="777D4936" w:rsidRPr="006829A4">
        <w:t>,</w:t>
      </w:r>
      <w:r w:rsidR="777D4936" w:rsidRPr="006829A4">
        <w:rPr>
          <w:spacing w:val="13"/>
        </w:rPr>
        <w:t xml:space="preserve"> </w:t>
      </w:r>
      <w:r w:rsidR="477BD497" w:rsidRPr="006829A4">
        <w:t xml:space="preserve">cleaning </w:t>
      </w:r>
      <w:r w:rsidRPr="006829A4">
        <w:t>solutions</w:t>
      </w:r>
      <w:r w:rsidRPr="006829A4">
        <w:rPr>
          <w:spacing w:val="-1"/>
        </w:rPr>
        <w:t>,</w:t>
      </w:r>
      <w:r w:rsidRPr="006829A4">
        <w:rPr>
          <w:spacing w:val="13"/>
        </w:rPr>
        <w:t xml:space="preserve"> </w:t>
      </w:r>
      <w:r w:rsidRPr="006829A4">
        <w:rPr>
          <w:spacing w:val="-1"/>
        </w:rPr>
        <w:t>PPE</w:t>
      </w:r>
      <w:r w:rsidRPr="006829A4">
        <w:rPr>
          <w:spacing w:val="13"/>
        </w:rPr>
        <w:t xml:space="preserve"> </w:t>
      </w:r>
      <w:r w:rsidRPr="006829A4">
        <w:t>and</w:t>
      </w:r>
      <w:r w:rsidRPr="006829A4">
        <w:rPr>
          <w:spacing w:val="14"/>
        </w:rPr>
        <w:t xml:space="preserve"> </w:t>
      </w:r>
      <w:r w:rsidRPr="006829A4">
        <w:rPr>
          <w:spacing w:val="-1"/>
        </w:rPr>
        <w:t>techniques</w:t>
      </w:r>
      <w:r w:rsidR="226CF7CF" w:rsidRPr="006829A4">
        <w:t xml:space="preserve">. </w:t>
      </w:r>
      <w:r w:rsidRPr="006829A4">
        <w:t>More</w:t>
      </w:r>
      <w:r w:rsidRPr="006829A4">
        <w:rPr>
          <w:spacing w:val="13"/>
        </w:rPr>
        <w:t xml:space="preserve"> </w:t>
      </w:r>
      <w:r w:rsidRPr="006829A4">
        <w:rPr>
          <w:spacing w:val="-1"/>
        </w:rPr>
        <w:t>extensive</w:t>
      </w:r>
      <w:r w:rsidRPr="006829A4">
        <w:rPr>
          <w:spacing w:val="17"/>
        </w:rPr>
        <w:t xml:space="preserve"> </w:t>
      </w:r>
      <w:r w:rsidRPr="006829A4">
        <w:rPr>
          <w:rFonts w:cs="Times New Roman"/>
          <w:spacing w:val="-1"/>
        </w:rPr>
        <w:t>cleaning</w:t>
      </w:r>
      <w:r w:rsidRPr="006829A4">
        <w:rPr>
          <w:rFonts w:cs="Times New Roman"/>
          <w:spacing w:val="8"/>
        </w:rPr>
        <w:t xml:space="preserve"> </w:t>
      </w:r>
      <w:r w:rsidRPr="006829A4">
        <w:rPr>
          <w:rFonts w:cs="Times New Roman"/>
        </w:rPr>
        <w:t>and</w:t>
      </w:r>
      <w:r w:rsidRPr="006829A4">
        <w:rPr>
          <w:rFonts w:cs="Times New Roman"/>
          <w:spacing w:val="11"/>
        </w:rPr>
        <w:t xml:space="preserve"> </w:t>
      </w:r>
      <w:r w:rsidRPr="006829A4">
        <w:rPr>
          <w:rFonts w:cs="Times New Roman"/>
          <w:spacing w:val="-1"/>
        </w:rPr>
        <w:t>disinfection</w:t>
      </w:r>
      <w:r w:rsidR="62422290" w:rsidRPr="006829A4">
        <w:rPr>
          <w:rFonts w:cs="Times New Roman"/>
        </w:rPr>
        <w:t xml:space="preserve"> is </w:t>
      </w:r>
      <w:r w:rsidR="2BC3C2A1" w:rsidRPr="006829A4">
        <w:rPr>
          <w:rFonts w:cs="Times New Roman"/>
        </w:rPr>
        <w:t>require</w:t>
      </w:r>
      <w:r w:rsidR="4D712077" w:rsidRPr="006829A4">
        <w:rPr>
          <w:rFonts w:cs="Times New Roman"/>
        </w:rPr>
        <w:t>d</w:t>
      </w:r>
      <w:r w:rsidRPr="006829A4">
        <w:rPr>
          <w:rFonts w:cs="Times New Roman"/>
          <w:spacing w:val="11"/>
        </w:rPr>
        <w:t xml:space="preserve"> </w:t>
      </w:r>
      <w:r w:rsidRPr="006829A4">
        <w:rPr>
          <w:rFonts w:cs="Times New Roman"/>
          <w:spacing w:val="-1"/>
        </w:rPr>
        <w:t>after</w:t>
      </w:r>
      <w:r w:rsidRPr="006829A4">
        <w:rPr>
          <w:rFonts w:cs="Times New Roman"/>
          <w:spacing w:val="-7"/>
        </w:rPr>
        <w:t xml:space="preserve"> </w:t>
      </w:r>
      <w:r w:rsidRPr="006829A4">
        <w:rPr>
          <w:rFonts w:cs="Times New Roman"/>
        </w:rPr>
        <w:t>the</w:t>
      </w:r>
      <w:r w:rsidRPr="006829A4">
        <w:rPr>
          <w:rFonts w:cs="Times New Roman"/>
          <w:spacing w:val="-7"/>
        </w:rPr>
        <w:t xml:space="preserve"> </w:t>
      </w:r>
      <w:r w:rsidRPr="006829A4">
        <w:rPr>
          <w:rFonts w:cs="Times New Roman"/>
          <w:spacing w:val="-1"/>
        </w:rPr>
        <w:t>patient</w:t>
      </w:r>
      <w:r w:rsidRPr="006829A4">
        <w:rPr>
          <w:rFonts w:cs="Times New Roman"/>
          <w:spacing w:val="-7"/>
        </w:rPr>
        <w:t xml:space="preserve"> </w:t>
      </w:r>
      <w:r w:rsidRPr="006829A4">
        <w:rPr>
          <w:rFonts w:cs="Times New Roman"/>
        </w:rPr>
        <w:t>is</w:t>
      </w:r>
      <w:r w:rsidRPr="006829A4">
        <w:rPr>
          <w:rFonts w:cs="Times New Roman"/>
          <w:spacing w:val="-7"/>
        </w:rPr>
        <w:t xml:space="preserve"> </w:t>
      </w:r>
      <w:r w:rsidRPr="006829A4">
        <w:rPr>
          <w:rFonts w:cs="Times New Roman"/>
          <w:spacing w:val="-1"/>
        </w:rPr>
        <w:t>discharged/transferred</w:t>
      </w:r>
      <w:r w:rsidRPr="006829A4">
        <w:rPr>
          <w:rFonts w:cs="Times New Roman"/>
          <w:spacing w:val="-2"/>
        </w:rPr>
        <w:t>.</w:t>
      </w:r>
      <w:r w:rsidRPr="006829A4">
        <w:rPr>
          <w:rFonts w:cs="Times New Roman"/>
          <w:spacing w:val="45"/>
        </w:rPr>
        <w:t xml:space="preserve"> </w:t>
      </w:r>
      <w:r w:rsidRPr="006829A4">
        <w:rPr>
          <w:rFonts w:cs="Times New Roman"/>
          <w:spacing w:val="-1"/>
        </w:rPr>
        <w:t>This</w:t>
      </w:r>
      <w:r w:rsidRPr="006829A4">
        <w:rPr>
          <w:rFonts w:cs="Times New Roman"/>
          <w:spacing w:val="-7"/>
        </w:rPr>
        <w:t xml:space="preserve"> </w:t>
      </w:r>
      <w:r w:rsidRPr="006829A4">
        <w:rPr>
          <w:rFonts w:cs="Times New Roman"/>
          <w:spacing w:val="-1"/>
        </w:rPr>
        <w:t>include</w:t>
      </w:r>
      <w:r w:rsidR="62422290" w:rsidRPr="006829A4">
        <w:rPr>
          <w:rFonts w:cs="Times New Roman"/>
        </w:rPr>
        <w:t>s</w:t>
      </w:r>
      <w:r w:rsidRPr="006829A4">
        <w:rPr>
          <w:rFonts w:cs="Times New Roman"/>
          <w:spacing w:val="-7"/>
        </w:rPr>
        <w:t xml:space="preserve"> </w:t>
      </w:r>
      <w:r w:rsidRPr="006829A4">
        <w:rPr>
          <w:rFonts w:cs="Times New Roman"/>
          <w:spacing w:val="-1"/>
        </w:rPr>
        <w:t>changing</w:t>
      </w:r>
      <w:r w:rsidRPr="006829A4">
        <w:rPr>
          <w:rFonts w:cs="Times New Roman"/>
          <w:spacing w:val="-7"/>
        </w:rPr>
        <w:t xml:space="preserve"> </w:t>
      </w:r>
      <w:r w:rsidRPr="006829A4">
        <w:rPr>
          <w:rFonts w:cs="Times New Roman"/>
          <w:spacing w:val="-1"/>
        </w:rPr>
        <w:t>privacy</w:t>
      </w:r>
      <w:r w:rsidRPr="006829A4">
        <w:rPr>
          <w:rFonts w:cs="Times New Roman"/>
          <w:spacing w:val="-12"/>
        </w:rPr>
        <w:t xml:space="preserve"> </w:t>
      </w:r>
      <w:r w:rsidRPr="006829A4">
        <w:rPr>
          <w:rFonts w:cs="Times New Roman"/>
          <w:spacing w:val="-1"/>
        </w:rPr>
        <w:t>curtains</w:t>
      </w:r>
      <w:r w:rsidRPr="006829A4">
        <w:rPr>
          <w:rFonts w:cs="Times New Roman"/>
          <w:spacing w:val="-7"/>
        </w:rPr>
        <w:t xml:space="preserve"> </w:t>
      </w:r>
      <w:r w:rsidRPr="006829A4">
        <w:rPr>
          <w:rFonts w:cs="Times New Roman"/>
        </w:rPr>
        <w:t>in</w:t>
      </w:r>
      <w:r w:rsidRPr="006829A4">
        <w:rPr>
          <w:rFonts w:cs="Times New Roman"/>
          <w:spacing w:val="-5"/>
        </w:rPr>
        <w:t xml:space="preserve"> </w:t>
      </w:r>
      <w:r w:rsidRPr="006829A4">
        <w:rPr>
          <w:rFonts w:cs="Times New Roman"/>
        </w:rPr>
        <w:t>the</w:t>
      </w:r>
      <w:r w:rsidR="00C3783D" w:rsidRPr="006829A4">
        <w:rPr>
          <w:rFonts w:cs="Times New Roman"/>
        </w:rPr>
        <w:t xml:space="preserve"> </w:t>
      </w:r>
      <w:r w:rsidRPr="006829A4">
        <w:rPr>
          <w:rFonts w:cs="Times New Roman"/>
          <w:spacing w:val="-2"/>
        </w:rPr>
        <w:t>room</w:t>
      </w:r>
      <w:r w:rsidRPr="006829A4">
        <w:rPr>
          <w:rFonts w:cs="Times New Roman"/>
          <w:spacing w:val="-11"/>
        </w:rPr>
        <w:t xml:space="preserve"> </w:t>
      </w:r>
      <w:r w:rsidRPr="006829A4">
        <w:rPr>
          <w:rFonts w:cs="Times New Roman"/>
          <w:spacing w:val="-2"/>
        </w:rPr>
        <w:t>following</w:t>
      </w:r>
      <w:r w:rsidRPr="006829A4">
        <w:rPr>
          <w:rFonts w:cs="Times New Roman"/>
          <w:spacing w:val="-10"/>
        </w:rPr>
        <w:t xml:space="preserve"> </w:t>
      </w:r>
      <w:r w:rsidRPr="006829A4">
        <w:rPr>
          <w:rFonts w:cs="Times New Roman"/>
          <w:spacing w:val="-1"/>
        </w:rPr>
        <w:t>hospital</w:t>
      </w:r>
      <w:r w:rsidRPr="006829A4">
        <w:rPr>
          <w:rFonts w:cs="Times New Roman"/>
          <w:spacing w:val="-11"/>
        </w:rPr>
        <w:t xml:space="preserve"> </w:t>
      </w:r>
      <w:r w:rsidRPr="006829A4">
        <w:rPr>
          <w:rFonts w:cs="Times New Roman"/>
          <w:spacing w:val="-2"/>
        </w:rPr>
        <w:t>policy.</w:t>
      </w:r>
    </w:p>
    <w:p w14:paraId="41956731" w14:textId="4CB30008" w:rsidR="6C386848" w:rsidRPr="006829A4" w:rsidRDefault="6C386848" w:rsidP="008F6E3A">
      <w:pPr>
        <w:pStyle w:val="BodyText"/>
        <w:spacing w:line="242" w:lineRule="auto"/>
        <w:ind w:left="100" w:right="199" w:firstLine="0"/>
        <w:jc w:val="both"/>
        <w:rPr>
          <w:rFonts w:cs="Times New Roman"/>
        </w:rPr>
      </w:pPr>
    </w:p>
    <w:p w14:paraId="6EE04CA0" w14:textId="50674651" w:rsidR="7590FB73" w:rsidRPr="006829A4" w:rsidRDefault="7590FB73" w:rsidP="008F6E3A">
      <w:pPr>
        <w:pStyle w:val="BodyText"/>
        <w:spacing w:line="242" w:lineRule="auto"/>
        <w:ind w:left="100" w:right="199" w:firstLine="0"/>
        <w:jc w:val="both"/>
        <w:rPr>
          <w:rFonts w:cs="Times New Roman"/>
        </w:rPr>
      </w:pPr>
      <w:r w:rsidRPr="006829A4">
        <w:rPr>
          <w:rFonts w:cs="Times New Roman"/>
        </w:rPr>
        <w:t xml:space="preserve">Terminal Cleaning: </w:t>
      </w:r>
      <w:r w:rsidR="3D44738C" w:rsidRPr="006829A4">
        <w:rPr>
          <w:rFonts w:cs="Times New Roman"/>
        </w:rPr>
        <w:t>Terminal</w:t>
      </w:r>
      <w:r w:rsidRPr="006829A4">
        <w:rPr>
          <w:rFonts w:cs="Times New Roman"/>
        </w:rPr>
        <w:t xml:space="preserve"> cleaning is performed upon patient discharge from an </w:t>
      </w:r>
      <w:r w:rsidR="07C38ABA" w:rsidRPr="006829A4">
        <w:rPr>
          <w:rFonts w:cs="Times New Roman"/>
        </w:rPr>
        <w:t xml:space="preserve">isolation </w:t>
      </w:r>
      <w:r w:rsidRPr="006829A4">
        <w:rPr>
          <w:rFonts w:cs="Times New Roman"/>
        </w:rPr>
        <w:t>inpatient room</w:t>
      </w:r>
      <w:r w:rsidR="2DC70D5D" w:rsidRPr="006829A4">
        <w:rPr>
          <w:rFonts w:cs="Times New Roman"/>
        </w:rPr>
        <w:t>,</w:t>
      </w:r>
      <w:r w:rsidR="00C3783D" w:rsidRPr="006829A4">
        <w:rPr>
          <w:rFonts w:cs="Times New Roman"/>
        </w:rPr>
        <w:t xml:space="preserve"> </w:t>
      </w:r>
      <w:r w:rsidR="65D22DFF" w:rsidRPr="006829A4">
        <w:rPr>
          <w:rFonts w:cs="Times New Roman"/>
        </w:rPr>
        <w:t>OR</w:t>
      </w:r>
      <w:r w:rsidR="0C8A75E2" w:rsidRPr="006829A4">
        <w:rPr>
          <w:rFonts w:cs="Times New Roman"/>
        </w:rPr>
        <w:t>/</w:t>
      </w:r>
      <w:r w:rsidR="65D22DFF" w:rsidRPr="006829A4">
        <w:rPr>
          <w:rFonts w:cs="Times New Roman"/>
        </w:rPr>
        <w:t>procedure rooms</w:t>
      </w:r>
      <w:r w:rsidR="5C7C0E12" w:rsidRPr="006829A4">
        <w:rPr>
          <w:rFonts w:cs="Times New Roman"/>
        </w:rPr>
        <w:t xml:space="preserve"> (end of day),</w:t>
      </w:r>
      <w:r w:rsidRPr="006829A4">
        <w:rPr>
          <w:rFonts w:cs="Times New Roman"/>
        </w:rPr>
        <w:t xml:space="preserve"> and upon request in other patient care areas. This </w:t>
      </w:r>
      <w:proofErr w:type="gramStart"/>
      <w:r w:rsidRPr="006829A4">
        <w:rPr>
          <w:rFonts w:cs="Times New Roman"/>
        </w:rPr>
        <w:t>includes:</w:t>
      </w:r>
      <w:proofErr w:type="gramEnd"/>
      <w:r w:rsidRPr="006829A4">
        <w:rPr>
          <w:rFonts w:cs="Times New Roman"/>
        </w:rPr>
        <w:t xml:space="preserve"> Trash and soiled linen removal, high dusting, </w:t>
      </w:r>
      <w:r w:rsidR="719AAB37" w:rsidRPr="006829A4">
        <w:rPr>
          <w:rFonts w:cs="Times New Roman"/>
        </w:rPr>
        <w:t>d</w:t>
      </w:r>
      <w:r w:rsidRPr="006829A4">
        <w:rPr>
          <w:rFonts w:cs="Times New Roman"/>
        </w:rPr>
        <w:t xml:space="preserve">amp wiping frequently-touched frequently touched surfaces, Cleaning of bathroom fixtures, </w:t>
      </w:r>
      <w:r w:rsidR="1B0E0590" w:rsidRPr="006829A4">
        <w:rPr>
          <w:rFonts w:cs="Times New Roman"/>
        </w:rPr>
        <w:t>d</w:t>
      </w:r>
      <w:r w:rsidRPr="006829A4">
        <w:rPr>
          <w:rFonts w:cs="Times New Roman"/>
        </w:rPr>
        <w:t xml:space="preserve">ust mopping, </w:t>
      </w:r>
      <w:r w:rsidR="47F1E491" w:rsidRPr="006829A4">
        <w:rPr>
          <w:rFonts w:cs="Times New Roman"/>
        </w:rPr>
        <w:t>d</w:t>
      </w:r>
      <w:r w:rsidRPr="006829A4">
        <w:rPr>
          <w:rFonts w:cs="Times New Roman"/>
        </w:rPr>
        <w:t>amp mopping</w:t>
      </w:r>
      <w:r w:rsidR="5567A02E" w:rsidRPr="006829A4">
        <w:rPr>
          <w:rFonts w:cs="Times New Roman"/>
        </w:rPr>
        <w:t xml:space="preserve">, </w:t>
      </w:r>
      <w:r w:rsidR="29FEFCB9" w:rsidRPr="006829A4">
        <w:rPr>
          <w:rFonts w:cs="Times New Roman"/>
        </w:rPr>
        <w:t>w</w:t>
      </w:r>
      <w:r w:rsidR="5567A02E" w:rsidRPr="006829A4">
        <w:rPr>
          <w:rFonts w:cs="Times New Roman"/>
        </w:rPr>
        <w:t>all cleaning,</w:t>
      </w:r>
      <w:r w:rsidRPr="006829A4">
        <w:rPr>
          <w:rFonts w:cs="Times New Roman"/>
        </w:rPr>
        <w:t xml:space="preserve"> with a hospital- approved cleaning wipe disinfectant, cleaning solutions, PPE and </w:t>
      </w:r>
      <w:r w:rsidR="0D21BCDA" w:rsidRPr="006829A4">
        <w:rPr>
          <w:rFonts w:cs="Times New Roman"/>
        </w:rPr>
        <w:t>techniques.</w:t>
      </w:r>
      <w:r w:rsidRPr="006829A4">
        <w:rPr>
          <w:rFonts w:cs="Times New Roman"/>
        </w:rPr>
        <w:t xml:space="preserve"> This  includes changing privacy curtains in the room following hospital policy.</w:t>
      </w:r>
      <w:r w:rsidR="7EA6BEB8" w:rsidRPr="006829A4">
        <w:rPr>
          <w:rFonts w:cs="Times New Roman"/>
        </w:rPr>
        <w:t xml:space="preserve"> </w:t>
      </w:r>
      <w:r w:rsidR="08B7DF3C" w:rsidRPr="006829A4">
        <w:rPr>
          <w:rFonts w:cs="Times New Roman"/>
        </w:rPr>
        <w:t>H</w:t>
      </w:r>
      <w:r w:rsidR="7EA6BEB8" w:rsidRPr="006829A4">
        <w:rPr>
          <w:rFonts w:cs="Times New Roman"/>
        </w:rPr>
        <w:t>ospital approved sodium hypochlorite (bleach) solution or wipes will be used</w:t>
      </w:r>
      <w:r w:rsidR="64352638" w:rsidRPr="006829A4">
        <w:rPr>
          <w:rFonts w:cs="Times New Roman"/>
        </w:rPr>
        <w:t>.</w:t>
      </w:r>
    </w:p>
    <w:p w14:paraId="270AA38C" w14:textId="00DF6574" w:rsidR="6C386848" w:rsidRPr="006829A4" w:rsidRDefault="6C386848" w:rsidP="008F6E3A">
      <w:pPr>
        <w:pStyle w:val="BodyText"/>
        <w:spacing w:line="242" w:lineRule="auto"/>
        <w:ind w:left="100" w:right="199" w:firstLine="0"/>
        <w:jc w:val="both"/>
      </w:pPr>
    </w:p>
    <w:p w14:paraId="091D67AD" w14:textId="37BA0CC2" w:rsidR="6C386848" w:rsidRPr="006829A4" w:rsidRDefault="6C386848" w:rsidP="008F6E3A">
      <w:pPr>
        <w:pStyle w:val="BodyText"/>
        <w:spacing w:line="242" w:lineRule="auto"/>
        <w:ind w:left="100" w:right="199" w:firstLine="0"/>
        <w:jc w:val="both"/>
        <w:rPr>
          <w:rFonts w:cs="Times New Roman"/>
        </w:rPr>
      </w:pPr>
    </w:p>
    <w:p w14:paraId="2181402A" w14:textId="692BFCA7" w:rsidR="00AA324D" w:rsidRPr="006829A4" w:rsidRDefault="00AA324D" w:rsidP="008F6E3A">
      <w:pPr>
        <w:pStyle w:val="BodyText"/>
        <w:kinsoku w:val="0"/>
        <w:overflowPunct w:val="0"/>
        <w:spacing w:before="7"/>
        <w:ind w:left="460" w:firstLine="0"/>
        <w:jc w:val="both"/>
      </w:pPr>
      <w:r w:rsidRPr="006829A4">
        <w:rPr>
          <w:spacing w:val="1"/>
          <w:w w:val="105"/>
        </w:rPr>
        <w:t>1.</w:t>
      </w:r>
      <w:r w:rsidR="00C3783D" w:rsidRPr="006829A4">
        <w:rPr>
          <w:spacing w:val="1"/>
          <w:w w:val="105"/>
        </w:rPr>
        <w:t xml:space="preserve"> </w:t>
      </w:r>
      <w:r w:rsidR="10BB8910" w:rsidRPr="006829A4">
        <w:t>Hospital-approved</w:t>
      </w:r>
      <w:r w:rsidR="10BB8910" w:rsidRPr="006829A4">
        <w:rPr>
          <w:spacing w:val="-8"/>
        </w:rPr>
        <w:t xml:space="preserve"> </w:t>
      </w:r>
      <w:r w:rsidR="10BB8910" w:rsidRPr="006829A4">
        <w:t>sodium</w:t>
      </w:r>
      <w:r w:rsidR="10BB8910" w:rsidRPr="006829A4">
        <w:rPr>
          <w:spacing w:val="-8"/>
        </w:rPr>
        <w:t xml:space="preserve"> </w:t>
      </w:r>
      <w:r w:rsidR="10BB8910" w:rsidRPr="006829A4">
        <w:rPr>
          <w:spacing w:val="-1"/>
        </w:rPr>
        <w:t>hypochlorite</w:t>
      </w:r>
      <w:r w:rsidR="10BB8910" w:rsidRPr="006829A4">
        <w:rPr>
          <w:spacing w:val="-3"/>
        </w:rPr>
        <w:t xml:space="preserve"> </w:t>
      </w:r>
      <w:r w:rsidR="10BB8910" w:rsidRPr="006829A4">
        <w:t>(bleach</w:t>
      </w:r>
      <w:r w:rsidR="63891697" w:rsidRPr="006829A4">
        <w:t>) solution</w:t>
      </w:r>
      <w:r w:rsidR="10BB8910" w:rsidRPr="006829A4">
        <w:rPr>
          <w:spacing w:val="-8"/>
        </w:rPr>
        <w:t xml:space="preserve"> </w:t>
      </w:r>
      <w:r w:rsidR="10BB8910" w:rsidRPr="006829A4">
        <w:t>or</w:t>
      </w:r>
      <w:r w:rsidR="10BB8910" w:rsidRPr="006829A4">
        <w:rPr>
          <w:spacing w:val="-7"/>
        </w:rPr>
        <w:t xml:space="preserve"> </w:t>
      </w:r>
      <w:r w:rsidR="10BB8910" w:rsidRPr="006829A4">
        <w:t>wipes</w:t>
      </w:r>
      <w:r w:rsidR="10BB8910" w:rsidRPr="006829A4">
        <w:rPr>
          <w:spacing w:val="-6"/>
        </w:rPr>
        <w:t xml:space="preserve"> </w:t>
      </w:r>
      <w:r w:rsidR="10BB8910" w:rsidRPr="006829A4">
        <w:t>will</w:t>
      </w:r>
      <w:r w:rsidR="10BB8910" w:rsidRPr="006829A4">
        <w:rPr>
          <w:spacing w:val="-7"/>
        </w:rPr>
        <w:t xml:space="preserve"> </w:t>
      </w:r>
      <w:r w:rsidR="10BB8910" w:rsidRPr="006829A4">
        <w:t>be</w:t>
      </w:r>
      <w:r w:rsidR="10BB8910" w:rsidRPr="006829A4">
        <w:rPr>
          <w:spacing w:val="-7"/>
        </w:rPr>
        <w:t xml:space="preserve"> </w:t>
      </w:r>
      <w:r w:rsidR="10BB8910" w:rsidRPr="006829A4">
        <w:t>used</w:t>
      </w:r>
      <w:r w:rsidR="10BB8910" w:rsidRPr="006829A4">
        <w:rPr>
          <w:spacing w:val="26"/>
          <w:w w:val="99"/>
        </w:rPr>
        <w:t xml:space="preserve"> </w:t>
      </w:r>
      <w:r w:rsidR="10BB8910" w:rsidRPr="006829A4">
        <w:t>for</w:t>
      </w:r>
      <w:r w:rsidR="10BB8910" w:rsidRPr="006829A4">
        <w:rPr>
          <w:spacing w:val="-8"/>
        </w:rPr>
        <w:t xml:space="preserve"> </w:t>
      </w:r>
      <w:r w:rsidR="10BB8910" w:rsidRPr="006829A4">
        <w:t>any</w:t>
      </w:r>
      <w:r w:rsidR="10BB8910" w:rsidRPr="006829A4">
        <w:rPr>
          <w:spacing w:val="-7"/>
        </w:rPr>
        <w:t xml:space="preserve"> </w:t>
      </w:r>
      <w:r w:rsidR="10BB8910" w:rsidRPr="006829A4">
        <w:rPr>
          <w:spacing w:val="-1"/>
        </w:rPr>
        <w:t>patient</w:t>
      </w:r>
      <w:r w:rsidR="10BB8910" w:rsidRPr="006829A4">
        <w:rPr>
          <w:spacing w:val="-8"/>
        </w:rPr>
        <w:t xml:space="preserve"> </w:t>
      </w:r>
      <w:r w:rsidR="52FD32FA" w:rsidRPr="006829A4">
        <w:rPr>
          <w:spacing w:val="20"/>
        </w:rPr>
        <w:t xml:space="preserve">in Contact Plus (+) </w:t>
      </w:r>
      <w:r w:rsidR="52FD32FA" w:rsidRPr="006829A4">
        <w:rPr>
          <w:rFonts w:cs="Times New Roman"/>
          <w:spacing w:val="-1"/>
        </w:rPr>
        <w:t>or Combined-Droplet Plus (+) isolation precautions</w:t>
      </w:r>
      <w:r w:rsidR="10BB8910" w:rsidRPr="006829A4">
        <w:rPr>
          <w:spacing w:val="20"/>
        </w:rPr>
        <w:t>,</w:t>
      </w:r>
      <w:r w:rsidR="10BB8910" w:rsidRPr="006829A4">
        <w:t xml:space="preserve"> </w:t>
      </w:r>
      <w:r w:rsidR="10BB8910" w:rsidRPr="006829A4">
        <w:rPr>
          <w:spacing w:val="21"/>
        </w:rPr>
        <w:t>and</w:t>
      </w:r>
      <w:r w:rsidR="10BB8910" w:rsidRPr="006829A4">
        <w:t xml:space="preserve"> </w:t>
      </w:r>
      <w:r w:rsidR="10BB8910" w:rsidRPr="006829A4">
        <w:rPr>
          <w:spacing w:val="20"/>
        </w:rPr>
        <w:t>for</w:t>
      </w:r>
      <w:r w:rsidR="10BB8910" w:rsidRPr="006829A4">
        <w:t xml:space="preserve"> </w:t>
      </w:r>
      <w:r w:rsidR="10BB8910" w:rsidRPr="006829A4">
        <w:rPr>
          <w:spacing w:val="20"/>
        </w:rPr>
        <w:t>all</w:t>
      </w:r>
      <w:r w:rsidR="10BB8910" w:rsidRPr="006829A4">
        <w:rPr>
          <w:spacing w:val="-1"/>
        </w:rPr>
        <w:t xml:space="preserve"> </w:t>
      </w:r>
      <w:r w:rsidR="10BB8910" w:rsidRPr="006829A4">
        <w:rPr>
          <w:spacing w:val="20"/>
        </w:rPr>
        <w:t>BMT</w:t>
      </w:r>
      <w:r w:rsidR="10BB8910" w:rsidRPr="006829A4">
        <w:t xml:space="preserve"> </w:t>
      </w:r>
      <w:r w:rsidR="10BB8910" w:rsidRPr="006829A4">
        <w:rPr>
          <w:spacing w:val="18"/>
        </w:rPr>
        <w:t>patients</w:t>
      </w:r>
      <w:r w:rsidR="10BB8910" w:rsidRPr="006829A4">
        <w:t xml:space="preserve"> </w:t>
      </w:r>
      <w:r w:rsidR="10BB8910" w:rsidRPr="006829A4">
        <w:rPr>
          <w:spacing w:val="19"/>
        </w:rPr>
        <w:t>regardless</w:t>
      </w:r>
      <w:r w:rsidR="10BB8910" w:rsidRPr="006829A4">
        <w:t xml:space="preserve"> </w:t>
      </w:r>
      <w:r w:rsidR="10BB8910" w:rsidRPr="006829A4">
        <w:rPr>
          <w:spacing w:val="19"/>
        </w:rPr>
        <w:t>of</w:t>
      </w:r>
      <w:r w:rsidR="10BB8910" w:rsidRPr="006829A4">
        <w:rPr>
          <w:spacing w:val="-1"/>
        </w:rPr>
        <w:t xml:space="preserve"> </w:t>
      </w:r>
      <w:r w:rsidR="10BB8910" w:rsidRPr="006829A4">
        <w:t>isolation type.</w:t>
      </w:r>
    </w:p>
    <w:p w14:paraId="36410CEC" w14:textId="46086787" w:rsidR="613F67F4" w:rsidRPr="006829A4" w:rsidRDefault="613F67F4" w:rsidP="008F6E3A">
      <w:pPr>
        <w:pStyle w:val="BodyText"/>
        <w:spacing w:line="239" w:lineRule="auto"/>
        <w:ind w:left="1620" w:right="199"/>
        <w:jc w:val="both"/>
      </w:pPr>
    </w:p>
    <w:p w14:paraId="768753B6" w14:textId="77777777" w:rsidR="00AA324D" w:rsidRPr="006829A4" w:rsidRDefault="00AA324D" w:rsidP="008F6E3A">
      <w:pPr>
        <w:pStyle w:val="BodyText"/>
        <w:kinsoku w:val="0"/>
        <w:overflowPunct w:val="0"/>
        <w:spacing w:before="5"/>
        <w:ind w:left="0" w:firstLine="0"/>
        <w:jc w:val="both"/>
      </w:pPr>
    </w:p>
    <w:p w14:paraId="40A35FC2" w14:textId="77777777" w:rsidR="00AA324D" w:rsidRPr="006829A4" w:rsidRDefault="00AA324D" w:rsidP="008F6E3A">
      <w:pPr>
        <w:pStyle w:val="BodyText"/>
        <w:numPr>
          <w:ilvl w:val="0"/>
          <w:numId w:val="2"/>
        </w:numPr>
        <w:tabs>
          <w:tab w:val="left" w:pos="821"/>
        </w:tabs>
        <w:kinsoku w:val="0"/>
        <w:overflowPunct w:val="0"/>
        <w:ind w:hanging="360"/>
        <w:jc w:val="both"/>
      </w:pPr>
      <w:r w:rsidRPr="006829A4">
        <w:rPr>
          <w:w w:val="105"/>
          <w:u w:val="single"/>
        </w:rPr>
        <w:t>Automated</w:t>
      </w:r>
      <w:r w:rsidRPr="006829A4">
        <w:rPr>
          <w:spacing w:val="-33"/>
          <w:w w:val="105"/>
          <w:u w:val="single"/>
        </w:rPr>
        <w:t xml:space="preserve"> </w:t>
      </w:r>
      <w:r w:rsidRPr="006829A4">
        <w:rPr>
          <w:w w:val="105"/>
          <w:u w:val="single"/>
        </w:rPr>
        <w:t>Disinfection</w:t>
      </w:r>
      <w:r w:rsidRPr="006829A4">
        <w:rPr>
          <w:spacing w:val="-32"/>
          <w:w w:val="105"/>
          <w:u w:val="single"/>
        </w:rPr>
        <w:t xml:space="preserve"> </w:t>
      </w:r>
      <w:r w:rsidRPr="006829A4">
        <w:rPr>
          <w:spacing w:val="-1"/>
          <w:w w:val="105"/>
          <w:u w:val="single"/>
        </w:rPr>
        <w:t>Systems</w:t>
      </w:r>
    </w:p>
    <w:p w14:paraId="569D6C05" w14:textId="6F666863" w:rsidR="00AA324D" w:rsidRPr="006829A4" w:rsidRDefault="7F594696" w:rsidP="008F6E3A">
      <w:pPr>
        <w:pStyle w:val="BodyText"/>
        <w:numPr>
          <w:ilvl w:val="1"/>
          <w:numId w:val="2"/>
        </w:numPr>
        <w:tabs>
          <w:tab w:val="left" w:pos="2261"/>
        </w:tabs>
        <w:kinsoku w:val="0"/>
        <w:overflowPunct w:val="0"/>
        <w:spacing w:before="8" w:line="239" w:lineRule="auto"/>
        <w:ind w:right="152"/>
        <w:jc w:val="both"/>
      </w:pPr>
      <w:r w:rsidRPr="006829A4">
        <w:t>UV</w:t>
      </w:r>
      <w:r w:rsidRPr="006829A4">
        <w:rPr>
          <w:spacing w:val="19"/>
        </w:rPr>
        <w:t xml:space="preserve"> </w:t>
      </w:r>
      <w:r w:rsidRPr="006829A4">
        <w:t>disinfection</w:t>
      </w:r>
      <w:r w:rsidRPr="006829A4">
        <w:rPr>
          <w:spacing w:val="17"/>
        </w:rPr>
        <w:t xml:space="preserve"> </w:t>
      </w:r>
      <w:r w:rsidRPr="006829A4">
        <w:t>system</w:t>
      </w:r>
      <w:r w:rsidRPr="006829A4">
        <w:rPr>
          <w:spacing w:val="19"/>
        </w:rPr>
        <w:t xml:space="preserve"> </w:t>
      </w:r>
      <w:r w:rsidRPr="006829A4">
        <w:t>will</w:t>
      </w:r>
      <w:r w:rsidRPr="006829A4">
        <w:rPr>
          <w:spacing w:val="19"/>
        </w:rPr>
        <w:t xml:space="preserve"> </w:t>
      </w:r>
      <w:r w:rsidRPr="006829A4">
        <w:t>be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used</w:t>
      </w:r>
      <w:r w:rsidRPr="006829A4">
        <w:rPr>
          <w:spacing w:val="18"/>
        </w:rPr>
        <w:t xml:space="preserve"> </w:t>
      </w:r>
      <w:r w:rsidRPr="006829A4">
        <w:t>on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discharge</w:t>
      </w:r>
      <w:r w:rsidRPr="006829A4">
        <w:rPr>
          <w:spacing w:val="20"/>
        </w:rPr>
        <w:t xml:space="preserve"> </w:t>
      </w:r>
      <w:r w:rsidRPr="006829A4">
        <w:t xml:space="preserve">rooms </w:t>
      </w:r>
      <w:r w:rsidR="38080871" w:rsidRPr="006829A4">
        <w:t>as outline</w:t>
      </w:r>
      <w:r w:rsidR="59B9C5F6" w:rsidRPr="006829A4">
        <w:t>d</w:t>
      </w:r>
      <w:r w:rsidR="38080871" w:rsidRPr="006829A4">
        <w:t xml:space="preserve"> in IC 716.6</w:t>
      </w:r>
      <w:r w:rsidR="40663347" w:rsidRPr="006829A4">
        <w:t xml:space="preserve"> -</w:t>
      </w:r>
      <w:r w:rsidR="38080871" w:rsidRPr="006829A4">
        <w:t xml:space="preserve"> </w:t>
      </w:r>
      <w:r w:rsidR="3E2F661B" w:rsidRPr="006829A4">
        <w:t>UV Disinfecti</w:t>
      </w:r>
      <w:r w:rsidR="6FFD77BA" w:rsidRPr="006829A4">
        <w:t>ng Machines Standard Operating Procedures</w:t>
      </w:r>
      <w:r w:rsidR="59094213" w:rsidRPr="006829A4">
        <w:rPr>
          <w:spacing w:val="18"/>
        </w:rPr>
        <w:t xml:space="preserve"> 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59"/>
          <w:w w:val="99"/>
        </w:rPr>
        <w:t xml:space="preserve"> </w:t>
      </w:r>
      <w:r w:rsidRPr="006829A4">
        <w:t>hydrogen</w:t>
      </w:r>
      <w:r w:rsidRPr="006829A4">
        <w:rPr>
          <w:spacing w:val="-9"/>
        </w:rPr>
        <w:t xml:space="preserve"> </w:t>
      </w:r>
      <w:r w:rsidRPr="006829A4">
        <w:t>peroxide</w:t>
      </w:r>
      <w:r w:rsidRPr="006829A4">
        <w:rPr>
          <w:spacing w:val="-6"/>
        </w:rPr>
        <w:t xml:space="preserve"> </w:t>
      </w:r>
      <w:r w:rsidRPr="006829A4">
        <w:t>vapor</w:t>
      </w:r>
      <w:r w:rsidRPr="006829A4">
        <w:rPr>
          <w:spacing w:val="-7"/>
        </w:rPr>
        <w:t xml:space="preserve"> </w:t>
      </w:r>
      <w:r w:rsidRPr="006829A4">
        <w:t>machine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shall</w:t>
      </w:r>
      <w:r w:rsidRPr="006829A4">
        <w:rPr>
          <w:spacing w:val="-6"/>
        </w:rPr>
        <w:t xml:space="preserve"> </w:t>
      </w:r>
      <w:r w:rsidRPr="006829A4">
        <w:t>be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used</w:t>
      </w:r>
      <w:r w:rsidRPr="006829A4">
        <w:rPr>
          <w:spacing w:val="-7"/>
        </w:rPr>
        <w:t xml:space="preserve"> </w:t>
      </w:r>
      <w:r w:rsidRPr="006829A4">
        <w:t>for</w:t>
      </w:r>
      <w:r w:rsidRPr="006829A4">
        <w:rPr>
          <w:spacing w:val="-7"/>
        </w:rPr>
        <w:t xml:space="preserve"> </w:t>
      </w:r>
      <w:r w:rsidRPr="006829A4">
        <w:t>room</w:t>
      </w:r>
      <w:r w:rsidRPr="006829A4">
        <w:rPr>
          <w:spacing w:val="-7"/>
        </w:rPr>
        <w:t xml:space="preserve"> </w:t>
      </w:r>
      <w:r w:rsidRPr="006829A4">
        <w:t>disinfection</w:t>
      </w:r>
      <w:r w:rsidRPr="006829A4">
        <w:rPr>
          <w:spacing w:val="-5"/>
        </w:rPr>
        <w:t xml:space="preserve"> </w:t>
      </w:r>
      <w:r w:rsidRPr="006829A4">
        <w:t>in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47"/>
          <w:w w:val="99"/>
        </w:rPr>
        <w:t xml:space="preserve"> </w:t>
      </w:r>
      <w:r w:rsidRPr="006829A4">
        <w:t>Bone</w:t>
      </w:r>
      <w:r w:rsidRPr="006829A4">
        <w:rPr>
          <w:spacing w:val="29"/>
        </w:rPr>
        <w:t xml:space="preserve"> </w:t>
      </w:r>
      <w:r w:rsidRPr="006829A4">
        <w:t>Marrow</w:t>
      </w:r>
      <w:r w:rsidRPr="006829A4">
        <w:rPr>
          <w:spacing w:val="29"/>
        </w:rPr>
        <w:t xml:space="preserve"> </w:t>
      </w:r>
      <w:r w:rsidRPr="006829A4">
        <w:rPr>
          <w:spacing w:val="-1"/>
        </w:rPr>
        <w:t>Transplant</w:t>
      </w:r>
      <w:r w:rsidRPr="006829A4">
        <w:rPr>
          <w:spacing w:val="34"/>
        </w:rPr>
        <w:t xml:space="preserve"> </w:t>
      </w:r>
      <w:r w:rsidRPr="006829A4">
        <w:rPr>
          <w:spacing w:val="-1"/>
        </w:rPr>
        <w:t>inpatient</w:t>
      </w:r>
      <w:r w:rsidRPr="006829A4">
        <w:rPr>
          <w:spacing w:val="28"/>
        </w:rPr>
        <w:t xml:space="preserve"> </w:t>
      </w:r>
      <w:r w:rsidRPr="006829A4">
        <w:t>unit.</w:t>
      </w:r>
    </w:p>
    <w:p w14:paraId="7045CDC9" w14:textId="7AAE2379" w:rsidR="00AA324D" w:rsidRPr="006829A4" w:rsidRDefault="00AA324D" w:rsidP="008F6E3A">
      <w:pPr>
        <w:pStyle w:val="BodyText"/>
        <w:numPr>
          <w:ilvl w:val="1"/>
          <w:numId w:val="2"/>
        </w:numPr>
        <w:tabs>
          <w:tab w:val="left" w:pos="2261"/>
        </w:tabs>
        <w:kinsoku w:val="0"/>
        <w:overflowPunct w:val="0"/>
        <w:spacing w:before="9" w:line="238" w:lineRule="auto"/>
        <w:ind w:right="279"/>
        <w:jc w:val="both"/>
      </w:pPr>
      <w:r w:rsidRPr="006829A4">
        <w:rPr>
          <w:spacing w:val="-1"/>
        </w:rPr>
        <w:t>Treatment</w:t>
      </w:r>
      <w:r w:rsidRPr="006829A4">
        <w:rPr>
          <w:spacing w:val="17"/>
        </w:rPr>
        <w:t xml:space="preserve"> </w:t>
      </w:r>
      <w:r w:rsidRPr="006829A4">
        <w:rPr>
          <w:spacing w:val="-1"/>
        </w:rPr>
        <w:t>with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the</w:t>
      </w:r>
      <w:r w:rsidRPr="006829A4">
        <w:rPr>
          <w:spacing w:val="20"/>
        </w:rPr>
        <w:t xml:space="preserve"> </w:t>
      </w:r>
      <w:r w:rsidR="4391BF11" w:rsidRPr="006829A4">
        <w:rPr>
          <w:spacing w:val="20"/>
        </w:rPr>
        <w:t xml:space="preserve">UV disinfection systems </w:t>
      </w:r>
      <w:r w:rsidRPr="006829A4">
        <w:rPr>
          <w:spacing w:val="18"/>
        </w:rPr>
        <w:t xml:space="preserve"> </w:t>
      </w:r>
      <w:r w:rsidRPr="006829A4">
        <w:t>or</w:t>
      </w:r>
      <w:r w:rsidRPr="006829A4">
        <w:rPr>
          <w:spacing w:val="19"/>
        </w:rPr>
        <w:t xml:space="preserve"> </w:t>
      </w:r>
      <w:r w:rsidR="3EC9919D" w:rsidRPr="006829A4">
        <w:rPr>
          <w:spacing w:val="19"/>
        </w:rPr>
        <w:t>hydrogen</w:t>
      </w:r>
      <w:r w:rsidR="45083F0D" w:rsidRPr="006829A4">
        <w:rPr>
          <w:spacing w:val="19"/>
        </w:rPr>
        <w:t xml:space="preserve"> peroxide</w:t>
      </w:r>
      <w:r w:rsidR="3EC9919D" w:rsidRPr="006829A4">
        <w:rPr>
          <w:spacing w:val="19"/>
        </w:rPr>
        <w:t xml:space="preserve"> vapor </w:t>
      </w:r>
      <w:r w:rsidRPr="006829A4">
        <w:rPr>
          <w:spacing w:val="-1"/>
        </w:rPr>
        <w:t>units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shall</w:t>
      </w:r>
      <w:r w:rsidRPr="006829A4">
        <w:rPr>
          <w:spacing w:val="19"/>
        </w:rPr>
        <w:t xml:space="preserve"> </w:t>
      </w:r>
      <w:r w:rsidRPr="006829A4">
        <w:t>be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conducted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only</w:t>
      </w:r>
      <w:r w:rsidRPr="006829A4">
        <w:rPr>
          <w:spacing w:val="19"/>
        </w:rPr>
        <w:t xml:space="preserve"> </w:t>
      </w:r>
      <w:r w:rsidRPr="006829A4">
        <w:t>after</w:t>
      </w:r>
      <w:r w:rsidRPr="006829A4">
        <w:rPr>
          <w:spacing w:val="20"/>
        </w:rPr>
        <w:t xml:space="preserve"> </w:t>
      </w:r>
      <w:r w:rsidRPr="006829A4">
        <w:t>a</w:t>
      </w:r>
      <w:r w:rsidRPr="006829A4">
        <w:rPr>
          <w:spacing w:val="27"/>
        </w:rPr>
        <w:t xml:space="preserve"> </w:t>
      </w:r>
      <w:r w:rsidRPr="006829A4">
        <w:rPr>
          <w:spacing w:val="-1"/>
        </w:rPr>
        <w:t>discharge</w:t>
      </w:r>
      <w:r w:rsidRPr="006829A4">
        <w:rPr>
          <w:spacing w:val="82"/>
          <w:w w:val="103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-10"/>
        </w:rPr>
        <w:t xml:space="preserve"> </w:t>
      </w:r>
      <w:r w:rsidRPr="006829A4">
        <w:t>is</w:t>
      </w:r>
      <w:r w:rsidRPr="006829A4">
        <w:rPr>
          <w:spacing w:val="-11"/>
        </w:rPr>
        <w:t xml:space="preserve"> </w:t>
      </w:r>
      <w:r w:rsidRPr="006829A4">
        <w:t>performed</w:t>
      </w:r>
      <w:r w:rsidRPr="006829A4">
        <w:rPr>
          <w:spacing w:val="-10"/>
        </w:rPr>
        <w:t xml:space="preserve"> </w:t>
      </w:r>
      <w:r w:rsidRPr="006829A4">
        <w:t>by</w:t>
      </w:r>
      <w:r w:rsidRPr="006829A4">
        <w:rPr>
          <w:spacing w:val="-10"/>
        </w:rPr>
        <w:t xml:space="preserve"> </w:t>
      </w:r>
      <w:r w:rsidRPr="006829A4">
        <w:rPr>
          <w:spacing w:val="-1"/>
        </w:rPr>
        <w:t>Environmental</w:t>
      </w:r>
      <w:r w:rsidRPr="006829A4">
        <w:rPr>
          <w:spacing w:val="-9"/>
        </w:rPr>
        <w:t xml:space="preserve"> </w:t>
      </w:r>
      <w:r w:rsidRPr="006829A4">
        <w:t>Services.</w:t>
      </w:r>
    </w:p>
    <w:p w14:paraId="40F48D48" w14:textId="6BB06C44" w:rsidR="00AA324D" w:rsidRPr="006829A4" w:rsidRDefault="2F521BA4" w:rsidP="008F6E3A">
      <w:pPr>
        <w:pStyle w:val="BodyText"/>
        <w:numPr>
          <w:ilvl w:val="1"/>
          <w:numId w:val="2"/>
        </w:numPr>
        <w:tabs>
          <w:tab w:val="left" w:pos="2318"/>
        </w:tabs>
        <w:kinsoku w:val="0"/>
        <w:overflowPunct w:val="0"/>
        <w:spacing w:before="5" w:line="242" w:lineRule="auto"/>
        <w:ind w:right="570"/>
        <w:jc w:val="both"/>
        <w:rPr>
          <w:color w:val="000000"/>
        </w:rPr>
      </w:pPr>
      <w:r w:rsidRPr="006829A4">
        <w:t xml:space="preserve">Special Patient Care Area Cleaning Request: </w:t>
      </w:r>
      <w:r w:rsidR="7F594696" w:rsidRPr="006829A4">
        <w:rPr>
          <w:spacing w:val="-1"/>
        </w:rPr>
        <w:t>Infection</w:t>
      </w:r>
      <w:r w:rsidR="7F594696" w:rsidRPr="006829A4">
        <w:rPr>
          <w:spacing w:val="20"/>
        </w:rPr>
        <w:t xml:space="preserve"> </w:t>
      </w:r>
      <w:r w:rsidR="7F594696" w:rsidRPr="006829A4">
        <w:rPr>
          <w:spacing w:val="-1"/>
        </w:rPr>
        <w:t>Prevention</w:t>
      </w:r>
      <w:r w:rsidR="7F594696" w:rsidRPr="006829A4">
        <w:rPr>
          <w:spacing w:val="20"/>
        </w:rPr>
        <w:t xml:space="preserve"> </w:t>
      </w:r>
      <w:r w:rsidR="7F594696" w:rsidRPr="006829A4">
        <w:t>and</w:t>
      </w:r>
      <w:r w:rsidR="7F594696" w:rsidRPr="006829A4">
        <w:rPr>
          <w:spacing w:val="22"/>
        </w:rPr>
        <w:t xml:space="preserve"> </w:t>
      </w:r>
      <w:r w:rsidR="7F594696" w:rsidRPr="006829A4">
        <w:rPr>
          <w:spacing w:val="-1"/>
        </w:rPr>
        <w:t>Control</w:t>
      </w:r>
      <w:r w:rsidR="7F594696" w:rsidRPr="006829A4">
        <w:rPr>
          <w:spacing w:val="22"/>
        </w:rPr>
        <w:t xml:space="preserve"> </w:t>
      </w:r>
      <w:r w:rsidR="7F594696" w:rsidRPr="006829A4">
        <w:t>may</w:t>
      </w:r>
      <w:r w:rsidR="7F594696" w:rsidRPr="006829A4">
        <w:rPr>
          <w:spacing w:val="22"/>
        </w:rPr>
        <w:t xml:space="preserve"> </w:t>
      </w:r>
      <w:r w:rsidR="7F594696" w:rsidRPr="006829A4">
        <w:rPr>
          <w:spacing w:val="-1"/>
        </w:rPr>
        <w:t>request</w:t>
      </w:r>
      <w:r w:rsidR="7F594696" w:rsidRPr="006829A4">
        <w:rPr>
          <w:spacing w:val="20"/>
        </w:rPr>
        <w:t xml:space="preserve"> </w:t>
      </w:r>
      <w:r w:rsidR="660C602A" w:rsidRPr="006829A4">
        <w:t>UV  disinfection system or vaporized hydrogen peroxide</w:t>
      </w:r>
      <w:r w:rsidR="7F594696" w:rsidRPr="006829A4">
        <w:rPr>
          <w:spacing w:val="24"/>
        </w:rPr>
        <w:t xml:space="preserve"> </w:t>
      </w:r>
      <w:r w:rsidR="7F594696" w:rsidRPr="006829A4">
        <w:rPr>
          <w:spacing w:val="-1"/>
        </w:rPr>
        <w:t>treatment</w:t>
      </w:r>
      <w:r w:rsidR="7F594696" w:rsidRPr="006829A4">
        <w:rPr>
          <w:spacing w:val="20"/>
        </w:rPr>
        <w:t xml:space="preserve"> </w:t>
      </w:r>
      <w:r w:rsidR="7F594696" w:rsidRPr="006829A4">
        <w:t>of</w:t>
      </w:r>
      <w:r w:rsidR="7F594696" w:rsidRPr="006829A4">
        <w:rPr>
          <w:spacing w:val="22"/>
        </w:rPr>
        <w:t xml:space="preserve"> </w:t>
      </w:r>
      <w:r w:rsidR="7F594696" w:rsidRPr="006829A4">
        <w:t>any</w:t>
      </w:r>
      <w:r w:rsidR="7F594696" w:rsidRPr="006829A4">
        <w:rPr>
          <w:spacing w:val="87"/>
          <w:w w:val="103"/>
        </w:rPr>
        <w:t xml:space="preserve"> </w:t>
      </w:r>
      <w:r w:rsidR="7F594696" w:rsidRPr="006829A4">
        <w:t>room</w:t>
      </w:r>
      <w:r w:rsidR="7F594696" w:rsidRPr="006829A4">
        <w:rPr>
          <w:spacing w:val="21"/>
        </w:rPr>
        <w:t xml:space="preserve"> </w:t>
      </w:r>
      <w:r w:rsidR="7F594696" w:rsidRPr="006829A4">
        <w:t>or</w:t>
      </w:r>
      <w:r w:rsidR="7F594696" w:rsidRPr="006829A4">
        <w:rPr>
          <w:spacing w:val="21"/>
        </w:rPr>
        <w:t xml:space="preserve"> </w:t>
      </w:r>
      <w:r w:rsidR="7F594696" w:rsidRPr="006829A4">
        <w:t>procedure</w:t>
      </w:r>
      <w:r w:rsidR="7F594696" w:rsidRPr="006829A4">
        <w:rPr>
          <w:spacing w:val="22"/>
        </w:rPr>
        <w:t xml:space="preserve"> </w:t>
      </w:r>
      <w:r w:rsidR="7F594696" w:rsidRPr="006829A4">
        <w:t>area</w:t>
      </w:r>
      <w:r w:rsidR="7F594696" w:rsidRPr="006829A4">
        <w:rPr>
          <w:spacing w:val="21"/>
        </w:rPr>
        <w:t xml:space="preserve"> </w:t>
      </w:r>
      <w:r w:rsidR="7F594696" w:rsidRPr="006829A4">
        <w:t>after</w:t>
      </w:r>
      <w:r w:rsidR="7F594696" w:rsidRPr="006829A4">
        <w:rPr>
          <w:spacing w:val="21"/>
        </w:rPr>
        <w:t xml:space="preserve"> </w:t>
      </w:r>
      <w:r w:rsidR="7F594696" w:rsidRPr="006829A4">
        <w:rPr>
          <w:spacing w:val="-1"/>
        </w:rPr>
        <w:t>consultation</w:t>
      </w:r>
      <w:r w:rsidR="7F594696" w:rsidRPr="006829A4">
        <w:rPr>
          <w:spacing w:val="20"/>
        </w:rPr>
        <w:t xml:space="preserve"> </w:t>
      </w:r>
      <w:r w:rsidR="7F594696" w:rsidRPr="006829A4">
        <w:t>with</w:t>
      </w:r>
      <w:r w:rsidR="7F594696" w:rsidRPr="006829A4">
        <w:rPr>
          <w:spacing w:val="20"/>
        </w:rPr>
        <w:t xml:space="preserve"> </w:t>
      </w:r>
      <w:r w:rsidR="7F594696" w:rsidRPr="006829A4">
        <w:rPr>
          <w:spacing w:val="22"/>
        </w:rPr>
        <w:t xml:space="preserve"> </w:t>
      </w:r>
      <w:r w:rsidR="3815F058" w:rsidRPr="006829A4">
        <w:rPr>
          <w:spacing w:val="22"/>
        </w:rPr>
        <w:t>the</w:t>
      </w:r>
      <w:r w:rsidR="7F594696" w:rsidRPr="006829A4">
        <w:rPr>
          <w:spacing w:val="-8"/>
        </w:rPr>
        <w:t xml:space="preserve"> </w:t>
      </w:r>
      <w:r w:rsidR="7F594696" w:rsidRPr="006829A4">
        <w:t>Director</w:t>
      </w:r>
      <w:r w:rsidR="7F594696" w:rsidRPr="006829A4">
        <w:rPr>
          <w:spacing w:val="-9"/>
        </w:rPr>
        <w:t xml:space="preserve"> </w:t>
      </w:r>
      <w:r w:rsidR="7F594696" w:rsidRPr="006829A4">
        <w:t>of</w:t>
      </w:r>
      <w:r w:rsidR="7F594696" w:rsidRPr="006829A4">
        <w:rPr>
          <w:spacing w:val="-8"/>
        </w:rPr>
        <w:t xml:space="preserve"> </w:t>
      </w:r>
      <w:r w:rsidR="7F594696" w:rsidRPr="006829A4">
        <w:lastRenderedPageBreak/>
        <w:t>Environmental</w:t>
      </w:r>
      <w:r w:rsidR="7F594696" w:rsidRPr="006829A4">
        <w:rPr>
          <w:spacing w:val="-8"/>
        </w:rPr>
        <w:t xml:space="preserve"> </w:t>
      </w:r>
      <w:r w:rsidR="7F594696" w:rsidRPr="006829A4">
        <w:t>Services.</w:t>
      </w:r>
      <w:r w:rsidR="7F594696" w:rsidRPr="006829A4">
        <w:rPr>
          <w:spacing w:val="-5"/>
        </w:rPr>
        <w:t xml:space="preserve"> </w:t>
      </w:r>
      <w:r w:rsidR="7F594696" w:rsidRPr="006829A4">
        <w:rPr>
          <w:spacing w:val="-1"/>
        </w:rPr>
        <w:t>Reference</w:t>
      </w:r>
      <w:r w:rsidR="7F594696" w:rsidRPr="006829A4">
        <w:rPr>
          <w:spacing w:val="49"/>
          <w:w w:val="99"/>
        </w:rPr>
        <w:t xml:space="preserve"> </w:t>
      </w:r>
      <w:r w:rsidR="7F594696" w:rsidRPr="006829A4">
        <w:rPr>
          <w:spacing w:val="-1"/>
        </w:rPr>
        <w:t>Attachment</w:t>
      </w:r>
      <w:r w:rsidR="7F594696" w:rsidRPr="006829A4">
        <w:rPr>
          <w:spacing w:val="26"/>
        </w:rPr>
        <w:t xml:space="preserve"> </w:t>
      </w:r>
      <w:r w:rsidR="7F594696" w:rsidRPr="006829A4">
        <w:t>IC</w:t>
      </w:r>
      <w:r w:rsidR="7F594696" w:rsidRPr="006829A4">
        <w:rPr>
          <w:spacing w:val="23"/>
        </w:rPr>
        <w:t xml:space="preserve"> </w:t>
      </w:r>
      <w:r w:rsidR="7F594696" w:rsidRPr="006829A4">
        <w:t>–</w:t>
      </w:r>
      <w:r w:rsidR="7F594696" w:rsidRPr="006829A4">
        <w:rPr>
          <w:spacing w:val="20"/>
        </w:rPr>
        <w:t xml:space="preserve"> </w:t>
      </w:r>
      <w:r w:rsidR="7F594696" w:rsidRPr="006829A4">
        <w:t>7</w:t>
      </w:r>
      <w:r w:rsidR="7F594696" w:rsidRPr="008F6E3A">
        <w:rPr>
          <w:spacing w:val="-1"/>
        </w:rPr>
        <w:t>16</w:t>
      </w:r>
      <w:r w:rsidR="0BC9BD93" w:rsidRPr="008F6E3A">
        <w:rPr>
          <w:spacing w:val="-1"/>
        </w:rPr>
        <w:t>.</w:t>
      </w:r>
      <w:r w:rsidR="20CF9553" w:rsidRPr="008F6E3A">
        <w:rPr>
          <w:spacing w:val="-1"/>
        </w:rPr>
        <w:t>2</w:t>
      </w:r>
      <w:r w:rsidR="7F594696" w:rsidRPr="008F6E3A">
        <w:rPr>
          <w:spacing w:val="-1"/>
        </w:rPr>
        <w:t xml:space="preserve"> </w:t>
      </w:r>
      <w:r w:rsidR="7F594696" w:rsidRPr="006829A4">
        <w:rPr>
          <w:spacing w:val="-1"/>
        </w:rPr>
        <w:t>Cleaning</w:t>
      </w:r>
      <w:r w:rsidR="7F594696" w:rsidRPr="006829A4">
        <w:rPr>
          <w:spacing w:val="24"/>
        </w:rPr>
        <w:t xml:space="preserve"> </w:t>
      </w:r>
      <w:r w:rsidR="7F594696" w:rsidRPr="006829A4">
        <w:rPr>
          <w:spacing w:val="-1"/>
        </w:rPr>
        <w:t>Procedures</w:t>
      </w:r>
      <w:r w:rsidR="7F594696" w:rsidRPr="006829A4">
        <w:rPr>
          <w:spacing w:val="25"/>
        </w:rPr>
        <w:t xml:space="preserve"> </w:t>
      </w:r>
      <w:r w:rsidR="7F594696" w:rsidRPr="006829A4">
        <w:t>Table.</w:t>
      </w:r>
    </w:p>
    <w:p w14:paraId="619C6900" w14:textId="77777777" w:rsidR="00AA324D" w:rsidRPr="006829A4" w:rsidRDefault="00AA324D" w:rsidP="00C3783D">
      <w:pPr>
        <w:pStyle w:val="BodyText"/>
        <w:kinsoku w:val="0"/>
        <w:overflowPunct w:val="0"/>
        <w:spacing w:before="12"/>
        <w:ind w:left="0" w:firstLine="0"/>
      </w:pPr>
    </w:p>
    <w:p w14:paraId="0E44F3EF" w14:textId="61B070CD" w:rsidR="37882078" w:rsidRPr="006829A4" w:rsidRDefault="37882078" w:rsidP="008F6E3A">
      <w:pPr>
        <w:pStyle w:val="BodyText"/>
        <w:numPr>
          <w:ilvl w:val="0"/>
          <w:numId w:val="2"/>
        </w:numPr>
        <w:tabs>
          <w:tab w:val="left" w:pos="821"/>
        </w:tabs>
        <w:spacing w:before="53" w:line="241" w:lineRule="auto"/>
        <w:ind w:right="279" w:hanging="360"/>
        <w:jc w:val="both"/>
      </w:pPr>
      <w:r w:rsidRPr="006829A4">
        <w:t>Ambulatory</w:t>
      </w:r>
      <w:r w:rsidR="23A7BFD9" w:rsidRPr="006829A4">
        <w:t>/ Outpatient</w:t>
      </w:r>
      <w:r w:rsidRPr="006829A4">
        <w:t xml:space="preserve"> Setting: It is the responsibility of the unit or clinic’s clinical staff to disinfect high touch surfaces after each patient encounter. All equipment and surfaces </w:t>
      </w:r>
      <w:r w:rsidR="274B6A47" w:rsidRPr="006829A4">
        <w:t>are</w:t>
      </w:r>
      <w:r w:rsidR="6502DAA7" w:rsidRPr="006829A4">
        <w:t xml:space="preserve"> wiped down with hospital-approved disinfectant wipes</w:t>
      </w:r>
      <w:r w:rsidR="65FB85D2" w:rsidRPr="006829A4">
        <w:t xml:space="preserve"> after the patient and family leaves for the day</w:t>
      </w:r>
      <w:r w:rsidR="6502DAA7" w:rsidRPr="006829A4">
        <w:t>.</w:t>
      </w:r>
    </w:p>
    <w:p w14:paraId="48750C07" w14:textId="43B6E4D2" w:rsidR="00AA324D" w:rsidRPr="006829A4" w:rsidRDefault="10BB8910" w:rsidP="008F6E3A">
      <w:pPr>
        <w:pStyle w:val="BodyText"/>
        <w:numPr>
          <w:ilvl w:val="0"/>
          <w:numId w:val="2"/>
        </w:numPr>
        <w:tabs>
          <w:tab w:val="left" w:pos="821"/>
        </w:tabs>
        <w:kinsoku w:val="0"/>
        <w:overflowPunct w:val="0"/>
        <w:spacing w:before="53" w:line="241" w:lineRule="auto"/>
        <w:ind w:right="279" w:hanging="360"/>
        <w:jc w:val="both"/>
      </w:pPr>
      <w:r w:rsidRPr="006829A4">
        <w:rPr>
          <w:spacing w:val="-1"/>
        </w:rPr>
        <w:t>Hospital</w:t>
      </w:r>
      <w:r w:rsidRPr="006829A4">
        <w:rPr>
          <w:spacing w:val="-8"/>
        </w:rPr>
        <w:t xml:space="preserve"> </w:t>
      </w:r>
      <w:r w:rsidRPr="006829A4">
        <w:t>High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Risk</w:t>
      </w:r>
      <w:r w:rsidRPr="006829A4">
        <w:rPr>
          <w:spacing w:val="-8"/>
        </w:rPr>
        <w:t xml:space="preserve"> </w:t>
      </w:r>
      <w:r w:rsidRPr="006829A4">
        <w:t>Areas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(Operating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Room,</w:t>
      </w:r>
      <w:r w:rsidRPr="006829A4">
        <w:rPr>
          <w:spacing w:val="-3"/>
        </w:rPr>
        <w:t xml:space="preserve"> </w:t>
      </w:r>
      <w:r w:rsidRPr="006829A4">
        <w:t>ASC,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Cath</w:t>
      </w:r>
      <w:r w:rsidRPr="006829A4">
        <w:rPr>
          <w:spacing w:val="-8"/>
        </w:rPr>
        <w:t xml:space="preserve"> </w:t>
      </w:r>
      <w:proofErr w:type="gramStart"/>
      <w:r w:rsidRPr="006829A4">
        <w:t>Lab</w:t>
      </w:r>
      <w:proofErr w:type="gramEnd"/>
      <w:r w:rsidRPr="006829A4">
        <w:rPr>
          <w:spacing w:val="-6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Interventional</w:t>
      </w:r>
      <w:r w:rsidRPr="006829A4">
        <w:rPr>
          <w:spacing w:val="-7"/>
        </w:rPr>
        <w:t xml:space="preserve"> </w:t>
      </w:r>
      <w:r w:rsidRPr="006829A4">
        <w:t>Radiology)</w:t>
      </w:r>
      <w:r w:rsidRPr="006829A4">
        <w:rPr>
          <w:spacing w:val="-7"/>
        </w:rPr>
        <w:t xml:space="preserve"> </w:t>
      </w:r>
      <w:r w:rsidRPr="006829A4">
        <w:t>will</w:t>
      </w:r>
      <w:r w:rsidRPr="006829A4">
        <w:rPr>
          <w:spacing w:val="-7"/>
        </w:rPr>
        <w:t xml:space="preserve"> </w:t>
      </w:r>
      <w:r w:rsidRPr="006829A4">
        <w:t>be</w:t>
      </w:r>
      <w:r w:rsidRPr="006829A4">
        <w:rPr>
          <w:spacing w:val="87"/>
          <w:w w:val="99"/>
        </w:rPr>
        <w:t xml:space="preserve"> </w:t>
      </w:r>
      <w:r w:rsidRPr="006829A4">
        <w:rPr>
          <w:spacing w:val="-1"/>
        </w:rPr>
        <w:t>maintained</w:t>
      </w:r>
      <w:r w:rsidRPr="006829A4">
        <w:rPr>
          <w:spacing w:val="19"/>
        </w:rPr>
        <w:t xml:space="preserve"> </w:t>
      </w:r>
      <w:r w:rsidRPr="006829A4">
        <w:t>in</w:t>
      </w:r>
      <w:r w:rsidRPr="006829A4">
        <w:rPr>
          <w:spacing w:val="17"/>
        </w:rPr>
        <w:t xml:space="preserve"> </w:t>
      </w:r>
      <w:r w:rsidRPr="006829A4">
        <w:t>a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state</w:t>
      </w:r>
      <w:r w:rsidRPr="006829A4">
        <w:rPr>
          <w:spacing w:val="20"/>
        </w:rPr>
        <w:t xml:space="preserve"> </w:t>
      </w:r>
      <w:r w:rsidRPr="006829A4">
        <w:t>of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cleanliness</w:t>
      </w:r>
      <w:r w:rsidRPr="006829A4">
        <w:rPr>
          <w:spacing w:val="16"/>
        </w:rPr>
        <w:t xml:space="preserve"> </w:t>
      </w:r>
      <w:r w:rsidRPr="006829A4">
        <w:rPr>
          <w:spacing w:val="-1"/>
        </w:rPr>
        <w:t>that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meets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AORN</w:t>
      </w:r>
      <w:r w:rsidRPr="006829A4">
        <w:rPr>
          <w:spacing w:val="19"/>
        </w:rPr>
        <w:t xml:space="preserve"> </w:t>
      </w:r>
      <w:r w:rsidRPr="006829A4">
        <w:t>Standards</w:t>
      </w:r>
      <w:r w:rsidRPr="006829A4">
        <w:rPr>
          <w:spacing w:val="18"/>
        </w:rPr>
        <w:t xml:space="preserve"> </w:t>
      </w:r>
      <w:r w:rsidRPr="006829A4">
        <w:t>in</w:t>
      </w:r>
      <w:r w:rsidRPr="006829A4">
        <w:rPr>
          <w:spacing w:val="18"/>
        </w:rPr>
        <w:t xml:space="preserve"> </w:t>
      </w:r>
      <w:r w:rsidRPr="006829A4">
        <w:t>order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19"/>
        </w:rPr>
        <w:t xml:space="preserve"> </w:t>
      </w:r>
      <w:r w:rsidRPr="006829A4">
        <w:t>protect</w:t>
      </w:r>
      <w:r w:rsidRPr="006829A4">
        <w:rPr>
          <w:spacing w:val="18"/>
        </w:rPr>
        <w:t xml:space="preserve"> </w:t>
      </w:r>
      <w:r w:rsidRPr="006829A4">
        <w:rPr>
          <w:spacing w:val="-1"/>
        </w:rPr>
        <w:t>patients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99"/>
          <w:w w:val="103"/>
        </w:rPr>
        <w:t xml:space="preserve"> </w:t>
      </w:r>
      <w:r w:rsidRPr="006829A4">
        <w:rPr>
          <w:spacing w:val="-1"/>
        </w:rPr>
        <w:t>healthcare</w:t>
      </w:r>
      <w:r w:rsidRPr="006829A4">
        <w:rPr>
          <w:spacing w:val="-10"/>
        </w:rPr>
        <w:t xml:space="preserve"> </w:t>
      </w:r>
      <w:r w:rsidRPr="006829A4">
        <w:rPr>
          <w:spacing w:val="-1"/>
        </w:rPr>
        <w:t>personnel</w:t>
      </w:r>
      <w:r w:rsidRPr="006829A4">
        <w:rPr>
          <w:spacing w:val="-9"/>
        </w:rPr>
        <w:t xml:space="preserve"> </w:t>
      </w:r>
      <w:r w:rsidRPr="006829A4">
        <w:t>from</w:t>
      </w:r>
      <w:r w:rsidRPr="006829A4">
        <w:rPr>
          <w:spacing w:val="-10"/>
        </w:rPr>
        <w:t xml:space="preserve"> </w:t>
      </w:r>
      <w:r w:rsidRPr="006829A4">
        <w:rPr>
          <w:spacing w:val="-1"/>
        </w:rPr>
        <w:t>potentially</w:t>
      </w:r>
      <w:r w:rsidRPr="006829A4">
        <w:rPr>
          <w:spacing w:val="-9"/>
        </w:rPr>
        <w:t xml:space="preserve"> </w:t>
      </w:r>
      <w:r w:rsidRPr="006829A4">
        <w:rPr>
          <w:spacing w:val="-1"/>
        </w:rPr>
        <w:t>infectious</w:t>
      </w:r>
      <w:r w:rsidRPr="006829A4">
        <w:rPr>
          <w:spacing w:val="-11"/>
        </w:rPr>
        <w:t xml:space="preserve"> </w:t>
      </w:r>
      <w:r w:rsidRPr="006829A4">
        <w:rPr>
          <w:spacing w:val="-1"/>
        </w:rPr>
        <w:t>microorganisms.</w:t>
      </w:r>
      <w:r w:rsidRPr="006829A4">
        <w:rPr>
          <w:spacing w:val="-3"/>
        </w:rPr>
        <w:t xml:space="preserve"> </w:t>
      </w:r>
      <w:r w:rsidR="0ED0CF57" w:rsidRPr="006829A4">
        <w:t>Terminal cleaning</w:t>
      </w:r>
      <w:r w:rsidR="3CD4B9EC" w:rsidRPr="006829A4">
        <w:t xml:space="preserve"> is completed at the end of each calendar</w:t>
      </w:r>
      <w:r w:rsidR="00753142" w:rsidRPr="006829A4">
        <w:t xml:space="preserve"> day</w:t>
      </w:r>
      <w:r w:rsidR="3CD4B9EC" w:rsidRPr="006829A4">
        <w:t xml:space="preserve"> procedures are performed. </w:t>
      </w:r>
      <w:r w:rsidRPr="006829A4">
        <w:rPr>
          <w:spacing w:val="-1"/>
        </w:rPr>
        <w:t>Reference</w:t>
      </w:r>
      <w:r w:rsidRPr="006829A4">
        <w:rPr>
          <w:spacing w:val="-10"/>
        </w:rPr>
        <w:t xml:space="preserve"> </w:t>
      </w:r>
      <w:r w:rsidR="632B1FC7" w:rsidRPr="006829A4">
        <w:t>PER OR 025.0 for details.</w:t>
      </w:r>
    </w:p>
    <w:p w14:paraId="4D5B3904" w14:textId="77777777" w:rsidR="00AA324D" w:rsidRPr="006829A4" w:rsidRDefault="00AA324D" w:rsidP="008F6E3A">
      <w:pPr>
        <w:pStyle w:val="BodyText"/>
        <w:kinsoku w:val="0"/>
        <w:overflowPunct w:val="0"/>
        <w:ind w:left="0" w:firstLine="0"/>
        <w:jc w:val="both"/>
      </w:pPr>
    </w:p>
    <w:p w14:paraId="3FA72B71" w14:textId="155C0179" w:rsidR="00AA324D" w:rsidRPr="006829A4" w:rsidRDefault="64A435F1" w:rsidP="008F6E3A">
      <w:pPr>
        <w:pStyle w:val="BodyText"/>
        <w:numPr>
          <w:ilvl w:val="0"/>
          <w:numId w:val="2"/>
        </w:numPr>
        <w:tabs>
          <w:tab w:val="left" w:pos="821"/>
        </w:tabs>
        <w:kinsoku w:val="0"/>
        <w:overflowPunct w:val="0"/>
        <w:spacing w:line="280" w:lineRule="exact"/>
        <w:ind w:right="369" w:hanging="360"/>
        <w:jc w:val="both"/>
      </w:pPr>
      <w:r w:rsidRPr="006829A4">
        <w:rPr>
          <w:spacing w:val="-1"/>
        </w:rPr>
        <w:t>Room</w:t>
      </w:r>
      <w:r w:rsidRPr="006829A4">
        <w:rPr>
          <w:spacing w:val="20"/>
        </w:rPr>
        <w:t xml:space="preserve"> </w:t>
      </w:r>
      <w:r w:rsidRPr="006829A4">
        <w:rPr>
          <w:spacing w:val="-1"/>
        </w:rPr>
        <w:t>Check</w:t>
      </w:r>
      <w:r w:rsidRPr="006829A4">
        <w:rPr>
          <w:spacing w:val="19"/>
        </w:rPr>
        <w:t xml:space="preserve"> </w:t>
      </w:r>
      <w:r w:rsidRPr="006829A4">
        <w:rPr>
          <w:spacing w:val="-1"/>
        </w:rPr>
        <w:t>Cleaning</w:t>
      </w:r>
      <w:r w:rsidR="21BB9C22" w:rsidRPr="006829A4">
        <w:t xml:space="preserve"> (Refer to Attachment IC – 716</w:t>
      </w:r>
      <w:r w:rsidR="7813D157" w:rsidRPr="006829A4">
        <w:t>.</w:t>
      </w:r>
      <w:r w:rsidR="3DF0953F" w:rsidRPr="006829A4">
        <w:t>2 Cleaning Procedures Table</w:t>
      </w:r>
      <w:r w:rsidR="21BB9C22" w:rsidRPr="006829A4">
        <w:t>)</w:t>
      </w:r>
      <w:r w:rsidR="7DD554B0" w:rsidRPr="006829A4">
        <w:rPr>
          <w:spacing w:val="-1"/>
        </w:rPr>
        <w:t>:</w:t>
      </w:r>
      <w:r w:rsidR="7DD554B0" w:rsidRPr="006829A4">
        <w:rPr>
          <w:spacing w:val="23"/>
        </w:rPr>
        <w:t xml:space="preserve"> </w:t>
      </w:r>
      <w:r w:rsidR="2806E656" w:rsidRPr="006829A4">
        <w:t xml:space="preserve">Room </w:t>
      </w:r>
      <w:proofErr w:type="gramStart"/>
      <w:r w:rsidR="2806E656" w:rsidRPr="006829A4">
        <w:t>check</w:t>
      </w:r>
      <w:proofErr w:type="gramEnd"/>
      <w:r w:rsidR="2806E656" w:rsidRPr="006829A4">
        <w:t xml:space="preserve"> cleaning refers to the discharge cleaning process performed following annual comprehensive maintenance </w:t>
      </w:r>
      <w:r w:rsidR="7A1ACA58" w:rsidRPr="006829A4">
        <w:t>to patient rooms.</w:t>
      </w:r>
      <w:r w:rsidRPr="006829A4">
        <w:t xml:space="preserve"> All</w:t>
      </w:r>
      <w:r w:rsidRPr="006829A4">
        <w:rPr>
          <w:spacing w:val="20"/>
        </w:rPr>
        <w:t xml:space="preserve"> </w:t>
      </w:r>
      <w:r w:rsidRPr="006829A4">
        <w:t>repairs</w:t>
      </w:r>
      <w:r w:rsidRPr="006829A4">
        <w:rPr>
          <w:spacing w:val="20"/>
        </w:rPr>
        <w:t xml:space="preserve"> </w:t>
      </w:r>
      <w:r w:rsidRPr="006829A4">
        <w:t>are</w:t>
      </w:r>
      <w:r w:rsidRPr="006829A4">
        <w:rPr>
          <w:spacing w:val="21"/>
        </w:rPr>
        <w:t xml:space="preserve"> </w:t>
      </w:r>
      <w:r w:rsidRPr="006829A4">
        <w:rPr>
          <w:spacing w:val="-1"/>
        </w:rPr>
        <w:t>done</w:t>
      </w:r>
      <w:r w:rsidRPr="006829A4">
        <w:rPr>
          <w:spacing w:val="20"/>
        </w:rPr>
        <w:t xml:space="preserve"> </w:t>
      </w:r>
      <w:r w:rsidRPr="006829A4">
        <w:t>prior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27"/>
        </w:rPr>
        <w:t xml:space="preserve"> </w:t>
      </w:r>
      <w:r w:rsidR="7A3FE486" w:rsidRPr="006829A4">
        <w:t>d</w:t>
      </w:r>
      <w:r w:rsidR="6A4350D7" w:rsidRPr="006829A4">
        <w:t xml:space="preserve"> </w:t>
      </w:r>
      <w:r w:rsidR="71C647C4" w:rsidRPr="006829A4">
        <w:t>room check</w:t>
      </w:r>
      <w:r w:rsidR="7DD554B0" w:rsidRPr="006829A4">
        <w:rPr>
          <w:spacing w:val="24"/>
        </w:rPr>
        <w:t xml:space="preserve"> </w:t>
      </w:r>
      <w:r w:rsidR="7DD554B0" w:rsidRPr="006829A4">
        <w:rPr>
          <w:spacing w:val="-1"/>
        </w:rPr>
        <w:t>cleaning.</w:t>
      </w:r>
      <w:r w:rsidRPr="006829A4">
        <w:rPr>
          <w:spacing w:val="23"/>
        </w:rPr>
        <w:t xml:space="preserve"> </w:t>
      </w:r>
    </w:p>
    <w:p w14:paraId="0B3A517D" w14:textId="77777777" w:rsidR="00AA324D" w:rsidRPr="006829A4" w:rsidRDefault="00AA324D" w:rsidP="008F6E3A">
      <w:pPr>
        <w:pStyle w:val="BodyText"/>
        <w:kinsoku w:val="0"/>
        <w:overflowPunct w:val="0"/>
        <w:ind w:left="0" w:firstLine="0"/>
        <w:jc w:val="both"/>
      </w:pPr>
    </w:p>
    <w:p w14:paraId="5754EE2B" w14:textId="6A1BC969" w:rsidR="00AA324D" w:rsidRPr="006829A4" w:rsidRDefault="64A435F1" w:rsidP="008F6E3A">
      <w:pPr>
        <w:pStyle w:val="BodyText"/>
        <w:numPr>
          <w:ilvl w:val="0"/>
          <w:numId w:val="2"/>
        </w:numPr>
        <w:tabs>
          <w:tab w:val="left" w:pos="821"/>
        </w:tabs>
        <w:kinsoku w:val="0"/>
        <w:overflowPunct w:val="0"/>
        <w:spacing w:line="280" w:lineRule="exact"/>
        <w:ind w:right="369" w:hanging="360"/>
        <w:jc w:val="both"/>
        <w:rPr>
          <w:color w:val="000000"/>
        </w:rPr>
      </w:pPr>
      <w:r w:rsidRPr="006829A4">
        <w:rPr>
          <w:spacing w:val="-1"/>
        </w:rPr>
        <w:t>Equipment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Cleaning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Frequency</w:t>
      </w:r>
      <w:r w:rsidRPr="006829A4">
        <w:rPr>
          <w:spacing w:val="25"/>
        </w:rPr>
        <w:t xml:space="preserve"> </w:t>
      </w:r>
      <w:r w:rsidRPr="006829A4">
        <w:rPr>
          <w:spacing w:val="-1"/>
        </w:rPr>
        <w:t>(Refer</w:t>
      </w:r>
      <w:r w:rsidRPr="006829A4">
        <w:rPr>
          <w:spacing w:val="24"/>
        </w:rPr>
        <w:t xml:space="preserve"> </w:t>
      </w:r>
      <w:r w:rsidRPr="006829A4">
        <w:rPr>
          <w:spacing w:val="-1"/>
        </w:rPr>
        <w:t>to</w:t>
      </w:r>
      <w:r w:rsidRPr="006829A4">
        <w:rPr>
          <w:spacing w:val="27"/>
        </w:rPr>
        <w:t xml:space="preserve"> </w:t>
      </w:r>
      <w:r w:rsidRPr="006829A4">
        <w:rPr>
          <w:spacing w:val="-1"/>
        </w:rPr>
        <w:t>Attachment</w:t>
      </w:r>
      <w:r w:rsidRPr="006829A4">
        <w:rPr>
          <w:spacing w:val="25"/>
        </w:rPr>
        <w:t xml:space="preserve"> </w:t>
      </w:r>
      <w:r w:rsidRPr="006829A4">
        <w:t>IC</w:t>
      </w:r>
      <w:r w:rsidRPr="006829A4">
        <w:rPr>
          <w:spacing w:val="22"/>
        </w:rPr>
        <w:t xml:space="preserve"> </w:t>
      </w:r>
      <w:r w:rsidRPr="006829A4">
        <w:t>–</w:t>
      </w:r>
      <w:r w:rsidRPr="006829A4">
        <w:rPr>
          <w:spacing w:val="20"/>
        </w:rPr>
        <w:t xml:space="preserve"> </w:t>
      </w:r>
      <w:r w:rsidRPr="006829A4">
        <w:t>716</w:t>
      </w:r>
      <w:r w:rsidR="11B2F349" w:rsidRPr="006829A4">
        <w:t>.1</w:t>
      </w:r>
      <w:r w:rsidRPr="006829A4">
        <w:rPr>
          <w:spacing w:val="23"/>
        </w:rPr>
        <w:t xml:space="preserve"> </w:t>
      </w:r>
      <w:r w:rsidRPr="006829A4">
        <w:rPr>
          <w:spacing w:val="-1"/>
        </w:rPr>
        <w:t>Equipment</w:t>
      </w:r>
      <w:r w:rsidRPr="006829A4">
        <w:rPr>
          <w:spacing w:val="22"/>
        </w:rPr>
        <w:t xml:space="preserve"> </w:t>
      </w:r>
      <w:r w:rsidRPr="006829A4">
        <w:rPr>
          <w:spacing w:val="-1"/>
        </w:rPr>
        <w:t>Schedule</w:t>
      </w:r>
      <w:r w:rsidRPr="006829A4">
        <w:rPr>
          <w:color w:val="0000FF"/>
          <w:spacing w:val="30"/>
        </w:rPr>
        <w:t xml:space="preserve"> </w:t>
      </w:r>
      <w:r w:rsidRPr="006829A4">
        <w:rPr>
          <w:color w:val="000000"/>
        </w:rPr>
        <w:t>for</w:t>
      </w:r>
      <w:r w:rsidRPr="006829A4">
        <w:rPr>
          <w:color w:val="000000"/>
          <w:spacing w:val="25"/>
        </w:rPr>
        <w:t xml:space="preserve"> </w:t>
      </w:r>
      <w:r w:rsidRPr="006829A4">
        <w:rPr>
          <w:color w:val="000000"/>
        </w:rPr>
        <w:t>detailed</w:t>
      </w:r>
      <w:r w:rsidR="008F6E3A">
        <w:rPr>
          <w:color w:val="000000"/>
          <w:spacing w:val="91"/>
          <w:w w:val="103"/>
        </w:rPr>
        <w:t xml:space="preserve"> </w:t>
      </w:r>
      <w:r w:rsidRPr="006829A4">
        <w:rPr>
          <w:color w:val="000000"/>
        </w:rPr>
        <w:t>list</w:t>
      </w:r>
      <w:r w:rsidRPr="006829A4">
        <w:rPr>
          <w:color w:val="000000"/>
          <w:spacing w:val="-9"/>
        </w:rPr>
        <w:t xml:space="preserve"> </w:t>
      </w:r>
      <w:r w:rsidRPr="006829A4">
        <w:rPr>
          <w:color w:val="000000"/>
        </w:rPr>
        <w:t>of</w:t>
      </w:r>
      <w:r w:rsidRPr="006829A4">
        <w:rPr>
          <w:color w:val="000000"/>
          <w:spacing w:val="-7"/>
        </w:rPr>
        <w:t xml:space="preserve"> </w:t>
      </w:r>
      <w:r w:rsidRPr="006829A4">
        <w:rPr>
          <w:color w:val="000000"/>
          <w:spacing w:val="-1"/>
        </w:rPr>
        <w:t>equipment</w:t>
      </w:r>
      <w:r w:rsidRPr="006829A4">
        <w:rPr>
          <w:color w:val="000000"/>
          <w:spacing w:val="-9"/>
        </w:rPr>
        <w:t xml:space="preserve"> </w:t>
      </w:r>
      <w:r w:rsidRPr="006829A4">
        <w:rPr>
          <w:color w:val="000000"/>
        </w:rPr>
        <w:t>and</w:t>
      </w:r>
      <w:r w:rsidRPr="006829A4">
        <w:rPr>
          <w:color w:val="000000"/>
          <w:spacing w:val="-8"/>
        </w:rPr>
        <w:t xml:space="preserve"> </w:t>
      </w:r>
      <w:r w:rsidRPr="006829A4">
        <w:rPr>
          <w:color w:val="000000"/>
          <w:spacing w:val="-1"/>
        </w:rPr>
        <w:t>schedule)</w:t>
      </w:r>
    </w:p>
    <w:p w14:paraId="7041C594" w14:textId="77777777" w:rsidR="00AA324D" w:rsidRPr="006829A4" w:rsidRDefault="64A435F1" w:rsidP="008F6E3A">
      <w:pPr>
        <w:pStyle w:val="BodyText"/>
        <w:numPr>
          <w:ilvl w:val="1"/>
          <w:numId w:val="2"/>
        </w:numPr>
        <w:tabs>
          <w:tab w:val="left" w:pos="2261"/>
        </w:tabs>
        <w:kinsoku w:val="0"/>
        <w:overflowPunct w:val="0"/>
        <w:spacing w:before="4" w:line="243" w:lineRule="auto"/>
        <w:ind w:right="279"/>
        <w:jc w:val="both"/>
      </w:pPr>
      <w:r w:rsidRPr="006829A4">
        <w:t>All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patient</w:t>
      </w:r>
      <w:r w:rsidRPr="006829A4">
        <w:rPr>
          <w:spacing w:val="-6"/>
        </w:rPr>
        <w:t xml:space="preserve"> </w:t>
      </w:r>
      <w:r w:rsidRPr="006829A4">
        <w:t>areas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-7"/>
        </w:rPr>
        <w:t xml:space="preserve"> </w:t>
      </w:r>
      <w:r w:rsidRPr="006829A4">
        <w:t>service</w:t>
      </w:r>
      <w:r w:rsidRPr="006829A4">
        <w:rPr>
          <w:spacing w:val="-7"/>
        </w:rPr>
        <w:t xml:space="preserve"> </w:t>
      </w:r>
      <w:r w:rsidRPr="006829A4">
        <w:t>areas</w:t>
      </w:r>
      <w:r w:rsidRPr="006829A4">
        <w:rPr>
          <w:spacing w:val="-7"/>
        </w:rPr>
        <w:t xml:space="preserve"> </w:t>
      </w:r>
      <w:r w:rsidRPr="006829A4">
        <w:t>are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cleaned</w:t>
      </w:r>
      <w:r w:rsidRPr="006829A4">
        <w:rPr>
          <w:spacing w:val="-7"/>
        </w:rPr>
        <w:t xml:space="preserve"> </w:t>
      </w:r>
      <w:r w:rsidRPr="006829A4">
        <w:t>daily</w:t>
      </w:r>
      <w:r w:rsidRPr="006829A4">
        <w:rPr>
          <w:spacing w:val="1"/>
        </w:rPr>
        <w:t xml:space="preserve"> </w:t>
      </w:r>
      <w:r w:rsidRPr="006829A4">
        <w:rPr>
          <w:spacing w:val="-1"/>
        </w:rPr>
        <w:t>between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patients,</w:t>
      </w:r>
      <w:r w:rsidRPr="006829A4">
        <w:rPr>
          <w:spacing w:val="-7"/>
        </w:rPr>
        <w:t xml:space="preserve"> </w:t>
      </w:r>
      <w:r w:rsidRPr="006829A4">
        <w:t>after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use,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post</w:t>
      </w:r>
      <w:r w:rsidRPr="006829A4">
        <w:rPr>
          <w:spacing w:val="64"/>
          <w:w w:val="99"/>
        </w:rPr>
        <w:t xml:space="preserve"> </w:t>
      </w:r>
      <w:r w:rsidRPr="006829A4">
        <w:rPr>
          <w:spacing w:val="-1"/>
        </w:rPr>
        <w:t>discharge</w:t>
      </w:r>
      <w:r w:rsidRPr="006829A4">
        <w:rPr>
          <w:spacing w:val="26"/>
        </w:rPr>
        <w:t xml:space="preserve"> </w:t>
      </w:r>
      <w:r w:rsidRPr="006829A4">
        <w:t>and</w:t>
      </w:r>
      <w:r w:rsidRPr="006829A4">
        <w:rPr>
          <w:spacing w:val="24"/>
        </w:rPr>
        <w:t xml:space="preserve"> </w:t>
      </w:r>
      <w:r w:rsidRPr="006829A4">
        <w:t>as</w:t>
      </w:r>
      <w:r w:rsidRPr="006829A4">
        <w:rPr>
          <w:spacing w:val="25"/>
        </w:rPr>
        <w:t xml:space="preserve"> </w:t>
      </w:r>
      <w:r w:rsidRPr="006829A4">
        <w:t>needed.</w:t>
      </w:r>
    </w:p>
    <w:p w14:paraId="2645B66E" w14:textId="77777777" w:rsidR="00AA324D" w:rsidRPr="006829A4" w:rsidRDefault="64A435F1" w:rsidP="008F6E3A">
      <w:pPr>
        <w:pStyle w:val="BodyText"/>
        <w:numPr>
          <w:ilvl w:val="1"/>
          <w:numId w:val="2"/>
        </w:numPr>
        <w:tabs>
          <w:tab w:val="left" w:pos="2261"/>
        </w:tabs>
        <w:kinsoku w:val="0"/>
        <w:overflowPunct w:val="0"/>
        <w:spacing w:before="4" w:line="238" w:lineRule="auto"/>
        <w:ind w:right="402"/>
        <w:jc w:val="both"/>
      </w:pPr>
      <w:r w:rsidRPr="006829A4">
        <w:t>All</w:t>
      </w:r>
      <w:r w:rsidRPr="006829A4">
        <w:rPr>
          <w:spacing w:val="17"/>
        </w:rPr>
        <w:t xml:space="preserve"> </w:t>
      </w:r>
      <w:r w:rsidRPr="006829A4">
        <w:rPr>
          <w:spacing w:val="-1"/>
        </w:rPr>
        <w:t>holding</w:t>
      </w:r>
      <w:r w:rsidRPr="006829A4">
        <w:rPr>
          <w:spacing w:val="17"/>
        </w:rPr>
        <w:t xml:space="preserve"> </w:t>
      </w:r>
      <w:r w:rsidRPr="006829A4">
        <w:t>areas</w:t>
      </w:r>
      <w:r w:rsidRPr="006829A4">
        <w:rPr>
          <w:spacing w:val="18"/>
        </w:rPr>
        <w:t xml:space="preserve"> </w:t>
      </w:r>
      <w:r w:rsidRPr="006829A4">
        <w:t>for</w:t>
      </w:r>
      <w:r w:rsidRPr="006829A4">
        <w:rPr>
          <w:spacing w:val="19"/>
        </w:rPr>
        <w:t xml:space="preserve"> </w:t>
      </w:r>
      <w:r w:rsidRPr="006829A4">
        <w:t>trash</w:t>
      </w:r>
      <w:r w:rsidRPr="006829A4">
        <w:rPr>
          <w:spacing w:val="14"/>
        </w:rPr>
        <w:t xml:space="preserve"> </w:t>
      </w:r>
      <w:r w:rsidRPr="006829A4">
        <w:t>and</w:t>
      </w:r>
      <w:r w:rsidRPr="006829A4">
        <w:rPr>
          <w:spacing w:val="18"/>
        </w:rPr>
        <w:t xml:space="preserve"> </w:t>
      </w:r>
      <w:r w:rsidRPr="006829A4">
        <w:t>soiled</w:t>
      </w:r>
      <w:r w:rsidRPr="006829A4">
        <w:rPr>
          <w:spacing w:val="17"/>
        </w:rPr>
        <w:t xml:space="preserve"> </w:t>
      </w:r>
      <w:r w:rsidRPr="006829A4">
        <w:t>linen</w:t>
      </w:r>
      <w:r w:rsidRPr="006829A4">
        <w:rPr>
          <w:spacing w:val="16"/>
        </w:rPr>
        <w:t xml:space="preserve"> </w:t>
      </w:r>
      <w:r w:rsidRPr="006829A4">
        <w:t>will</w:t>
      </w:r>
      <w:r w:rsidRPr="006829A4">
        <w:rPr>
          <w:spacing w:val="18"/>
        </w:rPr>
        <w:t xml:space="preserve"> </w:t>
      </w:r>
      <w:r w:rsidRPr="006829A4">
        <w:t>be</w:t>
      </w:r>
      <w:r w:rsidRPr="006829A4">
        <w:rPr>
          <w:spacing w:val="26"/>
        </w:rPr>
        <w:t xml:space="preserve"> </w:t>
      </w:r>
      <w:r w:rsidRPr="006829A4">
        <w:t>routinely</w:t>
      </w:r>
      <w:r w:rsidRPr="006829A4">
        <w:rPr>
          <w:spacing w:val="18"/>
        </w:rPr>
        <w:t xml:space="preserve"> </w:t>
      </w:r>
      <w:r w:rsidRPr="006829A4">
        <w:t>cleaned</w:t>
      </w:r>
      <w:r w:rsidRPr="006829A4">
        <w:rPr>
          <w:spacing w:val="17"/>
        </w:rPr>
        <w:t xml:space="preserve"> </w:t>
      </w:r>
      <w:r w:rsidRPr="006829A4">
        <w:t xml:space="preserve">daily. </w:t>
      </w:r>
      <w:r w:rsidRPr="006829A4">
        <w:rPr>
          <w:spacing w:val="36"/>
        </w:rPr>
        <w:t xml:space="preserve"> </w:t>
      </w:r>
      <w:r w:rsidRPr="006829A4">
        <w:rPr>
          <w:spacing w:val="-1"/>
        </w:rPr>
        <w:t>Chutes</w:t>
      </w:r>
      <w:r w:rsidRPr="006829A4">
        <w:rPr>
          <w:spacing w:val="22"/>
          <w:w w:val="103"/>
        </w:rPr>
        <w:t xml:space="preserve"> </w:t>
      </w:r>
      <w:r w:rsidRPr="006829A4">
        <w:t>are</w:t>
      </w:r>
      <w:r w:rsidRPr="006829A4">
        <w:rPr>
          <w:spacing w:val="-15"/>
        </w:rPr>
        <w:t xml:space="preserve"> </w:t>
      </w:r>
      <w:r w:rsidRPr="006829A4">
        <w:rPr>
          <w:spacing w:val="-1"/>
        </w:rPr>
        <w:t>decontaminated</w:t>
      </w:r>
      <w:r w:rsidRPr="006829A4">
        <w:rPr>
          <w:spacing w:val="-16"/>
        </w:rPr>
        <w:t xml:space="preserve"> </w:t>
      </w:r>
      <w:r w:rsidRPr="006829A4">
        <w:rPr>
          <w:spacing w:val="-1"/>
        </w:rPr>
        <w:t>quarterly.</w:t>
      </w:r>
    </w:p>
    <w:p w14:paraId="5B745095" w14:textId="77777777" w:rsidR="00AA324D" w:rsidRPr="006829A4" w:rsidRDefault="00AA324D">
      <w:pPr>
        <w:pStyle w:val="BodyText"/>
        <w:kinsoku w:val="0"/>
        <w:overflowPunct w:val="0"/>
        <w:spacing w:before="12"/>
        <w:ind w:left="0" w:firstLine="0"/>
      </w:pPr>
    </w:p>
    <w:p w14:paraId="18444DEE" w14:textId="05B14578" w:rsidR="00AA324D" w:rsidRPr="006829A4" w:rsidRDefault="7F594696" w:rsidP="2A2E512B">
      <w:pPr>
        <w:pStyle w:val="BodyText"/>
        <w:kinsoku w:val="0"/>
        <w:overflowPunct w:val="0"/>
        <w:spacing w:line="264" w:lineRule="exact"/>
        <w:ind w:left="100" w:firstLine="0"/>
        <w:rPr>
          <w:b/>
          <w:bCs/>
        </w:rPr>
      </w:pPr>
      <w:r w:rsidRPr="006829A4">
        <w:rPr>
          <w:b/>
          <w:bCs/>
          <w:spacing w:val="-1"/>
          <w:w w:val="105"/>
        </w:rPr>
        <w:t>ATTACHMENTS:</w:t>
      </w:r>
    </w:p>
    <w:p w14:paraId="0F6E6939" w14:textId="77777777" w:rsidR="00AA324D" w:rsidRPr="006829A4" w:rsidRDefault="003021CE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spacing w:line="284" w:lineRule="exact"/>
        <w:ind w:hanging="360"/>
        <w:rPr>
          <w:rStyle w:val="Hyperlink"/>
          <w:rFonts w:cs="Book Antiqua"/>
        </w:rPr>
      </w:pPr>
      <w:r w:rsidRPr="006829A4">
        <w:rPr>
          <w:color w:val="0000FF"/>
          <w:u w:val="single"/>
          <w:shd w:val="clear" w:color="auto" w:fill="E6E6E6"/>
        </w:rPr>
        <w:fldChar w:fldCharType="begin"/>
      </w:r>
      <w:r w:rsidRPr="006829A4">
        <w:rPr>
          <w:color w:val="0000FF"/>
          <w:u w:val="single"/>
        </w:rPr>
        <w:instrText>HYPERLINK "https://secure.compliance360.com/ext/dFuHUXsPsXQmQ2oajuw5ZA=="</w:instrText>
      </w:r>
      <w:r w:rsidRPr="006829A4">
        <w:rPr>
          <w:color w:val="0000FF"/>
          <w:u w:val="single"/>
          <w:shd w:val="clear" w:color="auto" w:fill="E6E6E6"/>
        </w:rPr>
        <w:fldChar w:fldCharType="separate"/>
      </w:r>
      <w:r w:rsidR="00855FF1" w:rsidRPr="006829A4">
        <w:rPr>
          <w:rStyle w:val="Hyperlink"/>
          <w:rFonts w:cs="Book Antiqua"/>
        </w:rPr>
        <w:t>IC</w:t>
      </w:r>
      <w:r w:rsidR="00855FF1" w:rsidRPr="006829A4">
        <w:rPr>
          <w:rStyle w:val="Hyperlink"/>
        </w:rPr>
        <w:t xml:space="preserve"> – 716</w:t>
      </w:r>
      <w:r w:rsidR="006767F8" w:rsidRPr="006829A4">
        <w:rPr>
          <w:rStyle w:val="Hyperlink"/>
        </w:rPr>
        <w:t>.1</w:t>
      </w:r>
      <w:r w:rsidR="00855FF1" w:rsidRPr="006829A4">
        <w:rPr>
          <w:rStyle w:val="Hyperlink"/>
        </w:rPr>
        <w:t xml:space="preserve"> Reusable Equipment Cleaning Schedule</w:t>
      </w:r>
    </w:p>
    <w:p w14:paraId="19C7674E" w14:textId="2BF5422B" w:rsidR="00AA324D" w:rsidRPr="00BF2667" w:rsidRDefault="003021CE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spacing w:before="4"/>
        <w:ind w:hanging="360"/>
        <w:rPr>
          <w:color w:val="000000"/>
        </w:rPr>
      </w:pPr>
      <w:r w:rsidRPr="006829A4">
        <w:rPr>
          <w:color w:val="0000FF"/>
          <w:u w:val="single"/>
          <w:shd w:val="clear" w:color="auto" w:fill="E6E6E6"/>
        </w:rPr>
        <w:fldChar w:fldCharType="end"/>
      </w:r>
      <w:hyperlink r:id="rId13" w:history="1">
        <w:r w:rsidR="00AA324D" w:rsidRPr="006829A4">
          <w:rPr>
            <w:color w:val="0000FF"/>
            <w:w w:val="105"/>
            <w:u w:val="single"/>
          </w:rPr>
          <w:t>IC</w:t>
        </w:r>
        <w:r w:rsidR="00AA324D" w:rsidRPr="006829A4">
          <w:rPr>
            <w:color w:val="0000FF"/>
            <w:spacing w:val="-15"/>
            <w:w w:val="105"/>
            <w:u w:val="single"/>
          </w:rPr>
          <w:t xml:space="preserve"> </w:t>
        </w:r>
        <w:r w:rsidR="00AA324D" w:rsidRPr="006829A4">
          <w:rPr>
            <w:color w:val="0000FF"/>
            <w:w w:val="105"/>
            <w:u w:val="single"/>
          </w:rPr>
          <w:t>–</w:t>
        </w:r>
        <w:r w:rsidR="00AA324D" w:rsidRPr="006829A4">
          <w:rPr>
            <w:color w:val="0000FF"/>
            <w:spacing w:val="-16"/>
            <w:w w:val="105"/>
            <w:u w:val="single"/>
          </w:rPr>
          <w:t xml:space="preserve"> </w:t>
        </w:r>
        <w:r w:rsidR="00AA324D" w:rsidRPr="006829A4">
          <w:rPr>
            <w:color w:val="0000FF"/>
            <w:w w:val="105"/>
            <w:u w:val="single"/>
          </w:rPr>
          <w:t>716</w:t>
        </w:r>
        <w:r w:rsidR="006767F8" w:rsidRPr="006829A4">
          <w:rPr>
            <w:color w:val="0000FF"/>
            <w:w w:val="105"/>
            <w:u w:val="single"/>
          </w:rPr>
          <w:t>.2</w:t>
        </w:r>
        <w:r w:rsidR="00AA324D" w:rsidRPr="006829A4">
          <w:rPr>
            <w:color w:val="0000FF"/>
            <w:spacing w:val="-13"/>
            <w:w w:val="105"/>
            <w:u w:val="single"/>
          </w:rPr>
          <w:t xml:space="preserve"> </w:t>
        </w:r>
        <w:r w:rsidR="00AA324D" w:rsidRPr="006829A4">
          <w:rPr>
            <w:color w:val="0000FF"/>
            <w:spacing w:val="-1"/>
            <w:w w:val="105"/>
            <w:u w:val="single"/>
          </w:rPr>
          <w:t>Procedures</w:t>
        </w:r>
        <w:r w:rsidR="00AA324D" w:rsidRPr="006829A4">
          <w:rPr>
            <w:color w:val="0000FF"/>
            <w:spacing w:val="-14"/>
            <w:w w:val="105"/>
            <w:u w:val="single"/>
          </w:rPr>
          <w:t xml:space="preserve"> </w:t>
        </w:r>
        <w:r w:rsidR="00AA324D" w:rsidRPr="006829A4">
          <w:rPr>
            <w:color w:val="0000FF"/>
            <w:w w:val="105"/>
            <w:u w:val="single"/>
          </w:rPr>
          <w:t>Table</w:t>
        </w:r>
      </w:hyperlink>
    </w:p>
    <w:p w14:paraId="7AF83772" w14:textId="2BE1BDF1" w:rsidR="00BF2667" w:rsidRPr="006829A4" w:rsidRDefault="00BF2667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spacing w:before="4"/>
        <w:ind w:hanging="360"/>
        <w:rPr>
          <w:color w:val="000000"/>
        </w:rPr>
      </w:pPr>
      <w:hyperlink r:id="rId14" w:history="1">
        <w:r w:rsidRPr="00BF2667">
          <w:rPr>
            <w:rStyle w:val="Hyperlink"/>
            <w:rFonts w:cs="Book Antiqua"/>
            <w:w w:val="105"/>
          </w:rPr>
          <w:t xml:space="preserve">IC – 716.4 </w:t>
        </w:r>
        <w:r w:rsidRPr="00BF2667">
          <w:rPr>
            <w:rStyle w:val="Hyperlink"/>
            <w:rFonts w:cs="Book Antiqua"/>
            <w:w w:val="105"/>
          </w:rPr>
          <w:t>Sanitizing Agents and Disinfectants</w:t>
        </w:r>
      </w:hyperlink>
    </w:p>
    <w:p w14:paraId="45B11EAC" w14:textId="77777777" w:rsidR="00AA324D" w:rsidRPr="006829A4" w:rsidRDefault="00253460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spacing w:line="279" w:lineRule="exact"/>
        <w:ind w:hanging="360"/>
        <w:rPr>
          <w:color w:val="000000"/>
        </w:rPr>
      </w:pPr>
      <w:hyperlink r:id="rId15" w:history="1">
        <w:r w:rsidR="00AA324D" w:rsidRPr="006829A4">
          <w:rPr>
            <w:color w:val="0000FF"/>
            <w:u w:val="single"/>
          </w:rPr>
          <w:t>IC</w:t>
        </w:r>
        <w:r w:rsidR="00AA324D" w:rsidRPr="006829A4">
          <w:rPr>
            <w:color w:val="0000FF"/>
            <w:spacing w:val="-8"/>
            <w:u w:val="single"/>
          </w:rPr>
          <w:t xml:space="preserve"> </w:t>
        </w:r>
        <w:r w:rsidR="00AA324D" w:rsidRPr="006829A4">
          <w:rPr>
            <w:color w:val="0000FF"/>
            <w:u w:val="single"/>
          </w:rPr>
          <w:t>–</w:t>
        </w:r>
        <w:r w:rsidR="00AA324D" w:rsidRPr="006829A4">
          <w:rPr>
            <w:color w:val="0000FF"/>
            <w:spacing w:val="-9"/>
            <w:u w:val="single"/>
          </w:rPr>
          <w:t xml:space="preserve"> </w:t>
        </w:r>
        <w:r w:rsidR="00AA324D" w:rsidRPr="006829A4">
          <w:rPr>
            <w:color w:val="0000FF"/>
            <w:u w:val="single"/>
          </w:rPr>
          <w:t>716</w:t>
        </w:r>
        <w:r w:rsidR="006767F8" w:rsidRPr="006829A4">
          <w:rPr>
            <w:color w:val="0000FF"/>
            <w:u w:val="single"/>
          </w:rPr>
          <w:t>.5</w:t>
        </w:r>
        <w:r w:rsidR="00AA324D" w:rsidRPr="006829A4">
          <w:rPr>
            <w:color w:val="0000FF"/>
            <w:spacing w:val="-5"/>
            <w:u w:val="single"/>
          </w:rPr>
          <w:t xml:space="preserve"> </w:t>
        </w:r>
        <w:r w:rsidR="00AA324D" w:rsidRPr="006829A4">
          <w:rPr>
            <w:color w:val="0000FF"/>
            <w:spacing w:val="-1"/>
            <w:u w:val="single"/>
          </w:rPr>
          <w:t>Clean</w:t>
        </w:r>
        <w:r w:rsidR="00AA324D" w:rsidRPr="006829A4">
          <w:rPr>
            <w:color w:val="0000FF"/>
            <w:spacing w:val="-8"/>
            <w:u w:val="single"/>
          </w:rPr>
          <w:t xml:space="preserve"> </w:t>
        </w:r>
        <w:r w:rsidR="00AA324D" w:rsidRPr="006829A4">
          <w:rPr>
            <w:color w:val="0000FF"/>
            <w:u w:val="single"/>
          </w:rPr>
          <w:t>Surfaces</w:t>
        </w:r>
        <w:r w:rsidR="00AA324D" w:rsidRPr="006829A4">
          <w:rPr>
            <w:color w:val="0000FF"/>
            <w:spacing w:val="-6"/>
            <w:u w:val="single"/>
          </w:rPr>
          <w:t xml:space="preserve"> </w:t>
        </w:r>
        <w:r w:rsidR="00AA324D" w:rsidRPr="006829A4">
          <w:rPr>
            <w:color w:val="0000FF"/>
            <w:spacing w:val="-1"/>
            <w:u w:val="single"/>
          </w:rPr>
          <w:t>Campaign</w:t>
        </w:r>
        <w:r w:rsidR="00AA324D" w:rsidRPr="006829A4">
          <w:rPr>
            <w:color w:val="0000FF"/>
            <w:spacing w:val="-6"/>
            <w:u w:val="single"/>
          </w:rPr>
          <w:t xml:space="preserve"> </w:t>
        </w:r>
        <w:r w:rsidR="00AA324D" w:rsidRPr="006829A4">
          <w:rPr>
            <w:color w:val="0000FF"/>
            <w:u w:val="single"/>
          </w:rPr>
          <w:t>Flier</w:t>
        </w:r>
        <w:r w:rsidR="00AA324D" w:rsidRPr="006829A4">
          <w:rPr>
            <w:color w:val="0000FF"/>
            <w:spacing w:val="-2"/>
            <w:u w:val="single"/>
          </w:rPr>
          <w:t xml:space="preserve"> </w:t>
        </w:r>
        <w:r w:rsidR="00AA324D" w:rsidRPr="006829A4">
          <w:rPr>
            <w:color w:val="0000FF"/>
            <w:u w:val="single"/>
          </w:rPr>
          <w:t>–</w:t>
        </w:r>
        <w:r w:rsidR="00AA324D" w:rsidRPr="006829A4">
          <w:rPr>
            <w:color w:val="0000FF"/>
            <w:spacing w:val="-9"/>
            <w:u w:val="single"/>
          </w:rPr>
          <w:t xml:space="preserve"> </w:t>
        </w:r>
        <w:r w:rsidR="00AA324D" w:rsidRPr="006829A4">
          <w:rPr>
            <w:color w:val="0000FF"/>
            <w:spacing w:val="-1"/>
            <w:u w:val="single"/>
          </w:rPr>
          <w:t>Intensive</w:t>
        </w:r>
        <w:r w:rsidR="00AA324D" w:rsidRPr="006829A4">
          <w:rPr>
            <w:color w:val="0000FF"/>
            <w:spacing w:val="-7"/>
            <w:u w:val="single"/>
          </w:rPr>
          <w:t xml:space="preserve"> </w:t>
        </w:r>
        <w:r w:rsidR="00AA324D" w:rsidRPr="006829A4">
          <w:rPr>
            <w:color w:val="0000FF"/>
            <w:u w:val="single"/>
          </w:rPr>
          <w:t>Care</w:t>
        </w:r>
        <w:r w:rsidR="00AA324D" w:rsidRPr="006829A4">
          <w:rPr>
            <w:color w:val="0000FF"/>
            <w:spacing w:val="-6"/>
            <w:u w:val="single"/>
          </w:rPr>
          <w:t xml:space="preserve"> </w:t>
        </w:r>
        <w:r w:rsidR="00AA324D" w:rsidRPr="006829A4">
          <w:rPr>
            <w:color w:val="0000FF"/>
            <w:spacing w:val="-1"/>
            <w:u w:val="single"/>
          </w:rPr>
          <w:t>Unit</w:t>
        </w:r>
      </w:hyperlink>
    </w:p>
    <w:p w14:paraId="78EABF01" w14:textId="534B3731" w:rsidR="00BF2667" w:rsidRPr="006829A4" w:rsidRDefault="00BF2667" w:rsidP="00BF2667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spacing w:before="4"/>
        <w:ind w:hanging="360"/>
        <w:rPr>
          <w:color w:val="000000"/>
        </w:rPr>
      </w:pPr>
      <w:hyperlink r:id="rId16" w:history="1">
        <w:r w:rsidRPr="006829A4">
          <w:rPr>
            <w:rStyle w:val="Hyperlink"/>
          </w:rPr>
          <w:t>IC – 716.</w:t>
        </w:r>
        <w:r>
          <w:rPr>
            <w:rStyle w:val="Hyperlink"/>
          </w:rPr>
          <w:t>6</w:t>
        </w:r>
        <w:r w:rsidRPr="006829A4">
          <w:rPr>
            <w:rStyle w:val="Hyperlink"/>
          </w:rPr>
          <w:t xml:space="preserve"> UV Disinfecting Machines Standard Operating Procedures</w:t>
        </w:r>
      </w:hyperlink>
    </w:p>
    <w:p w14:paraId="36F2765D" w14:textId="5C5A2F45" w:rsidR="00AA324D" w:rsidRPr="006829A4" w:rsidRDefault="003021CE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spacing w:line="283" w:lineRule="exact"/>
        <w:ind w:hanging="360"/>
        <w:rPr>
          <w:rStyle w:val="Hyperlink"/>
          <w:rFonts w:cs="Book Antiqua"/>
        </w:rPr>
      </w:pPr>
      <w:r w:rsidRPr="006829A4">
        <w:rPr>
          <w:color w:val="0000FF"/>
          <w:u w:val="single"/>
          <w:shd w:val="clear" w:color="auto" w:fill="E6E6E6"/>
        </w:rPr>
        <w:fldChar w:fldCharType="begin"/>
      </w:r>
      <w:r w:rsidRPr="006829A4">
        <w:rPr>
          <w:color w:val="0000FF"/>
          <w:u w:val="single"/>
        </w:rPr>
        <w:instrText xml:space="preserve"> HYPERLINK "https://secure.compliance360.com/ext/ji0glf8GWk2yMEbeCY2cmQ==" </w:instrText>
      </w:r>
      <w:r w:rsidRPr="006829A4">
        <w:rPr>
          <w:color w:val="0000FF"/>
          <w:u w:val="single"/>
          <w:shd w:val="clear" w:color="auto" w:fill="E6E6E6"/>
        </w:rPr>
        <w:fldChar w:fldCharType="separate"/>
      </w:r>
      <w:r w:rsidR="00AA324D" w:rsidRPr="006829A4">
        <w:rPr>
          <w:rStyle w:val="Hyperlink"/>
          <w:rFonts w:cs="Book Antiqua"/>
        </w:rPr>
        <w:t>IC</w:t>
      </w:r>
      <w:r w:rsidR="00AA324D" w:rsidRPr="006829A4">
        <w:rPr>
          <w:rStyle w:val="Hyperlink"/>
          <w:rFonts w:cs="Book Antiqua"/>
          <w:spacing w:val="-8"/>
        </w:rPr>
        <w:t xml:space="preserve"> </w:t>
      </w:r>
      <w:r w:rsidR="00AA324D" w:rsidRPr="006829A4">
        <w:rPr>
          <w:rStyle w:val="Hyperlink"/>
          <w:rFonts w:cs="Book Antiqua"/>
        </w:rPr>
        <w:t>–</w:t>
      </w:r>
      <w:r w:rsidR="00AA324D" w:rsidRPr="006829A4">
        <w:rPr>
          <w:rStyle w:val="Hyperlink"/>
          <w:rFonts w:cs="Book Antiqua"/>
          <w:spacing w:val="-9"/>
        </w:rPr>
        <w:t xml:space="preserve"> </w:t>
      </w:r>
      <w:r w:rsidR="00AA324D" w:rsidRPr="006829A4">
        <w:rPr>
          <w:rStyle w:val="Hyperlink"/>
          <w:rFonts w:cs="Book Antiqua"/>
          <w:spacing w:val="1"/>
        </w:rPr>
        <w:t>716</w:t>
      </w:r>
      <w:r w:rsidR="006767F8" w:rsidRPr="006829A4">
        <w:rPr>
          <w:rStyle w:val="Hyperlink"/>
          <w:rFonts w:cs="Book Antiqua"/>
          <w:spacing w:val="1"/>
        </w:rPr>
        <w:t>.</w:t>
      </w:r>
      <w:r w:rsidR="00BF2667">
        <w:rPr>
          <w:rStyle w:val="Hyperlink"/>
          <w:rFonts w:cs="Book Antiqua"/>
          <w:spacing w:val="1"/>
        </w:rPr>
        <w:t>7</w:t>
      </w:r>
      <w:r w:rsidR="00AA324D" w:rsidRPr="006829A4">
        <w:rPr>
          <w:rStyle w:val="Hyperlink"/>
          <w:rFonts w:cs="Book Antiqua"/>
          <w:spacing w:val="-8"/>
        </w:rPr>
        <w:t xml:space="preserve"> </w:t>
      </w:r>
      <w:r w:rsidR="00AA324D" w:rsidRPr="006829A4">
        <w:rPr>
          <w:rStyle w:val="Hyperlink"/>
          <w:rFonts w:cs="Book Antiqua"/>
          <w:spacing w:val="-1"/>
        </w:rPr>
        <w:t>Clean</w:t>
      </w:r>
      <w:r w:rsidR="00AA324D" w:rsidRPr="006829A4">
        <w:rPr>
          <w:rStyle w:val="Hyperlink"/>
          <w:rFonts w:cs="Book Antiqua"/>
          <w:spacing w:val="-7"/>
        </w:rPr>
        <w:t xml:space="preserve"> </w:t>
      </w:r>
      <w:r w:rsidR="00AA324D" w:rsidRPr="006829A4">
        <w:rPr>
          <w:rStyle w:val="Hyperlink"/>
          <w:rFonts w:cs="Book Antiqua"/>
        </w:rPr>
        <w:t>Surfaces</w:t>
      </w:r>
      <w:r w:rsidR="00AA324D" w:rsidRPr="006829A4">
        <w:rPr>
          <w:rStyle w:val="Hyperlink"/>
          <w:rFonts w:cs="Book Antiqua"/>
          <w:spacing w:val="-7"/>
        </w:rPr>
        <w:t xml:space="preserve"> </w:t>
      </w:r>
      <w:r w:rsidR="00AA324D" w:rsidRPr="006829A4">
        <w:rPr>
          <w:rStyle w:val="Hyperlink"/>
          <w:rFonts w:cs="Book Antiqua"/>
          <w:spacing w:val="-1"/>
        </w:rPr>
        <w:t>Campaign</w:t>
      </w:r>
      <w:r w:rsidR="00AA324D" w:rsidRPr="006829A4">
        <w:rPr>
          <w:rStyle w:val="Hyperlink"/>
          <w:rFonts w:cs="Book Antiqua"/>
          <w:spacing w:val="-7"/>
        </w:rPr>
        <w:t xml:space="preserve"> </w:t>
      </w:r>
      <w:r w:rsidR="00AA324D" w:rsidRPr="006829A4">
        <w:rPr>
          <w:rStyle w:val="Hyperlink"/>
          <w:rFonts w:cs="Book Antiqua"/>
        </w:rPr>
        <w:t>Flier</w:t>
      </w:r>
      <w:r w:rsidR="00AA324D" w:rsidRPr="006829A4">
        <w:rPr>
          <w:rStyle w:val="Hyperlink"/>
          <w:rFonts w:cs="Book Antiqua"/>
          <w:spacing w:val="-2"/>
        </w:rPr>
        <w:t xml:space="preserve"> </w:t>
      </w:r>
      <w:r w:rsidR="00AA324D" w:rsidRPr="006829A4">
        <w:rPr>
          <w:rStyle w:val="Hyperlink"/>
          <w:rFonts w:cs="Book Antiqua"/>
        </w:rPr>
        <w:t>–</w:t>
      </w:r>
      <w:r w:rsidR="00AA324D" w:rsidRPr="006829A4">
        <w:rPr>
          <w:rStyle w:val="Hyperlink"/>
          <w:rFonts w:cs="Book Antiqua"/>
          <w:spacing w:val="-9"/>
        </w:rPr>
        <w:t xml:space="preserve"> </w:t>
      </w:r>
      <w:r w:rsidR="00AA324D" w:rsidRPr="006829A4">
        <w:rPr>
          <w:rStyle w:val="Hyperlink"/>
          <w:rFonts w:cs="Book Antiqua"/>
        </w:rPr>
        <w:t>Medical</w:t>
      </w:r>
      <w:r w:rsidR="00AA324D" w:rsidRPr="006829A4">
        <w:rPr>
          <w:rStyle w:val="Hyperlink"/>
          <w:rFonts w:cs="Book Antiqua"/>
          <w:spacing w:val="-7"/>
        </w:rPr>
        <w:t xml:space="preserve"> </w:t>
      </w:r>
      <w:r w:rsidR="00AA324D" w:rsidRPr="006829A4">
        <w:rPr>
          <w:rStyle w:val="Hyperlink"/>
          <w:rFonts w:cs="Book Antiqua"/>
        </w:rPr>
        <w:t>Surgica</w:t>
      </w:r>
      <w:r w:rsidR="00AA324D" w:rsidRPr="006829A4">
        <w:rPr>
          <w:rStyle w:val="Hyperlink"/>
          <w:rFonts w:cs="Book Antiqua"/>
        </w:rPr>
        <w:t>l</w:t>
      </w:r>
      <w:r w:rsidR="00AA324D" w:rsidRPr="006829A4">
        <w:rPr>
          <w:rStyle w:val="Hyperlink"/>
          <w:rFonts w:cs="Book Antiqua"/>
          <w:spacing w:val="-6"/>
        </w:rPr>
        <w:t xml:space="preserve"> </w:t>
      </w:r>
      <w:r w:rsidR="00AA324D" w:rsidRPr="006829A4">
        <w:rPr>
          <w:rStyle w:val="Hyperlink"/>
          <w:rFonts w:cs="Book Antiqua"/>
          <w:spacing w:val="-1"/>
        </w:rPr>
        <w:t>Unit</w:t>
      </w:r>
    </w:p>
    <w:p w14:paraId="1DC23055" w14:textId="52C6B273" w:rsidR="00AA324D" w:rsidRPr="006829A4" w:rsidRDefault="003021CE" w:rsidP="00BF2667">
      <w:pPr>
        <w:pStyle w:val="BodyText"/>
        <w:tabs>
          <w:tab w:val="left" w:pos="821"/>
        </w:tabs>
        <w:kinsoku w:val="0"/>
        <w:overflowPunct w:val="0"/>
        <w:spacing w:before="4"/>
        <w:ind w:left="0" w:firstLine="0"/>
      </w:pPr>
      <w:r w:rsidRPr="00BF2667">
        <w:rPr>
          <w:color w:val="0000FF"/>
          <w:u w:val="single"/>
          <w:shd w:val="clear" w:color="auto" w:fill="E6E6E6"/>
        </w:rPr>
        <w:fldChar w:fldCharType="end"/>
      </w:r>
    </w:p>
    <w:p w14:paraId="3DC4F808" w14:textId="77777777" w:rsidR="00AA324D" w:rsidRPr="006829A4" w:rsidRDefault="00AA324D">
      <w:pPr>
        <w:pStyle w:val="Heading2"/>
        <w:kinsoku w:val="0"/>
        <w:overflowPunct w:val="0"/>
        <w:spacing w:line="274" w:lineRule="exact"/>
        <w:rPr>
          <w:b w:val="0"/>
          <w:bCs w:val="0"/>
        </w:rPr>
      </w:pPr>
      <w:r w:rsidRPr="006829A4">
        <w:t>REFERENCES:</w:t>
      </w:r>
    </w:p>
    <w:p w14:paraId="486C2BDD" w14:textId="77777777" w:rsidR="003021CE" w:rsidRPr="006829A4" w:rsidRDefault="00AA324D" w:rsidP="003021CE">
      <w:pPr>
        <w:pStyle w:val="BodyText"/>
        <w:numPr>
          <w:ilvl w:val="0"/>
          <w:numId w:val="14"/>
        </w:numPr>
        <w:kinsoku w:val="0"/>
        <w:overflowPunct w:val="0"/>
        <w:spacing w:line="243" w:lineRule="auto"/>
        <w:ind w:right="244"/>
      </w:pPr>
      <w:r w:rsidRPr="006829A4">
        <w:rPr>
          <w:spacing w:val="-1"/>
        </w:rPr>
        <w:t>APIC</w:t>
      </w:r>
      <w:r w:rsidRPr="006829A4">
        <w:rPr>
          <w:spacing w:val="-8"/>
        </w:rPr>
        <w:t xml:space="preserve"> </w:t>
      </w:r>
      <w:r w:rsidRPr="006829A4">
        <w:rPr>
          <w:spacing w:val="-1"/>
        </w:rPr>
        <w:t>Text</w:t>
      </w:r>
      <w:r w:rsidRPr="006829A4">
        <w:rPr>
          <w:spacing w:val="-7"/>
        </w:rPr>
        <w:t xml:space="preserve"> </w:t>
      </w:r>
      <w:r w:rsidRPr="006829A4">
        <w:t>of</w:t>
      </w:r>
      <w:r w:rsidRPr="006829A4">
        <w:rPr>
          <w:spacing w:val="-6"/>
        </w:rPr>
        <w:t xml:space="preserve"> </w:t>
      </w:r>
      <w:r w:rsidRPr="006829A4">
        <w:t>Infection</w:t>
      </w:r>
      <w:r w:rsidRPr="006829A4">
        <w:rPr>
          <w:spacing w:val="-7"/>
        </w:rPr>
        <w:t xml:space="preserve"> </w:t>
      </w:r>
      <w:r w:rsidRPr="006829A4">
        <w:t>Control</w:t>
      </w:r>
      <w:r w:rsidRPr="006829A4">
        <w:rPr>
          <w:spacing w:val="-6"/>
        </w:rPr>
        <w:t xml:space="preserve"> </w:t>
      </w:r>
      <w:r w:rsidRPr="006829A4">
        <w:t>and</w:t>
      </w:r>
      <w:r w:rsidRPr="006829A4">
        <w:rPr>
          <w:spacing w:val="-7"/>
        </w:rPr>
        <w:t xml:space="preserve"> </w:t>
      </w:r>
      <w:r w:rsidRPr="006829A4">
        <w:rPr>
          <w:spacing w:val="-1"/>
        </w:rPr>
        <w:t>Epidemiology.</w:t>
      </w:r>
      <w:r w:rsidRPr="006829A4">
        <w:rPr>
          <w:spacing w:val="-3"/>
        </w:rPr>
        <w:t xml:space="preserve"> </w:t>
      </w:r>
      <w:r w:rsidRPr="006829A4">
        <w:t>2014.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Chapter</w:t>
      </w:r>
      <w:r w:rsidRPr="006829A4">
        <w:rPr>
          <w:spacing w:val="-5"/>
        </w:rPr>
        <w:t xml:space="preserve"> </w:t>
      </w:r>
      <w:r w:rsidRPr="006829A4">
        <w:t>31: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Cleaning,</w:t>
      </w:r>
      <w:r w:rsidRPr="006829A4">
        <w:rPr>
          <w:spacing w:val="-6"/>
        </w:rPr>
        <w:t xml:space="preserve"> </w:t>
      </w:r>
      <w:r w:rsidRPr="006829A4">
        <w:t>Disinfection,</w:t>
      </w:r>
      <w:r w:rsidRPr="006829A4">
        <w:rPr>
          <w:spacing w:val="-6"/>
        </w:rPr>
        <w:t xml:space="preserve"> </w:t>
      </w:r>
      <w:r w:rsidRPr="006829A4">
        <w:rPr>
          <w:spacing w:val="-1"/>
        </w:rPr>
        <w:t>and</w:t>
      </w:r>
      <w:r w:rsidRPr="006829A4">
        <w:rPr>
          <w:spacing w:val="76"/>
          <w:w w:val="99"/>
        </w:rPr>
        <w:t xml:space="preserve"> </w:t>
      </w:r>
      <w:r w:rsidRPr="006829A4">
        <w:t>Sterilization.</w:t>
      </w:r>
    </w:p>
    <w:p w14:paraId="78DB98C5" w14:textId="77777777" w:rsidR="00AA324D" w:rsidRPr="006829A4" w:rsidRDefault="00253460" w:rsidP="7769660F">
      <w:pPr>
        <w:pStyle w:val="BodyText"/>
        <w:numPr>
          <w:ilvl w:val="0"/>
          <w:numId w:val="14"/>
        </w:numPr>
        <w:kinsoku w:val="0"/>
        <w:overflowPunct w:val="0"/>
        <w:spacing w:line="243" w:lineRule="auto"/>
        <w:ind w:right="244"/>
        <w:rPr>
          <w:rStyle w:val="Hyperlink"/>
          <w:rFonts w:cs="Book Antiqua"/>
        </w:rPr>
      </w:pPr>
      <w:hyperlink r:id="rId17">
        <w:r w:rsidR="003021CE" w:rsidRPr="006829A4">
          <w:rPr>
            <w:rStyle w:val="Hyperlink"/>
            <w:rFonts w:cs="Book Antiqua"/>
          </w:rPr>
          <w:t>IC - 204.0 High Level Disinfection for Semi-Critical Items Outside of SPD</w:t>
        </w:r>
      </w:hyperlink>
    </w:p>
    <w:p w14:paraId="1A4D99B9" w14:textId="6FDBFE74" w:rsidR="36020D4D" w:rsidRPr="006829A4" w:rsidRDefault="36020D4D" w:rsidP="7769660F">
      <w:pPr>
        <w:pStyle w:val="BodyText"/>
        <w:numPr>
          <w:ilvl w:val="0"/>
          <w:numId w:val="14"/>
        </w:numPr>
        <w:spacing w:line="243" w:lineRule="auto"/>
        <w:ind w:right="244"/>
      </w:pPr>
      <w:r w:rsidRPr="006829A4">
        <w:t>BMT 001.0 Surveillance, Testing and Precautions for BMT Patient Roo</w:t>
      </w:r>
      <w:r w:rsidR="219D7A8C" w:rsidRPr="006829A4">
        <w:t>ms, Unit Environment and Equipment Supplies</w:t>
      </w:r>
    </w:p>
    <w:p w14:paraId="1B80B574" w14:textId="77777777" w:rsidR="003021CE" w:rsidRPr="006829A4" w:rsidRDefault="003021CE">
      <w:pPr>
        <w:pStyle w:val="Heading2"/>
        <w:kinsoku w:val="0"/>
        <w:overflowPunct w:val="0"/>
        <w:spacing w:before="0"/>
      </w:pPr>
    </w:p>
    <w:p w14:paraId="33BDEE98" w14:textId="77777777" w:rsidR="00AA324D" w:rsidRPr="006829A4" w:rsidRDefault="00AA324D">
      <w:pPr>
        <w:pStyle w:val="Heading2"/>
        <w:kinsoku w:val="0"/>
        <w:overflowPunct w:val="0"/>
        <w:spacing w:before="0"/>
        <w:rPr>
          <w:b w:val="0"/>
          <w:bCs w:val="0"/>
        </w:rPr>
      </w:pPr>
      <w:r w:rsidRPr="006829A4">
        <w:t>POLICY</w:t>
      </w:r>
      <w:r w:rsidRPr="006829A4">
        <w:rPr>
          <w:spacing w:val="-20"/>
        </w:rPr>
        <w:t xml:space="preserve"> </w:t>
      </w:r>
      <w:r w:rsidRPr="006829A4">
        <w:t>OWNER:</w:t>
      </w:r>
    </w:p>
    <w:p w14:paraId="2B3B11F1" w14:textId="4DBB4E95" w:rsidR="00AA324D" w:rsidRPr="006829A4" w:rsidRDefault="006829A4" w:rsidP="00C3783D">
      <w:pPr>
        <w:kinsoku w:val="0"/>
        <w:overflowPunct w:val="0"/>
        <w:spacing w:before="8"/>
        <w:ind w:firstLine="100"/>
        <w:rPr>
          <w:rFonts w:ascii="Book Antiqua" w:hAnsi="Book Antiqua"/>
          <w:i/>
          <w:iCs/>
          <w:sz w:val="23"/>
          <w:szCs w:val="23"/>
        </w:rPr>
      </w:pPr>
      <w:r>
        <w:rPr>
          <w:rFonts w:ascii="Book Antiqua" w:hAnsi="Book Antiqua"/>
          <w:i/>
          <w:iCs/>
          <w:w w:val="105"/>
          <w:sz w:val="23"/>
          <w:szCs w:val="23"/>
        </w:rPr>
        <w:lastRenderedPageBreak/>
        <w:t>Manager, Infection Prevention and Control</w:t>
      </w:r>
    </w:p>
    <w:sectPr w:rsidR="00AA324D" w:rsidRPr="006829A4">
      <w:headerReference w:type="default" r:id="rId18"/>
      <w:footerReference w:type="default" r:id="rId19"/>
      <w:pgSz w:w="12240" w:h="15840"/>
      <w:pgMar w:top="920" w:right="600" w:bottom="720" w:left="620" w:header="0" w:footer="52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D132" w14:textId="77777777" w:rsidR="00927C3F" w:rsidRDefault="00927C3F">
      <w:r>
        <w:separator/>
      </w:r>
    </w:p>
  </w:endnote>
  <w:endnote w:type="continuationSeparator" w:id="0">
    <w:p w14:paraId="232D6A67" w14:textId="77777777" w:rsidR="00927C3F" w:rsidRDefault="00927C3F">
      <w:r>
        <w:continuationSeparator/>
      </w:r>
    </w:p>
  </w:endnote>
  <w:endnote w:type="continuationNotice" w:id="1">
    <w:p w14:paraId="6168884E" w14:textId="77777777" w:rsidR="00927C3F" w:rsidRDefault="00927C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757B8" w14:textId="77777777" w:rsidR="00AA324D" w:rsidRPr="00765E00" w:rsidRDefault="00765E00" w:rsidP="00765E00">
    <w:pPr>
      <w:ind w:left="720"/>
      <w:jc w:val="center"/>
      <w:rPr>
        <w:rFonts w:ascii="Book Antiqua" w:hAnsi="Book Antiqua"/>
        <w:i/>
        <w:iCs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FD9BA" w14:textId="77777777" w:rsidR="00927C3F" w:rsidRDefault="00927C3F">
      <w:r>
        <w:separator/>
      </w:r>
    </w:p>
  </w:footnote>
  <w:footnote w:type="continuationSeparator" w:id="0">
    <w:p w14:paraId="0DF0303C" w14:textId="77777777" w:rsidR="00927C3F" w:rsidRDefault="00927C3F">
      <w:r>
        <w:continuationSeparator/>
      </w:r>
    </w:p>
  </w:footnote>
  <w:footnote w:type="continuationNotice" w:id="1">
    <w:p w14:paraId="40FEF830" w14:textId="77777777" w:rsidR="00927C3F" w:rsidRDefault="00927C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DD87" w14:textId="77777777" w:rsidR="00855FF1" w:rsidRDefault="00855FF1">
    <w:pPr>
      <w:pStyle w:val="Header"/>
    </w:pPr>
  </w:p>
  <w:p w14:paraId="139B4A8E" w14:textId="77777777" w:rsidR="00855FF1" w:rsidRDefault="00855FF1">
    <w:pPr>
      <w:pStyle w:val="Header"/>
    </w:pPr>
  </w:p>
  <w:tbl>
    <w:tblPr>
      <w:tblW w:w="1094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1800"/>
      <w:gridCol w:w="1800"/>
      <w:gridCol w:w="3292"/>
      <w:gridCol w:w="1260"/>
    </w:tblGrid>
    <w:tr w:rsidR="006767F8" w14:paraId="3FEBCCB3" w14:textId="77777777" w:rsidTr="00BA408D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4787DA24" w14:textId="77777777" w:rsidR="006767F8" w:rsidRPr="00757DE7" w:rsidRDefault="006767F8" w:rsidP="006767F8">
          <w:pPr>
            <w:jc w:val="center"/>
          </w:pPr>
          <w:r w:rsidRPr="00757DE7"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vAlign w:val="center"/>
        </w:tcPr>
        <w:p w14:paraId="41C86587" w14:textId="77777777" w:rsidR="006767F8" w:rsidRPr="00757DE7" w:rsidRDefault="006767F8" w:rsidP="006767F8">
          <w:pPr>
            <w:tabs>
              <w:tab w:val="center" w:pos="1218"/>
            </w:tabs>
            <w:jc w:val="center"/>
            <w:rPr>
              <w:rFonts w:ascii="Book Antiqua" w:hAnsi="Book Antiqua"/>
            </w:rPr>
          </w:pPr>
          <w:r w:rsidRPr="00757DE7">
            <w:rPr>
              <w:rFonts w:ascii="Book Antiqua" w:hAnsi="Book Antiqua"/>
              <w:sz w:val="28"/>
            </w:rPr>
            <w:t>HOSPITAL POLICY AND PROCEDURE MANUAL</w:t>
          </w:r>
        </w:p>
      </w:tc>
    </w:tr>
    <w:tr w:rsidR="006767F8" w14:paraId="64DB58C8" w14:textId="77777777" w:rsidTr="00BA408D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5418D501" w14:textId="77777777" w:rsidR="006767F8" w:rsidRPr="00757DE7" w:rsidRDefault="006767F8" w:rsidP="006767F8">
          <w:pPr>
            <w:spacing w:line="163" w:lineRule="exact"/>
          </w:pPr>
        </w:p>
      </w:tc>
      <w:tc>
        <w:tcPr>
          <w:tcW w:w="8152" w:type="dxa"/>
          <w:gridSpan w:val="4"/>
        </w:tcPr>
        <w:p w14:paraId="57B0695E" w14:textId="77777777" w:rsidR="006767F8" w:rsidRPr="00757DE7" w:rsidRDefault="006767F8" w:rsidP="006767F8">
          <w:pPr>
            <w:tabs>
              <w:tab w:val="left" w:pos="1809"/>
            </w:tabs>
            <w:rPr>
              <w:rFonts w:ascii="Arial" w:hAnsi="Arial" w:cs="Arial"/>
              <w:b/>
              <w:sz w:val="16"/>
              <w:szCs w:val="16"/>
            </w:rPr>
          </w:pPr>
          <w:r w:rsidRPr="00757DE7">
            <w:rPr>
              <w:rFonts w:ascii="Arial" w:hAnsi="Arial" w:cs="Arial"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757DE7">
            <w:rPr>
              <w:rFonts w:ascii="Arial" w:hAnsi="Arial" w:cs="Arial"/>
              <w:sz w:val="16"/>
              <w:szCs w:val="16"/>
            </w:rPr>
            <w:instrText>ADVANCE \u14</w:instrText>
          </w:r>
          <w:r w:rsidRPr="00757DE7">
            <w:rPr>
              <w:rFonts w:ascii="Arial" w:hAnsi="Arial" w:cs="Arial"/>
              <w:color w:val="2B579A"/>
              <w:sz w:val="16"/>
              <w:szCs w:val="16"/>
              <w:shd w:val="clear" w:color="auto" w:fill="E6E6E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 </w:t>
          </w:r>
          <w:r w:rsidRPr="00757DE7">
            <w:rPr>
              <w:rFonts w:ascii="Arial" w:hAnsi="Arial" w:cs="Arial"/>
              <w:sz w:val="16"/>
              <w:szCs w:val="16"/>
            </w:rPr>
            <w:t>TITLE</w:t>
          </w:r>
          <w:r w:rsidRPr="00757DE7">
            <w:rPr>
              <w:rFonts w:ascii="Arial" w:hAnsi="Arial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Cleaning</w:t>
          </w:r>
          <w:r>
            <w:rPr>
              <w:rFonts w:ascii="Arial" w:hAnsi="Arial" w:cs="Arial"/>
              <w:spacing w:val="-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and</w:t>
          </w:r>
          <w:r>
            <w:rPr>
              <w:rFonts w:ascii="Arial" w:hAnsi="Arial" w:cs="Arial"/>
              <w:spacing w:val="-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pacing w:val="-1"/>
              <w:sz w:val="16"/>
              <w:szCs w:val="16"/>
            </w:rPr>
            <w:t>Disinfection</w:t>
          </w:r>
        </w:p>
        <w:p w14:paraId="25C72B78" w14:textId="77777777" w:rsidR="006767F8" w:rsidRPr="00757DE7" w:rsidRDefault="006767F8" w:rsidP="006767F8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</w:p>
      </w:tc>
    </w:tr>
    <w:tr w:rsidR="006767F8" w14:paraId="53FC6AD5" w14:textId="77777777" w:rsidTr="00BA408D">
      <w:trPr>
        <w:cantSplit/>
        <w:trHeight w:val="309"/>
      </w:trPr>
      <w:tc>
        <w:tcPr>
          <w:tcW w:w="2790" w:type="dxa"/>
          <w:vMerge/>
        </w:tcPr>
        <w:p w14:paraId="4DE9E7B7" w14:textId="77777777" w:rsidR="006767F8" w:rsidRPr="00757DE7" w:rsidRDefault="006767F8" w:rsidP="006767F8"/>
      </w:tc>
      <w:tc>
        <w:tcPr>
          <w:tcW w:w="1800" w:type="dxa"/>
          <w:tcBorders>
            <w:bottom w:val="single" w:sz="4" w:space="0" w:color="auto"/>
            <w:right w:val="single" w:sz="4" w:space="0" w:color="auto"/>
          </w:tcBorders>
        </w:tcPr>
        <w:p w14:paraId="216B4960" w14:textId="77777777" w:rsidR="006767F8" w:rsidRPr="00757DE7" w:rsidRDefault="006767F8" w:rsidP="006767F8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ORIGINAL DATE:</w:t>
          </w:r>
        </w:p>
        <w:p w14:paraId="2BEA9EF3" w14:textId="77777777" w:rsidR="006767F8" w:rsidRPr="00757DE7" w:rsidRDefault="006767F8" w:rsidP="006767F8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06/01/1989</w:t>
          </w:r>
        </w:p>
        <w:p w14:paraId="62E09728" w14:textId="77777777" w:rsidR="006767F8" w:rsidRPr="00757DE7" w:rsidRDefault="006767F8" w:rsidP="006767F8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 w:val="restart"/>
          <w:tcBorders>
            <w:left w:val="single" w:sz="4" w:space="0" w:color="auto"/>
          </w:tcBorders>
        </w:tcPr>
        <w:p w14:paraId="5D13D34A" w14:textId="77777777" w:rsidR="006767F8" w:rsidRPr="00757DE7" w:rsidRDefault="006767F8" w:rsidP="006767F8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EFFECTIVE DATE:</w:t>
          </w:r>
        </w:p>
        <w:p w14:paraId="5C9D9E17" w14:textId="709447B5" w:rsidR="006767F8" w:rsidRPr="00757DE7" w:rsidRDefault="006829A4" w:rsidP="006767F8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04/27/2023</w:t>
          </w:r>
        </w:p>
      </w:tc>
      <w:tc>
        <w:tcPr>
          <w:tcW w:w="4552" w:type="dxa"/>
          <w:gridSpan w:val="2"/>
          <w:vMerge w:val="restart"/>
        </w:tcPr>
        <w:p w14:paraId="25C6BAE3" w14:textId="4C27D4EB" w:rsidR="006767F8" w:rsidRPr="00757DE7" w:rsidRDefault="006767F8" w:rsidP="006767F8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APPROVED BY: </w:t>
          </w:r>
          <w:r w:rsidR="006829A4">
            <w:rPr>
              <w:rFonts w:ascii="Arial" w:hAnsi="Arial" w:cs="Arial"/>
              <w:sz w:val="16"/>
              <w:szCs w:val="16"/>
            </w:rPr>
            <w:t>Quality Improvement Committee, Medical Executive Committee, Board of Directors</w:t>
          </w:r>
        </w:p>
      </w:tc>
    </w:tr>
    <w:tr w:rsidR="006767F8" w14:paraId="3E61FA59" w14:textId="77777777" w:rsidTr="00BA408D">
      <w:trPr>
        <w:cantSplit/>
        <w:trHeight w:val="318"/>
      </w:trPr>
      <w:tc>
        <w:tcPr>
          <w:tcW w:w="2790" w:type="dxa"/>
          <w:vMerge/>
        </w:tcPr>
        <w:p w14:paraId="159B5B74" w14:textId="77777777" w:rsidR="006767F8" w:rsidRPr="00757DE7" w:rsidRDefault="006767F8" w:rsidP="006767F8"/>
      </w:tc>
      <w:tc>
        <w:tcPr>
          <w:tcW w:w="1800" w:type="dxa"/>
          <w:tcBorders>
            <w:top w:val="single" w:sz="4" w:space="0" w:color="auto"/>
            <w:right w:val="single" w:sz="4" w:space="0" w:color="auto"/>
          </w:tcBorders>
        </w:tcPr>
        <w:p w14:paraId="04101E1A" w14:textId="77777777" w:rsidR="006767F8" w:rsidRPr="00757DE7" w:rsidRDefault="006767F8" w:rsidP="006767F8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REVISED DATE:</w:t>
          </w:r>
        </w:p>
        <w:p w14:paraId="795F7E52" w14:textId="7EB969D7" w:rsidR="006767F8" w:rsidRPr="00757DE7" w:rsidRDefault="00C3783D" w:rsidP="006767F8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02/06/2023</w:t>
          </w:r>
        </w:p>
        <w:p w14:paraId="5F7DF670" w14:textId="77777777" w:rsidR="006767F8" w:rsidRPr="00757DE7" w:rsidRDefault="006767F8" w:rsidP="006767F8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/>
          <w:tcBorders>
            <w:left w:val="single" w:sz="4" w:space="0" w:color="auto"/>
            <w:bottom w:val="single" w:sz="4" w:space="0" w:color="auto"/>
          </w:tcBorders>
        </w:tcPr>
        <w:p w14:paraId="7E642131" w14:textId="77777777" w:rsidR="006767F8" w:rsidRPr="00757DE7" w:rsidRDefault="006767F8" w:rsidP="006767F8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552" w:type="dxa"/>
          <w:gridSpan w:val="2"/>
          <w:vMerge/>
        </w:tcPr>
        <w:p w14:paraId="625A5454" w14:textId="77777777" w:rsidR="006767F8" w:rsidRPr="00757DE7" w:rsidRDefault="006767F8" w:rsidP="006767F8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6767F8" w14:paraId="4AC0B783" w14:textId="77777777" w:rsidTr="00BA408D">
      <w:trPr>
        <w:cantSplit/>
        <w:trHeight w:hRule="exact" w:val="515"/>
      </w:trPr>
      <w:tc>
        <w:tcPr>
          <w:tcW w:w="2790" w:type="dxa"/>
        </w:tcPr>
        <w:p w14:paraId="4FCE0E62" w14:textId="77777777" w:rsidR="006767F8" w:rsidRPr="00757DE7" w:rsidRDefault="006767F8" w:rsidP="006767F8">
          <w:pPr>
            <w:tabs>
              <w:tab w:val="right" w:pos="2436"/>
            </w:tabs>
            <w:spacing w:after="19"/>
            <w:rPr>
              <w:rFonts w:ascii="Arial" w:hAnsi="Arial"/>
              <w:sz w:val="16"/>
              <w:szCs w:val="16"/>
            </w:rPr>
          </w:pPr>
          <w:r w:rsidRPr="00757DE7">
            <w:rPr>
              <w:rFonts w:ascii="Arial" w:hAnsi="Arial"/>
              <w:color w:val="2B579A"/>
              <w:sz w:val="10"/>
              <w:shd w:val="clear" w:color="auto" w:fill="E6E6E6"/>
            </w:rPr>
            <w:fldChar w:fldCharType="begin"/>
          </w:r>
          <w:r w:rsidRPr="00757DE7">
            <w:rPr>
              <w:rFonts w:ascii="Arial" w:hAnsi="Arial"/>
              <w:sz w:val="10"/>
            </w:rPr>
            <w:instrText>ADVANCE \u14</w:instrText>
          </w:r>
          <w:r w:rsidRPr="00757DE7">
            <w:rPr>
              <w:rFonts w:ascii="Arial" w:hAnsi="Arial"/>
              <w:color w:val="2B579A"/>
              <w:sz w:val="10"/>
              <w:shd w:val="clear" w:color="auto" w:fill="E6E6E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POLICY NUMBER: </w:t>
          </w:r>
          <w:r>
            <w:rPr>
              <w:rFonts w:ascii="Arial" w:hAnsi="Arial"/>
              <w:sz w:val="16"/>
              <w:szCs w:val="16"/>
            </w:rPr>
            <w:t>IC – 716.0</w:t>
          </w:r>
        </w:p>
      </w:tc>
      <w:tc>
        <w:tcPr>
          <w:tcW w:w="6892" w:type="dxa"/>
          <w:gridSpan w:val="3"/>
        </w:tcPr>
        <w:p w14:paraId="2F0AAE94" w14:textId="77777777" w:rsidR="006767F8" w:rsidRPr="00757DE7" w:rsidRDefault="006767F8" w:rsidP="006767F8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CHAPTER: </w:t>
          </w:r>
          <w:r>
            <w:rPr>
              <w:rFonts w:ascii="Arial" w:hAnsi="Arial" w:cs="Arial"/>
              <w:sz w:val="16"/>
              <w:szCs w:val="16"/>
            </w:rPr>
            <w:t>ENTERPRISE – INFECTION CONTROL</w:t>
          </w:r>
        </w:p>
      </w:tc>
      <w:tc>
        <w:tcPr>
          <w:tcW w:w="1260" w:type="dxa"/>
        </w:tcPr>
        <w:p w14:paraId="47D82999" w14:textId="77777777" w:rsidR="006767F8" w:rsidRPr="00CA676C" w:rsidRDefault="006767F8" w:rsidP="006767F8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 w:rsidRPr="00CA676C">
            <w:rPr>
              <w:rFonts w:ascii="Arial" w:hAnsi="Arial" w:cs="Arial"/>
              <w:sz w:val="16"/>
              <w:szCs w:val="16"/>
            </w:rPr>
            <w:t xml:space="preserve">PAGE </w:t>
          </w:r>
          <w:r w:rsidRPr="00CA676C">
            <w:rPr>
              <w:rFonts w:ascii="Arial" w:hAnsi="Arial" w:cs="Arial"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Pr="00CA676C">
            <w:rPr>
              <w:rFonts w:ascii="Arial" w:hAnsi="Arial" w:cs="Arial"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CA676C">
            <w:rPr>
              <w:rFonts w:ascii="Arial" w:hAnsi="Arial" w:cs="Arial"/>
              <w:color w:val="2B579A"/>
              <w:sz w:val="16"/>
              <w:szCs w:val="16"/>
              <w:shd w:val="clear" w:color="auto" w:fill="E6E6E6"/>
            </w:rPr>
            <w:fldChar w:fldCharType="end"/>
          </w:r>
          <w:r w:rsidRPr="00CA676C">
            <w:rPr>
              <w:rFonts w:ascii="Arial" w:hAnsi="Arial" w:cs="Arial"/>
              <w:sz w:val="16"/>
              <w:szCs w:val="16"/>
            </w:rPr>
            <w:t xml:space="preserve"> of </w:t>
          </w:r>
          <w:r w:rsidRPr="00CA676C">
            <w:rPr>
              <w:rFonts w:ascii="Arial" w:hAnsi="Arial" w:cs="Arial"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CA676C">
            <w:rPr>
              <w:rFonts w:ascii="Arial" w:hAnsi="Arial" w:cs="Arial"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CA676C">
            <w:rPr>
              <w:rFonts w:ascii="Arial" w:hAnsi="Arial" w:cs="Arial"/>
              <w:color w:val="2B579A"/>
              <w:sz w:val="16"/>
              <w:szCs w:val="16"/>
              <w:shd w:val="clear" w:color="auto" w:fill="E6E6E6"/>
            </w:rPr>
            <w:fldChar w:fldCharType="end"/>
          </w:r>
        </w:p>
      </w:tc>
    </w:tr>
  </w:tbl>
  <w:p w14:paraId="5E4CE9C4" w14:textId="77777777" w:rsidR="006767F8" w:rsidRDefault="006767F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97DEAB30"/>
    <w:lvl w:ilvl="0">
      <w:start w:val="1"/>
      <w:numFmt w:val="decimal"/>
      <w:lvlText w:val="%1."/>
      <w:lvlJc w:val="left"/>
      <w:pPr>
        <w:ind w:left="820" w:hanging="361"/>
      </w:pPr>
      <w:rPr>
        <w:rFonts w:ascii="Book Antiqua" w:hAnsi="Book Antiqua" w:cs="Book Antiqua"/>
        <w:b w:val="0"/>
        <w:bCs w:val="0"/>
        <w:spacing w:val="1"/>
        <w:w w:val="99"/>
        <w:sz w:val="23"/>
        <w:szCs w:val="23"/>
      </w:rPr>
    </w:lvl>
    <w:lvl w:ilvl="1">
      <w:start w:val="1"/>
      <w:numFmt w:val="upperLetter"/>
      <w:lvlText w:val="%2."/>
      <w:lvlJc w:val="left"/>
      <w:pPr>
        <w:ind w:left="1559" w:hanging="341"/>
      </w:pPr>
      <w:rPr>
        <w:rFonts w:ascii="Book Antiqua" w:hAnsi="Book Antiqua" w:cs="Times New Roman" w:hint="default"/>
        <w:b w:val="0"/>
        <w:bCs w:val="0"/>
        <w:spacing w:val="-1"/>
        <w:sz w:val="23"/>
        <w:szCs w:val="23"/>
      </w:rPr>
    </w:lvl>
    <w:lvl w:ilvl="2">
      <w:numFmt w:val="bullet"/>
      <w:lvlText w:val="•"/>
      <w:lvlJc w:val="left"/>
      <w:pPr>
        <w:ind w:left="2610" w:hanging="341"/>
      </w:pPr>
    </w:lvl>
    <w:lvl w:ilvl="3">
      <w:numFmt w:val="bullet"/>
      <w:lvlText w:val="•"/>
      <w:lvlJc w:val="left"/>
      <w:pPr>
        <w:ind w:left="3661" w:hanging="341"/>
      </w:pPr>
    </w:lvl>
    <w:lvl w:ilvl="4">
      <w:numFmt w:val="bullet"/>
      <w:lvlText w:val="•"/>
      <w:lvlJc w:val="left"/>
      <w:pPr>
        <w:ind w:left="4713" w:hanging="341"/>
      </w:pPr>
    </w:lvl>
    <w:lvl w:ilvl="5">
      <w:numFmt w:val="bullet"/>
      <w:lvlText w:val="•"/>
      <w:lvlJc w:val="left"/>
      <w:pPr>
        <w:ind w:left="5764" w:hanging="341"/>
      </w:pPr>
    </w:lvl>
    <w:lvl w:ilvl="6">
      <w:numFmt w:val="bullet"/>
      <w:lvlText w:val="•"/>
      <w:lvlJc w:val="left"/>
      <w:pPr>
        <w:ind w:left="6815" w:hanging="341"/>
      </w:pPr>
    </w:lvl>
    <w:lvl w:ilvl="7">
      <w:numFmt w:val="bullet"/>
      <w:lvlText w:val="•"/>
      <w:lvlJc w:val="left"/>
      <w:pPr>
        <w:ind w:left="7866" w:hanging="341"/>
      </w:pPr>
    </w:lvl>
    <w:lvl w:ilvl="8">
      <w:numFmt w:val="bullet"/>
      <w:lvlText w:val="•"/>
      <w:lvlJc w:val="left"/>
      <w:pPr>
        <w:ind w:left="8917" w:hanging="341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upperLetter"/>
      <w:lvlText w:val="%1."/>
      <w:lvlJc w:val="left"/>
      <w:pPr>
        <w:ind w:left="360" w:hanging="360"/>
      </w:pPr>
      <w:rPr>
        <w:rFonts w:ascii="Book Antiqua" w:hAnsi="Book Antiqua" w:hint="default"/>
        <w:b w:val="0"/>
        <w:bCs w:val="0"/>
        <w:w w:val="99"/>
        <w:sz w:val="23"/>
        <w:szCs w:val="23"/>
      </w:rPr>
    </w:lvl>
    <w:lvl w:ilvl="1">
      <w:numFmt w:val="bullet"/>
      <w:lvlText w:val="•"/>
      <w:lvlJc w:val="left"/>
      <w:pPr>
        <w:ind w:left="1308" w:hanging="360"/>
      </w:pPr>
    </w:lvl>
    <w:lvl w:ilvl="2">
      <w:numFmt w:val="bullet"/>
      <w:lvlText w:val="•"/>
      <w:lvlJc w:val="left"/>
      <w:pPr>
        <w:ind w:left="2256" w:hanging="360"/>
      </w:pPr>
    </w:lvl>
    <w:lvl w:ilvl="3">
      <w:numFmt w:val="bullet"/>
      <w:lvlText w:val="•"/>
      <w:lvlJc w:val="left"/>
      <w:pPr>
        <w:ind w:left="3204" w:hanging="360"/>
      </w:pPr>
    </w:lvl>
    <w:lvl w:ilvl="4">
      <w:numFmt w:val="bullet"/>
      <w:lvlText w:val="•"/>
      <w:lvlJc w:val="left"/>
      <w:pPr>
        <w:ind w:left="4152" w:hanging="360"/>
      </w:pPr>
    </w:lvl>
    <w:lvl w:ilvl="5">
      <w:numFmt w:val="bullet"/>
      <w:lvlText w:val="•"/>
      <w:lvlJc w:val="left"/>
      <w:pPr>
        <w:ind w:left="5100" w:hanging="360"/>
      </w:pPr>
    </w:lvl>
    <w:lvl w:ilvl="6">
      <w:numFmt w:val="bullet"/>
      <w:lvlText w:val="•"/>
      <w:lvlJc w:val="left"/>
      <w:pPr>
        <w:ind w:left="6048" w:hanging="360"/>
      </w:pPr>
    </w:lvl>
    <w:lvl w:ilvl="7">
      <w:numFmt w:val="bullet"/>
      <w:lvlText w:val="•"/>
      <w:lvlJc w:val="left"/>
      <w:pPr>
        <w:ind w:left="6996" w:hanging="360"/>
      </w:pPr>
    </w:lvl>
    <w:lvl w:ilvl="8">
      <w:numFmt w:val="bullet"/>
      <w:lvlText w:val="•"/>
      <w:lvlJc w:val="left"/>
      <w:pPr>
        <w:ind w:left="7944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upperLetter"/>
      <w:lvlText w:val="%1."/>
      <w:lvlJc w:val="left"/>
      <w:pPr>
        <w:ind w:left="1080" w:hanging="360"/>
      </w:pPr>
      <w:rPr>
        <w:rFonts w:ascii="Book Antiqua" w:hAnsi="Book Antiqua" w:hint="default"/>
        <w:b w:val="0"/>
        <w:bCs w:val="0"/>
        <w:w w:val="99"/>
        <w:sz w:val="23"/>
        <w:szCs w:val="23"/>
      </w:rPr>
    </w:lvl>
    <w:lvl w:ilvl="1">
      <w:numFmt w:val="bullet"/>
      <w:lvlText w:val="•"/>
      <w:lvlJc w:val="left"/>
      <w:pPr>
        <w:ind w:left="2028" w:hanging="360"/>
      </w:pPr>
    </w:lvl>
    <w:lvl w:ilvl="2">
      <w:numFmt w:val="bullet"/>
      <w:lvlText w:val="•"/>
      <w:lvlJc w:val="left"/>
      <w:pPr>
        <w:ind w:left="2976" w:hanging="360"/>
      </w:pPr>
    </w:lvl>
    <w:lvl w:ilvl="3">
      <w:numFmt w:val="bullet"/>
      <w:lvlText w:val="•"/>
      <w:lvlJc w:val="left"/>
      <w:pPr>
        <w:ind w:left="3924" w:hanging="360"/>
      </w:pPr>
    </w:lvl>
    <w:lvl w:ilvl="4">
      <w:numFmt w:val="bullet"/>
      <w:lvlText w:val="•"/>
      <w:lvlJc w:val="left"/>
      <w:pPr>
        <w:ind w:left="4872" w:hanging="360"/>
      </w:pPr>
    </w:lvl>
    <w:lvl w:ilvl="5">
      <w:numFmt w:val="bullet"/>
      <w:lvlText w:val="•"/>
      <w:lvlJc w:val="left"/>
      <w:pPr>
        <w:ind w:left="5820" w:hanging="360"/>
      </w:pPr>
    </w:lvl>
    <w:lvl w:ilvl="6">
      <w:numFmt w:val="bullet"/>
      <w:lvlText w:val="•"/>
      <w:lvlJc w:val="left"/>
      <w:pPr>
        <w:ind w:left="6768" w:hanging="360"/>
      </w:pPr>
    </w:lvl>
    <w:lvl w:ilvl="7">
      <w:numFmt w:val="bullet"/>
      <w:lvlText w:val="•"/>
      <w:lvlJc w:val="left"/>
      <w:pPr>
        <w:ind w:left="7716" w:hanging="360"/>
      </w:pPr>
    </w:lvl>
    <w:lvl w:ilvl="8">
      <w:numFmt w:val="bullet"/>
      <w:lvlText w:val="•"/>
      <w:lvlJc w:val="left"/>
      <w:pPr>
        <w:ind w:left="8664" w:hanging="360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upperLetter"/>
      <w:lvlText w:val="%1."/>
      <w:lvlJc w:val="left"/>
      <w:pPr>
        <w:ind w:left="1540" w:hanging="360"/>
      </w:pPr>
      <w:rPr>
        <w:rFonts w:ascii="Book Antiqua" w:hAnsi="Book Antiqua" w:cs="Book Antiqua"/>
        <w:b w:val="0"/>
        <w:bCs w:val="0"/>
        <w:w w:val="99"/>
        <w:sz w:val="23"/>
        <w:szCs w:val="23"/>
      </w:rPr>
    </w:lvl>
    <w:lvl w:ilvl="1">
      <w:start w:val="1"/>
      <w:numFmt w:val="lowerLetter"/>
      <w:lvlText w:val="%2."/>
      <w:lvlJc w:val="left"/>
      <w:pPr>
        <w:ind w:left="2260" w:hanging="360"/>
      </w:pPr>
      <w:rPr>
        <w:rFonts w:ascii="Book Antiqua" w:hAnsi="Book Antiqua" w:cs="Book Antiqua"/>
        <w:b w:val="0"/>
        <w:bCs w:val="0"/>
        <w:spacing w:val="1"/>
        <w:w w:val="103"/>
        <w:sz w:val="22"/>
        <w:szCs w:val="22"/>
      </w:rPr>
    </w:lvl>
    <w:lvl w:ilvl="2">
      <w:numFmt w:val="bullet"/>
      <w:lvlText w:val="•"/>
      <w:lvlJc w:val="left"/>
      <w:pPr>
        <w:ind w:left="3233" w:hanging="360"/>
      </w:pPr>
    </w:lvl>
    <w:lvl w:ilvl="3">
      <w:numFmt w:val="bullet"/>
      <w:lvlText w:val="•"/>
      <w:lvlJc w:val="left"/>
      <w:pPr>
        <w:ind w:left="4206" w:hanging="360"/>
      </w:pPr>
    </w:lvl>
    <w:lvl w:ilvl="4">
      <w:numFmt w:val="bullet"/>
      <w:lvlText w:val="•"/>
      <w:lvlJc w:val="left"/>
      <w:pPr>
        <w:ind w:left="5180" w:hanging="360"/>
      </w:pPr>
    </w:lvl>
    <w:lvl w:ilvl="5">
      <w:numFmt w:val="bullet"/>
      <w:lvlText w:val="•"/>
      <w:lvlJc w:val="left"/>
      <w:pPr>
        <w:ind w:left="6153" w:hanging="360"/>
      </w:pPr>
    </w:lvl>
    <w:lvl w:ilvl="6">
      <w:numFmt w:val="bullet"/>
      <w:lvlText w:val="•"/>
      <w:lvlJc w:val="left"/>
      <w:pPr>
        <w:ind w:left="7126" w:hanging="360"/>
      </w:pPr>
    </w:lvl>
    <w:lvl w:ilvl="7">
      <w:numFmt w:val="bullet"/>
      <w:lvlText w:val="•"/>
      <w:lvlJc w:val="left"/>
      <w:pPr>
        <w:ind w:left="8100" w:hanging="360"/>
      </w:pPr>
    </w:lvl>
    <w:lvl w:ilvl="8">
      <w:numFmt w:val="bullet"/>
      <w:lvlText w:val="•"/>
      <w:lvlJc w:val="left"/>
      <w:pPr>
        <w:ind w:left="9073" w:hanging="360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lowerLetter"/>
      <w:lvlText w:val="%1."/>
      <w:lvlJc w:val="left"/>
      <w:pPr>
        <w:ind w:left="2260" w:hanging="360"/>
      </w:pPr>
      <w:rPr>
        <w:rFonts w:ascii="Book Antiqua" w:hAnsi="Book Antiqua" w:cs="Book Antiqua"/>
        <w:b w:val="0"/>
        <w:bCs w:val="0"/>
        <w:spacing w:val="1"/>
        <w:w w:val="99"/>
        <w:sz w:val="23"/>
        <w:szCs w:val="23"/>
      </w:rPr>
    </w:lvl>
    <w:lvl w:ilvl="1">
      <w:numFmt w:val="bullet"/>
      <w:lvlText w:val="•"/>
      <w:lvlJc w:val="left"/>
      <w:pPr>
        <w:ind w:left="3136" w:hanging="360"/>
      </w:pPr>
    </w:lvl>
    <w:lvl w:ilvl="2">
      <w:numFmt w:val="bullet"/>
      <w:lvlText w:val="•"/>
      <w:lvlJc w:val="left"/>
      <w:pPr>
        <w:ind w:left="4012" w:hanging="360"/>
      </w:pPr>
    </w:lvl>
    <w:lvl w:ilvl="3">
      <w:numFmt w:val="bullet"/>
      <w:lvlText w:val="•"/>
      <w:lvlJc w:val="left"/>
      <w:pPr>
        <w:ind w:left="4888" w:hanging="360"/>
      </w:pPr>
    </w:lvl>
    <w:lvl w:ilvl="4">
      <w:numFmt w:val="bullet"/>
      <w:lvlText w:val="•"/>
      <w:lvlJc w:val="left"/>
      <w:pPr>
        <w:ind w:left="5764" w:hanging="360"/>
      </w:pPr>
    </w:lvl>
    <w:lvl w:ilvl="5">
      <w:numFmt w:val="bullet"/>
      <w:lvlText w:val="•"/>
      <w:lvlJc w:val="left"/>
      <w:pPr>
        <w:ind w:left="6640" w:hanging="360"/>
      </w:pPr>
    </w:lvl>
    <w:lvl w:ilvl="6">
      <w:numFmt w:val="bullet"/>
      <w:lvlText w:val="•"/>
      <w:lvlJc w:val="left"/>
      <w:pPr>
        <w:ind w:left="7516" w:hanging="360"/>
      </w:pPr>
    </w:lvl>
    <w:lvl w:ilvl="7">
      <w:numFmt w:val="bullet"/>
      <w:lvlText w:val="•"/>
      <w:lvlJc w:val="left"/>
      <w:pPr>
        <w:ind w:left="8392" w:hanging="360"/>
      </w:pPr>
    </w:lvl>
    <w:lvl w:ilvl="8">
      <w:numFmt w:val="bullet"/>
      <w:lvlText w:val="•"/>
      <w:lvlJc w:val="left"/>
      <w:pPr>
        <w:ind w:left="9268" w:hanging="360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lowerLetter"/>
      <w:lvlText w:val="%1."/>
      <w:lvlJc w:val="left"/>
      <w:pPr>
        <w:ind w:left="2260" w:hanging="360"/>
      </w:pPr>
      <w:rPr>
        <w:rFonts w:ascii="Book Antiqua" w:hAnsi="Book Antiqua" w:cs="Book Antiqua"/>
        <w:b w:val="0"/>
        <w:bCs w:val="0"/>
        <w:spacing w:val="1"/>
        <w:w w:val="103"/>
        <w:sz w:val="22"/>
        <w:szCs w:val="22"/>
      </w:rPr>
    </w:lvl>
    <w:lvl w:ilvl="1">
      <w:numFmt w:val="bullet"/>
      <w:lvlText w:val="•"/>
      <w:lvlJc w:val="left"/>
      <w:pPr>
        <w:ind w:left="3136" w:hanging="360"/>
      </w:pPr>
    </w:lvl>
    <w:lvl w:ilvl="2">
      <w:numFmt w:val="bullet"/>
      <w:lvlText w:val="•"/>
      <w:lvlJc w:val="left"/>
      <w:pPr>
        <w:ind w:left="4012" w:hanging="360"/>
      </w:pPr>
    </w:lvl>
    <w:lvl w:ilvl="3">
      <w:numFmt w:val="bullet"/>
      <w:lvlText w:val="•"/>
      <w:lvlJc w:val="left"/>
      <w:pPr>
        <w:ind w:left="4888" w:hanging="360"/>
      </w:pPr>
    </w:lvl>
    <w:lvl w:ilvl="4">
      <w:numFmt w:val="bullet"/>
      <w:lvlText w:val="•"/>
      <w:lvlJc w:val="left"/>
      <w:pPr>
        <w:ind w:left="5764" w:hanging="360"/>
      </w:pPr>
    </w:lvl>
    <w:lvl w:ilvl="5">
      <w:numFmt w:val="bullet"/>
      <w:lvlText w:val="•"/>
      <w:lvlJc w:val="left"/>
      <w:pPr>
        <w:ind w:left="6640" w:hanging="360"/>
      </w:pPr>
    </w:lvl>
    <w:lvl w:ilvl="6">
      <w:numFmt w:val="bullet"/>
      <w:lvlText w:val="•"/>
      <w:lvlJc w:val="left"/>
      <w:pPr>
        <w:ind w:left="7516" w:hanging="360"/>
      </w:pPr>
    </w:lvl>
    <w:lvl w:ilvl="7">
      <w:numFmt w:val="bullet"/>
      <w:lvlText w:val="•"/>
      <w:lvlJc w:val="left"/>
      <w:pPr>
        <w:ind w:left="8392" w:hanging="360"/>
      </w:pPr>
    </w:lvl>
    <w:lvl w:ilvl="8">
      <w:numFmt w:val="bullet"/>
      <w:lvlText w:val="•"/>
      <w:lvlJc w:val="left"/>
      <w:pPr>
        <w:ind w:left="9268" w:hanging="360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lowerLetter"/>
      <w:lvlText w:val="%1."/>
      <w:lvlJc w:val="left"/>
      <w:pPr>
        <w:ind w:left="2260" w:hanging="360"/>
      </w:pPr>
      <w:rPr>
        <w:rFonts w:ascii="Book Antiqua" w:hAnsi="Book Antiqua" w:cs="Book Antiqua"/>
        <w:b w:val="0"/>
        <w:bCs w:val="0"/>
        <w:spacing w:val="1"/>
        <w:w w:val="103"/>
        <w:sz w:val="22"/>
        <w:szCs w:val="22"/>
      </w:rPr>
    </w:lvl>
    <w:lvl w:ilvl="1">
      <w:numFmt w:val="bullet"/>
      <w:lvlText w:val="•"/>
      <w:lvlJc w:val="left"/>
      <w:pPr>
        <w:ind w:left="3136" w:hanging="360"/>
      </w:pPr>
    </w:lvl>
    <w:lvl w:ilvl="2">
      <w:numFmt w:val="bullet"/>
      <w:lvlText w:val="•"/>
      <w:lvlJc w:val="left"/>
      <w:pPr>
        <w:ind w:left="4012" w:hanging="360"/>
      </w:pPr>
    </w:lvl>
    <w:lvl w:ilvl="3">
      <w:numFmt w:val="bullet"/>
      <w:lvlText w:val="•"/>
      <w:lvlJc w:val="left"/>
      <w:pPr>
        <w:ind w:left="4888" w:hanging="360"/>
      </w:pPr>
    </w:lvl>
    <w:lvl w:ilvl="4">
      <w:numFmt w:val="bullet"/>
      <w:lvlText w:val="•"/>
      <w:lvlJc w:val="left"/>
      <w:pPr>
        <w:ind w:left="5764" w:hanging="360"/>
      </w:pPr>
    </w:lvl>
    <w:lvl w:ilvl="5">
      <w:numFmt w:val="bullet"/>
      <w:lvlText w:val="•"/>
      <w:lvlJc w:val="left"/>
      <w:pPr>
        <w:ind w:left="6640" w:hanging="360"/>
      </w:pPr>
    </w:lvl>
    <w:lvl w:ilvl="6">
      <w:numFmt w:val="bullet"/>
      <w:lvlText w:val="•"/>
      <w:lvlJc w:val="left"/>
      <w:pPr>
        <w:ind w:left="7516" w:hanging="360"/>
      </w:pPr>
    </w:lvl>
    <w:lvl w:ilvl="7">
      <w:numFmt w:val="bullet"/>
      <w:lvlText w:val="•"/>
      <w:lvlJc w:val="left"/>
      <w:pPr>
        <w:ind w:left="8392" w:hanging="360"/>
      </w:pPr>
    </w:lvl>
    <w:lvl w:ilvl="8">
      <w:numFmt w:val="bullet"/>
      <w:lvlText w:val="•"/>
      <w:lvlJc w:val="left"/>
      <w:pPr>
        <w:ind w:left="9268" w:hanging="360"/>
      </w:pPr>
    </w:lvl>
  </w:abstractNum>
  <w:abstractNum w:abstractNumId="7" w15:restartNumberingAfterBreak="0">
    <w:nsid w:val="00000409"/>
    <w:multiLevelType w:val="multilevel"/>
    <w:tmpl w:val="0000088C"/>
    <w:lvl w:ilvl="0">
      <w:start w:val="1"/>
      <w:numFmt w:val="lowerLetter"/>
      <w:lvlText w:val="%1."/>
      <w:lvlJc w:val="left"/>
      <w:pPr>
        <w:ind w:left="2260" w:hanging="360"/>
      </w:pPr>
      <w:rPr>
        <w:rFonts w:ascii="Book Antiqua" w:hAnsi="Book Antiqua" w:cs="Book Antiqua"/>
        <w:b w:val="0"/>
        <w:bCs w:val="0"/>
        <w:spacing w:val="1"/>
        <w:w w:val="99"/>
        <w:sz w:val="23"/>
        <w:szCs w:val="23"/>
      </w:rPr>
    </w:lvl>
    <w:lvl w:ilvl="1">
      <w:numFmt w:val="bullet"/>
      <w:lvlText w:val="•"/>
      <w:lvlJc w:val="left"/>
      <w:pPr>
        <w:ind w:left="3136" w:hanging="360"/>
      </w:pPr>
    </w:lvl>
    <w:lvl w:ilvl="2">
      <w:numFmt w:val="bullet"/>
      <w:lvlText w:val="•"/>
      <w:lvlJc w:val="left"/>
      <w:pPr>
        <w:ind w:left="4012" w:hanging="360"/>
      </w:pPr>
    </w:lvl>
    <w:lvl w:ilvl="3">
      <w:numFmt w:val="bullet"/>
      <w:lvlText w:val="•"/>
      <w:lvlJc w:val="left"/>
      <w:pPr>
        <w:ind w:left="4888" w:hanging="360"/>
      </w:pPr>
    </w:lvl>
    <w:lvl w:ilvl="4">
      <w:numFmt w:val="bullet"/>
      <w:lvlText w:val="•"/>
      <w:lvlJc w:val="left"/>
      <w:pPr>
        <w:ind w:left="5764" w:hanging="360"/>
      </w:pPr>
    </w:lvl>
    <w:lvl w:ilvl="5">
      <w:numFmt w:val="bullet"/>
      <w:lvlText w:val="•"/>
      <w:lvlJc w:val="left"/>
      <w:pPr>
        <w:ind w:left="6640" w:hanging="360"/>
      </w:pPr>
    </w:lvl>
    <w:lvl w:ilvl="6">
      <w:numFmt w:val="bullet"/>
      <w:lvlText w:val="•"/>
      <w:lvlJc w:val="left"/>
      <w:pPr>
        <w:ind w:left="7516" w:hanging="360"/>
      </w:pPr>
    </w:lvl>
    <w:lvl w:ilvl="7">
      <w:numFmt w:val="bullet"/>
      <w:lvlText w:val="•"/>
      <w:lvlJc w:val="left"/>
      <w:pPr>
        <w:ind w:left="8392" w:hanging="360"/>
      </w:pPr>
    </w:lvl>
    <w:lvl w:ilvl="8">
      <w:numFmt w:val="bullet"/>
      <w:lvlText w:val="•"/>
      <w:lvlJc w:val="left"/>
      <w:pPr>
        <w:ind w:left="9268" w:hanging="360"/>
      </w:pPr>
    </w:lvl>
  </w:abstractNum>
  <w:abstractNum w:abstractNumId="8" w15:restartNumberingAfterBreak="0">
    <w:nsid w:val="0000040A"/>
    <w:multiLevelType w:val="multilevel"/>
    <w:tmpl w:val="0000088D"/>
    <w:lvl w:ilvl="0">
      <w:start w:val="1"/>
      <w:numFmt w:val="lowerLetter"/>
      <w:lvlText w:val="%1."/>
      <w:lvlJc w:val="left"/>
      <w:pPr>
        <w:ind w:left="2260" w:hanging="360"/>
      </w:pPr>
      <w:rPr>
        <w:rFonts w:ascii="Book Antiqua" w:hAnsi="Book Antiqua" w:cs="Book Antiqua"/>
        <w:b w:val="0"/>
        <w:bCs w:val="0"/>
        <w:spacing w:val="1"/>
        <w:w w:val="99"/>
        <w:sz w:val="23"/>
        <w:szCs w:val="23"/>
      </w:rPr>
    </w:lvl>
    <w:lvl w:ilvl="1">
      <w:numFmt w:val="bullet"/>
      <w:lvlText w:val="•"/>
      <w:lvlJc w:val="left"/>
      <w:pPr>
        <w:ind w:left="3136" w:hanging="360"/>
      </w:pPr>
    </w:lvl>
    <w:lvl w:ilvl="2">
      <w:numFmt w:val="bullet"/>
      <w:lvlText w:val="•"/>
      <w:lvlJc w:val="left"/>
      <w:pPr>
        <w:ind w:left="4012" w:hanging="360"/>
      </w:pPr>
    </w:lvl>
    <w:lvl w:ilvl="3">
      <w:numFmt w:val="bullet"/>
      <w:lvlText w:val="•"/>
      <w:lvlJc w:val="left"/>
      <w:pPr>
        <w:ind w:left="4888" w:hanging="360"/>
      </w:pPr>
    </w:lvl>
    <w:lvl w:ilvl="4">
      <w:numFmt w:val="bullet"/>
      <w:lvlText w:val="•"/>
      <w:lvlJc w:val="left"/>
      <w:pPr>
        <w:ind w:left="5764" w:hanging="360"/>
      </w:pPr>
    </w:lvl>
    <w:lvl w:ilvl="5">
      <w:numFmt w:val="bullet"/>
      <w:lvlText w:val="•"/>
      <w:lvlJc w:val="left"/>
      <w:pPr>
        <w:ind w:left="6640" w:hanging="360"/>
      </w:pPr>
    </w:lvl>
    <w:lvl w:ilvl="6">
      <w:numFmt w:val="bullet"/>
      <w:lvlText w:val="•"/>
      <w:lvlJc w:val="left"/>
      <w:pPr>
        <w:ind w:left="7516" w:hanging="360"/>
      </w:pPr>
    </w:lvl>
    <w:lvl w:ilvl="7">
      <w:numFmt w:val="bullet"/>
      <w:lvlText w:val="•"/>
      <w:lvlJc w:val="left"/>
      <w:pPr>
        <w:ind w:left="8392" w:hanging="360"/>
      </w:pPr>
    </w:lvl>
    <w:lvl w:ilvl="8">
      <w:numFmt w:val="bullet"/>
      <w:lvlText w:val="•"/>
      <w:lvlJc w:val="left"/>
      <w:pPr>
        <w:ind w:left="9268" w:hanging="360"/>
      </w:pPr>
    </w:lvl>
  </w:abstractNum>
  <w:abstractNum w:abstractNumId="9" w15:restartNumberingAfterBreak="0">
    <w:nsid w:val="0000040B"/>
    <w:multiLevelType w:val="multilevel"/>
    <w:tmpl w:val="0000088E"/>
    <w:lvl w:ilvl="0">
      <w:start w:val="1"/>
      <w:numFmt w:val="lowerLetter"/>
      <w:lvlText w:val="%1."/>
      <w:lvlJc w:val="left"/>
      <w:pPr>
        <w:ind w:left="2260" w:hanging="360"/>
      </w:pPr>
      <w:rPr>
        <w:rFonts w:ascii="Book Antiqua" w:hAnsi="Book Antiqua" w:cs="Book Antiqua"/>
        <w:b w:val="0"/>
        <w:bCs w:val="0"/>
        <w:spacing w:val="1"/>
        <w:w w:val="103"/>
        <w:sz w:val="22"/>
        <w:szCs w:val="22"/>
      </w:rPr>
    </w:lvl>
    <w:lvl w:ilvl="1">
      <w:numFmt w:val="bullet"/>
      <w:lvlText w:val="•"/>
      <w:lvlJc w:val="left"/>
      <w:pPr>
        <w:ind w:left="3136" w:hanging="360"/>
      </w:pPr>
    </w:lvl>
    <w:lvl w:ilvl="2">
      <w:numFmt w:val="bullet"/>
      <w:lvlText w:val="•"/>
      <w:lvlJc w:val="left"/>
      <w:pPr>
        <w:ind w:left="4012" w:hanging="360"/>
      </w:pPr>
    </w:lvl>
    <w:lvl w:ilvl="3">
      <w:numFmt w:val="bullet"/>
      <w:lvlText w:val="•"/>
      <w:lvlJc w:val="left"/>
      <w:pPr>
        <w:ind w:left="4888" w:hanging="360"/>
      </w:pPr>
    </w:lvl>
    <w:lvl w:ilvl="4">
      <w:numFmt w:val="bullet"/>
      <w:lvlText w:val="•"/>
      <w:lvlJc w:val="left"/>
      <w:pPr>
        <w:ind w:left="5764" w:hanging="360"/>
      </w:pPr>
    </w:lvl>
    <w:lvl w:ilvl="5">
      <w:numFmt w:val="bullet"/>
      <w:lvlText w:val="•"/>
      <w:lvlJc w:val="left"/>
      <w:pPr>
        <w:ind w:left="6640" w:hanging="360"/>
      </w:pPr>
    </w:lvl>
    <w:lvl w:ilvl="6">
      <w:numFmt w:val="bullet"/>
      <w:lvlText w:val="•"/>
      <w:lvlJc w:val="left"/>
      <w:pPr>
        <w:ind w:left="7516" w:hanging="360"/>
      </w:pPr>
    </w:lvl>
    <w:lvl w:ilvl="7">
      <w:numFmt w:val="bullet"/>
      <w:lvlText w:val="•"/>
      <w:lvlJc w:val="left"/>
      <w:pPr>
        <w:ind w:left="8392" w:hanging="360"/>
      </w:pPr>
    </w:lvl>
    <w:lvl w:ilvl="8">
      <w:numFmt w:val="bullet"/>
      <w:lvlText w:val="•"/>
      <w:lvlJc w:val="left"/>
      <w:pPr>
        <w:ind w:left="9268" w:hanging="360"/>
      </w:pPr>
    </w:lvl>
  </w:abstractNum>
  <w:abstractNum w:abstractNumId="10" w15:restartNumberingAfterBreak="0">
    <w:nsid w:val="0000040C"/>
    <w:multiLevelType w:val="multilevel"/>
    <w:tmpl w:val="0000088F"/>
    <w:lvl w:ilvl="0">
      <w:start w:val="2"/>
      <w:numFmt w:val="decimal"/>
      <w:lvlText w:val="%1."/>
      <w:lvlJc w:val="left"/>
      <w:pPr>
        <w:ind w:left="820" w:hanging="361"/>
      </w:pPr>
      <w:rPr>
        <w:rFonts w:ascii="Book Antiqua" w:hAnsi="Book Antiqua" w:cs="Book Antiqua"/>
        <w:b w:val="0"/>
        <w:bCs w:val="0"/>
        <w:spacing w:val="1"/>
        <w:w w:val="103"/>
        <w:sz w:val="22"/>
        <w:szCs w:val="22"/>
      </w:rPr>
    </w:lvl>
    <w:lvl w:ilvl="1">
      <w:start w:val="1"/>
      <w:numFmt w:val="lowerLetter"/>
      <w:lvlText w:val="%2."/>
      <w:lvlJc w:val="left"/>
      <w:pPr>
        <w:ind w:left="2260" w:hanging="360"/>
      </w:pPr>
      <w:rPr>
        <w:rFonts w:ascii="Book Antiqua" w:hAnsi="Book Antiqua" w:cs="Book Antiqua"/>
        <w:b w:val="0"/>
        <w:bCs w:val="0"/>
        <w:spacing w:val="1"/>
        <w:w w:val="103"/>
        <w:sz w:val="22"/>
        <w:szCs w:val="22"/>
      </w:rPr>
    </w:lvl>
    <w:lvl w:ilvl="2">
      <w:numFmt w:val="bullet"/>
      <w:lvlText w:val="•"/>
      <w:lvlJc w:val="left"/>
      <w:pPr>
        <w:ind w:left="3233" w:hanging="360"/>
      </w:pPr>
    </w:lvl>
    <w:lvl w:ilvl="3">
      <w:numFmt w:val="bullet"/>
      <w:lvlText w:val="•"/>
      <w:lvlJc w:val="left"/>
      <w:pPr>
        <w:ind w:left="4206" w:hanging="360"/>
      </w:pPr>
    </w:lvl>
    <w:lvl w:ilvl="4">
      <w:numFmt w:val="bullet"/>
      <w:lvlText w:val="•"/>
      <w:lvlJc w:val="left"/>
      <w:pPr>
        <w:ind w:left="5180" w:hanging="360"/>
      </w:pPr>
    </w:lvl>
    <w:lvl w:ilvl="5">
      <w:numFmt w:val="bullet"/>
      <w:lvlText w:val="•"/>
      <w:lvlJc w:val="left"/>
      <w:pPr>
        <w:ind w:left="6153" w:hanging="360"/>
      </w:pPr>
    </w:lvl>
    <w:lvl w:ilvl="6">
      <w:numFmt w:val="bullet"/>
      <w:lvlText w:val="•"/>
      <w:lvlJc w:val="left"/>
      <w:pPr>
        <w:ind w:left="7126" w:hanging="360"/>
      </w:pPr>
    </w:lvl>
    <w:lvl w:ilvl="7">
      <w:numFmt w:val="bullet"/>
      <w:lvlText w:val="•"/>
      <w:lvlJc w:val="left"/>
      <w:pPr>
        <w:ind w:left="8100" w:hanging="360"/>
      </w:pPr>
    </w:lvl>
    <w:lvl w:ilvl="8">
      <w:numFmt w:val="bullet"/>
      <w:lvlText w:val="•"/>
      <w:lvlJc w:val="left"/>
      <w:pPr>
        <w:ind w:left="9073" w:hanging="360"/>
      </w:pPr>
    </w:lvl>
  </w:abstractNum>
  <w:abstractNum w:abstractNumId="11" w15:restartNumberingAfterBreak="0">
    <w:nsid w:val="0000040D"/>
    <w:multiLevelType w:val="multilevel"/>
    <w:tmpl w:val="2E92E7B2"/>
    <w:lvl w:ilvl="0">
      <w:start w:val="1"/>
      <w:numFmt w:val="decimal"/>
      <w:lvlText w:val="%1."/>
      <w:lvlJc w:val="left"/>
      <w:pPr>
        <w:ind w:left="820" w:hanging="361"/>
      </w:pPr>
      <w:rPr>
        <w:rFonts w:ascii="Book Antiqua" w:hAnsi="Book Antiqua" w:cs="Book Antiqua" w:hint="default"/>
        <w:b w:val="0"/>
        <w:bCs w:val="0"/>
        <w:color w:val="auto"/>
        <w:spacing w:val="1"/>
        <w:w w:val="99"/>
        <w:sz w:val="23"/>
        <w:szCs w:val="23"/>
      </w:rPr>
    </w:lvl>
    <w:lvl w:ilvl="1">
      <w:numFmt w:val="bullet"/>
      <w:lvlText w:val="•"/>
      <w:lvlJc w:val="left"/>
      <w:pPr>
        <w:ind w:left="1840" w:hanging="361"/>
      </w:pPr>
    </w:lvl>
    <w:lvl w:ilvl="2">
      <w:numFmt w:val="bullet"/>
      <w:lvlText w:val="•"/>
      <w:lvlJc w:val="left"/>
      <w:pPr>
        <w:ind w:left="2860" w:hanging="361"/>
      </w:pPr>
    </w:lvl>
    <w:lvl w:ilvl="3">
      <w:numFmt w:val="bullet"/>
      <w:lvlText w:val="•"/>
      <w:lvlJc w:val="left"/>
      <w:pPr>
        <w:ind w:left="3880" w:hanging="361"/>
      </w:pPr>
    </w:lvl>
    <w:lvl w:ilvl="4">
      <w:numFmt w:val="bullet"/>
      <w:lvlText w:val="•"/>
      <w:lvlJc w:val="left"/>
      <w:pPr>
        <w:ind w:left="4900" w:hanging="361"/>
      </w:pPr>
    </w:lvl>
    <w:lvl w:ilvl="5">
      <w:numFmt w:val="bullet"/>
      <w:lvlText w:val="•"/>
      <w:lvlJc w:val="left"/>
      <w:pPr>
        <w:ind w:left="5920" w:hanging="361"/>
      </w:pPr>
    </w:lvl>
    <w:lvl w:ilvl="6">
      <w:numFmt w:val="bullet"/>
      <w:lvlText w:val="•"/>
      <w:lvlJc w:val="left"/>
      <w:pPr>
        <w:ind w:left="6940" w:hanging="361"/>
      </w:pPr>
    </w:lvl>
    <w:lvl w:ilvl="7">
      <w:numFmt w:val="bullet"/>
      <w:lvlText w:val="•"/>
      <w:lvlJc w:val="left"/>
      <w:pPr>
        <w:ind w:left="7960" w:hanging="361"/>
      </w:pPr>
    </w:lvl>
    <w:lvl w:ilvl="8">
      <w:numFmt w:val="bullet"/>
      <w:lvlText w:val="•"/>
      <w:lvlJc w:val="left"/>
      <w:pPr>
        <w:ind w:left="8980" w:hanging="361"/>
      </w:pPr>
    </w:lvl>
  </w:abstractNum>
  <w:abstractNum w:abstractNumId="12" w15:restartNumberingAfterBreak="0">
    <w:nsid w:val="0249384B"/>
    <w:multiLevelType w:val="hybridMultilevel"/>
    <w:tmpl w:val="1BF630FC"/>
    <w:lvl w:ilvl="0" w:tplc="9F40D5B4">
      <w:start w:val="1"/>
      <w:numFmt w:val="lowerLetter"/>
      <w:lvlText w:val="%1."/>
      <w:lvlJc w:val="left"/>
      <w:pPr>
        <w:ind w:left="720" w:hanging="360"/>
      </w:pPr>
    </w:lvl>
    <w:lvl w:ilvl="1" w:tplc="F9E2DC2C">
      <w:start w:val="1"/>
      <w:numFmt w:val="lowerLetter"/>
      <w:lvlText w:val="%2."/>
      <w:lvlJc w:val="left"/>
      <w:pPr>
        <w:ind w:left="1440" w:hanging="360"/>
      </w:pPr>
    </w:lvl>
    <w:lvl w:ilvl="2" w:tplc="15C6A7E0">
      <w:start w:val="1"/>
      <w:numFmt w:val="lowerRoman"/>
      <w:lvlText w:val="%3."/>
      <w:lvlJc w:val="right"/>
      <w:pPr>
        <w:ind w:left="2160" w:hanging="180"/>
      </w:pPr>
    </w:lvl>
    <w:lvl w:ilvl="3" w:tplc="BF70B538">
      <w:start w:val="1"/>
      <w:numFmt w:val="decimal"/>
      <w:lvlText w:val="%4."/>
      <w:lvlJc w:val="left"/>
      <w:pPr>
        <w:ind w:left="2880" w:hanging="360"/>
      </w:pPr>
    </w:lvl>
    <w:lvl w:ilvl="4" w:tplc="D4BCEB24">
      <w:start w:val="1"/>
      <w:numFmt w:val="lowerLetter"/>
      <w:lvlText w:val="%5."/>
      <w:lvlJc w:val="left"/>
      <w:pPr>
        <w:ind w:left="3600" w:hanging="360"/>
      </w:pPr>
    </w:lvl>
    <w:lvl w:ilvl="5" w:tplc="4118C298">
      <w:start w:val="1"/>
      <w:numFmt w:val="lowerRoman"/>
      <w:lvlText w:val="%6."/>
      <w:lvlJc w:val="right"/>
      <w:pPr>
        <w:ind w:left="4320" w:hanging="180"/>
      </w:pPr>
    </w:lvl>
    <w:lvl w:ilvl="6" w:tplc="BE6CD574">
      <w:start w:val="1"/>
      <w:numFmt w:val="decimal"/>
      <w:lvlText w:val="%7."/>
      <w:lvlJc w:val="left"/>
      <w:pPr>
        <w:ind w:left="5040" w:hanging="360"/>
      </w:pPr>
    </w:lvl>
    <w:lvl w:ilvl="7" w:tplc="717AAEFE">
      <w:start w:val="1"/>
      <w:numFmt w:val="lowerLetter"/>
      <w:lvlText w:val="%8."/>
      <w:lvlJc w:val="left"/>
      <w:pPr>
        <w:ind w:left="5760" w:hanging="360"/>
      </w:pPr>
    </w:lvl>
    <w:lvl w:ilvl="8" w:tplc="D244350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E30A33"/>
    <w:multiLevelType w:val="hybridMultilevel"/>
    <w:tmpl w:val="405A2DE0"/>
    <w:lvl w:ilvl="0" w:tplc="551A6260">
      <w:start w:val="1"/>
      <w:numFmt w:val="decimal"/>
      <w:lvlText w:val="%1."/>
      <w:lvlJc w:val="left"/>
      <w:pPr>
        <w:ind w:left="720" w:hanging="360"/>
      </w:pPr>
    </w:lvl>
    <w:lvl w:ilvl="1" w:tplc="810C2154">
      <w:start w:val="1"/>
      <w:numFmt w:val="lowerLetter"/>
      <w:lvlText w:val="%2."/>
      <w:lvlJc w:val="left"/>
      <w:pPr>
        <w:ind w:left="1440" w:hanging="360"/>
      </w:pPr>
    </w:lvl>
    <w:lvl w:ilvl="2" w:tplc="171846DA">
      <w:start w:val="1"/>
      <w:numFmt w:val="lowerLetter"/>
      <w:lvlText w:val="%3."/>
      <w:lvlJc w:val="left"/>
      <w:pPr>
        <w:ind w:left="2160" w:hanging="180"/>
      </w:pPr>
    </w:lvl>
    <w:lvl w:ilvl="3" w:tplc="89EC886E">
      <w:start w:val="1"/>
      <w:numFmt w:val="decimal"/>
      <w:lvlText w:val="%4."/>
      <w:lvlJc w:val="left"/>
      <w:pPr>
        <w:ind w:left="2880" w:hanging="360"/>
      </w:pPr>
    </w:lvl>
    <w:lvl w:ilvl="4" w:tplc="60E497B2">
      <w:start w:val="1"/>
      <w:numFmt w:val="lowerLetter"/>
      <w:lvlText w:val="%5."/>
      <w:lvlJc w:val="left"/>
      <w:pPr>
        <w:ind w:left="3600" w:hanging="360"/>
      </w:pPr>
    </w:lvl>
    <w:lvl w:ilvl="5" w:tplc="FA2AEAE0">
      <w:start w:val="1"/>
      <w:numFmt w:val="lowerRoman"/>
      <w:lvlText w:val="%6."/>
      <w:lvlJc w:val="right"/>
      <w:pPr>
        <w:ind w:left="4320" w:hanging="180"/>
      </w:pPr>
    </w:lvl>
    <w:lvl w:ilvl="6" w:tplc="2C065704">
      <w:start w:val="1"/>
      <w:numFmt w:val="decimal"/>
      <w:lvlText w:val="%7."/>
      <w:lvlJc w:val="left"/>
      <w:pPr>
        <w:ind w:left="5040" w:hanging="360"/>
      </w:pPr>
    </w:lvl>
    <w:lvl w:ilvl="7" w:tplc="B7083C3C">
      <w:start w:val="1"/>
      <w:numFmt w:val="lowerLetter"/>
      <w:lvlText w:val="%8."/>
      <w:lvlJc w:val="left"/>
      <w:pPr>
        <w:ind w:left="5760" w:hanging="360"/>
      </w:pPr>
    </w:lvl>
    <w:lvl w:ilvl="8" w:tplc="251ACE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73CC25"/>
    <w:multiLevelType w:val="hybridMultilevel"/>
    <w:tmpl w:val="204EC89E"/>
    <w:lvl w:ilvl="0" w:tplc="E6945444">
      <w:start w:val="1"/>
      <w:numFmt w:val="decimal"/>
      <w:lvlText w:val="%1."/>
      <w:lvlJc w:val="left"/>
      <w:pPr>
        <w:ind w:left="720" w:hanging="360"/>
      </w:pPr>
    </w:lvl>
    <w:lvl w:ilvl="1" w:tplc="10DAC23E">
      <w:start w:val="1"/>
      <w:numFmt w:val="lowerRoman"/>
      <w:lvlText w:val="%2."/>
      <w:lvlJc w:val="right"/>
      <w:pPr>
        <w:ind w:left="1440" w:hanging="360"/>
      </w:pPr>
    </w:lvl>
    <w:lvl w:ilvl="2" w:tplc="51A6D782">
      <w:start w:val="1"/>
      <w:numFmt w:val="lowerRoman"/>
      <w:lvlText w:val="%3."/>
      <w:lvlJc w:val="right"/>
      <w:pPr>
        <w:ind w:left="2160" w:hanging="180"/>
      </w:pPr>
    </w:lvl>
    <w:lvl w:ilvl="3" w:tplc="216A2794">
      <w:start w:val="1"/>
      <w:numFmt w:val="decimal"/>
      <w:lvlText w:val="%4."/>
      <w:lvlJc w:val="left"/>
      <w:pPr>
        <w:ind w:left="2880" w:hanging="360"/>
      </w:pPr>
    </w:lvl>
    <w:lvl w:ilvl="4" w:tplc="AD148C7A">
      <w:start w:val="1"/>
      <w:numFmt w:val="lowerLetter"/>
      <w:lvlText w:val="%5."/>
      <w:lvlJc w:val="left"/>
      <w:pPr>
        <w:ind w:left="3600" w:hanging="360"/>
      </w:pPr>
    </w:lvl>
    <w:lvl w:ilvl="5" w:tplc="CBBA3836">
      <w:start w:val="1"/>
      <w:numFmt w:val="lowerRoman"/>
      <w:lvlText w:val="%6."/>
      <w:lvlJc w:val="right"/>
      <w:pPr>
        <w:ind w:left="4320" w:hanging="180"/>
      </w:pPr>
    </w:lvl>
    <w:lvl w:ilvl="6" w:tplc="FD0EBDCE">
      <w:start w:val="1"/>
      <w:numFmt w:val="decimal"/>
      <w:lvlText w:val="%7."/>
      <w:lvlJc w:val="left"/>
      <w:pPr>
        <w:ind w:left="5040" w:hanging="360"/>
      </w:pPr>
    </w:lvl>
    <w:lvl w:ilvl="7" w:tplc="2400666E">
      <w:start w:val="1"/>
      <w:numFmt w:val="lowerLetter"/>
      <w:lvlText w:val="%8."/>
      <w:lvlJc w:val="left"/>
      <w:pPr>
        <w:ind w:left="5760" w:hanging="360"/>
      </w:pPr>
    </w:lvl>
    <w:lvl w:ilvl="8" w:tplc="FF2CEC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99962C"/>
    <w:multiLevelType w:val="hybridMultilevel"/>
    <w:tmpl w:val="665A2952"/>
    <w:lvl w:ilvl="0" w:tplc="979A8EF6">
      <w:start w:val="1"/>
      <w:numFmt w:val="decimal"/>
      <w:lvlText w:val="%1."/>
      <w:lvlJc w:val="left"/>
      <w:pPr>
        <w:ind w:left="720" w:hanging="360"/>
      </w:pPr>
    </w:lvl>
    <w:lvl w:ilvl="1" w:tplc="1660C492">
      <w:start w:val="1"/>
      <w:numFmt w:val="lowerLetter"/>
      <w:lvlText w:val="%2."/>
      <w:lvlJc w:val="left"/>
      <w:pPr>
        <w:ind w:left="1440" w:hanging="360"/>
      </w:pPr>
    </w:lvl>
    <w:lvl w:ilvl="2" w:tplc="C4EAEB7A">
      <w:start w:val="1"/>
      <w:numFmt w:val="lowerRoman"/>
      <w:lvlText w:val="%3."/>
      <w:lvlJc w:val="right"/>
      <w:pPr>
        <w:ind w:left="2160" w:hanging="180"/>
      </w:pPr>
    </w:lvl>
    <w:lvl w:ilvl="3" w:tplc="336C3442">
      <w:start w:val="1"/>
      <w:numFmt w:val="decimal"/>
      <w:lvlText w:val="%4."/>
      <w:lvlJc w:val="left"/>
      <w:pPr>
        <w:ind w:left="2880" w:hanging="360"/>
      </w:pPr>
    </w:lvl>
    <w:lvl w:ilvl="4" w:tplc="537E9948">
      <w:start w:val="1"/>
      <w:numFmt w:val="lowerLetter"/>
      <w:lvlText w:val="%5."/>
      <w:lvlJc w:val="left"/>
      <w:pPr>
        <w:ind w:left="3600" w:hanging="360"/>
      </w:pPr>
    </w:lvl>
    <w:lvl w:ilvl="5" w:tplc="DA162E96">
      <w:start w:val="1"/>
      <w:numFmt w:val="lowerRoman"/>
      <w:lvlText w:val="%6."/>
      <w:lvlJc w:val="right"/>
      <w:pPr>
        <w:ind w:left="4320" w:hanging="180"/>
      </w:pPr>
    </w:lvl>
    <w:lvl w:ilvl="6" w:tplc="76FACD32">
      <w:start w:val="1"/>
      <w:numFmt w:val="decimal"/>
      <w:lvlText w:val="%7."/>
      <w:lvlJc w:val="left"/>
      <w:pPr>
        <w:ind w:left="5040" w:hanging="360"/>
      </w:pPr>
    </w:lvl>
    <w:lvl w:ilvl="7" w:tplc="B06CD560">
      <w:start w:val="1"/>
      <w:numFmt w:val="lowerLetter"/>
      <w:lvlText w:val="%8."/>
      <w:lvlJc w:val="left"/>
      <w:pPr>
        <w:ind w:left="5760" w:hanging="360"/>
      </w:pPr>
    </w:lvl>
    <w:lvl w:ilvl="8" w:tplc="6AFCD0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669B02"/>
    <w:multiLevelType w:val="hybridMultilevel"/>
    <w:tmpl w:val="B85C48BA"/>
    <w:lvl w:ilvl="0" w:tplc="96689258">
      <w:start w:val="1"/>
      <w:numFmt w:val="decimal"/>
      <w:lvlText w:val="%1."/>
      <w:lvlJc w:val="left"/>
      <w:pPr>
        <w:ind w:left="720" w:hanging="360"/>
      </w:pPr>
    </w:lvl>
    <w:lvl w:ilvl="1" w:tplc="A9D4CFE2">
      <w:start w:val="1"/>
      <w:numFmt w:val="lowerRoman"/>
      <w:lvlText w:val="%2."/>
      <w:lvlJc w:val="right"/>
      <w:pPr>
        <w:ind w:left="1440" w:hanging="360"/>
      </w:pPr>
    </w:lvl>
    <w:lvl w:ilvl="2" w:tplc="A282D5BA">
      <w:start w:val="1"/>
      <w:numFmt w:val="lowerRoman"/>
      <w:lvlText w:val="%3."/>
      <w:lvlJc w:val="right"/>
      <w:pPr>
        <w:ind w:left="2160" w:hanging="180"/>
      </w:pPr>
    </w:lvl>
    <w:lvl w:ilvl="3" w:tplc="DEC27DE0">
      <w:start w:val="1"/>
      <w:numFmt w:val="decimal"/>
      <w:lvlText w:val="%4."/>
      <w:lvlJc w:val="left"/>
      <w:pPr>
        <w:ind w:left="2880" w:hanging="360"/>
      </w:pPr>
    </w:lvl>
    <w:lvl w:ilvl="4" w:tplc="700CFD68">
      <w:start w:val="1"/>
      <w:numFmt w:val="lowerLetter"/>
      <w:lvlText w:val="%5."/>
      <w:lvlJc w:val="left"/>
      <w:pPr>
        <w:ind w:left="3600" w:hanging="360"/>
      </w:pPr>
    </w:lvl>
    <w:lvl w:ilvl="5" w:tplc="01D48112">
      <w:start w:val="1"/>
      <w:numFmt w:val="lowerRoman"/>
      <w:lvlText w:val="%6."/>
      <w:lvlJc w:val="right"/>
      <w:pPr>
        <w:ind w:left="4320" w:hanging="180"/>
      </w:pPr>
    </w:lvl>
    <w:lvl w:ilvl="6" w:tplc="F4BC83E6">
      <w:start w:val="1"/>
      <w:numFmt w:val="decimal"/>
      <w:lvlText w:val="%7."/>
      <w:lvlJc w:val="left"/>
      <w:pPr>
        <w:ind w:left="5040" w:hanging="360"/>
      </w:pPr>
    </w:lvl>
    <w:lvl w:ilvl="7" w:tplc="8A706FC0">
      <w:start w:val="1"/>
      <w:numFmt w:val="lowerLetter"/>
      <w:lvlText w:val="%8."/>
      <w:lvlJc w:val="left"/>
      <w:pPr>
        <w:ind w:left="5760" w:hanging="360"/>
      </w:pPr>
    </w:lvl>
    <w:lvl w:ilvl="8" w:tplc="881C0EC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85E05"/>
    <w:multiLevelType w:val="hybridMultilevel"/>
    <w:tmpl w:val="3F24B9D0"/>
    <w:lvl w:ilvl="0" w:tplc="086ED600">
      <w:start w:val="1"/>
      <w:numFmt w:val="decimal"/>
      <w:lvlText w:val="%1."/>
      <w:lvlJc w:val="left"/>
      <w:pPr>
        <w:ind w:left="720" w:hanging="360"/>
      </w:pPr>
    </w:lvl>
    <w:lvl w:ilvl="1" w:tplc="4FD4E4D6">
      <w:start w:val="1"/>
      <w:numFmt w:val="lowerRoman"/>
      <w:lvlText w:val="%2."/>
      <w:lvlJc w:val="right"/>
      <w:pPr>
        <w:ind w:left="1440" w:hanging="360"/>
      </w:pPr>
    </w:lvl>
    <w:lvl w:ilvl="2" w:tplc="6FF48144">
      <w:start w:val="1"/>
      <w:numFmt w:val="lowerRoman"/>
      <w:lvlText w:val="%3."/>
      <w:lvlJc w:val="right"/>
      <w:pPr>
        <w:ind w:left="2160" w:hanging="180"/>
      </w:pPr>
    </w:lvl>
    <w:lvl w:ilvl="3" w:tplc="AAE8130A">
      <w:start w:val="1"/>
      <w:numFmt w:val="decimal"/>
      <w:lvlText w:val="%4."/>
      <w:lvlJc w:val="left"/>
      <w:pPr>
        <w:ind w:left="2880" w:hanging="360"/>
      </w:pPr>
    </w:lvl>
    <w:lvl w:ilvl="4" w:tplc="B5EA5924">
      <w:start w:val="1"/>
      <w:numFmt w:val="lowerLetter"/>
      <w:lvlText w:val="%5."/>
      <w:lvlJc w:val="left"/>
      <w:pPr>
        <w:ind w:left="3600" w:hanging="360"/>
      </w:pPr>
    </w:lvl>
    <w:lvl w:ilvl="5" w:tplc="5288A4C8">
      <w:start w:val="1"/>
      <w:numFmt w:val="lowerRoman"/>
      <w:lvlText w:val="%6."/>
      <w:lvlJc w:val="right"/>
      <w:pPr>
        <w:ind w:left="4320" w:hanging="180"/>
      </w:pPr>
    </w:lvl>
    <w:lvl w:ilvl="6" w:tplc="F61C1F6A">
      <w:start w:val="1"/>
      <w:numFmt w:val="decimal"/>
      <w:lvlText w:val="%7."/>
      <w:lvlJc w:val="left"/>
      <w:pPr>
        <w:ind w:left="5040" w:hanging="360"/>
      </w:pPr>
    </w:lvl>
    <w:lvl w:ilvl="7" w:tplc="832487E4">
      <w:start w:val="1"/>
      <w:numFmt w:val="lowerLetter"/>
      <w:lvlText w:val="%8."/>
      <w:lvlJc w:val="left"/>
      <w:pPr>
        <w:ind w:left="5760" w:hanging="360"/>
      </w:pPr>
    </w:lvl>
    <w:lvl w:ilvl="8" w:tplc="9DAC3D2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B07FA"/>
    <w:multiLevelType w:val="hybridMultilevel"/>
    <w:tmpl w:val="E9F6141C"/>
    <w:lvl w:ilvl="0" w:tplc="FA10029A">
      <w:start w:val="1"/>
      <w:numFmt w:val="decimal"/>
      <w:lvlText w:val="%1."/>
      <w:lvlJc w:val="left"/>
      <w:pPr>
        <w:ind w:left="720" w:hanging="360"/>
      </w:pPr>
    </w:lvl>
    <w:lvl w:ilvl="1" w:tplc="068ED50A">
      <w:start w:val="1"/>
      <w:numFmt w:val="lowerLetter"/>
      <w:lvlText w:val="%2."/>
      <w:lvlJc w:val="left"/>
      <w:pPr>
        <w:ind w:left="1440" w:hanging="360"/>
      </w:pPr>
    </w:lvl>
    <w:lvl w:ilvl="2" w:tplc="94667DAA">
      <w:start w:val="2"/>
      <w:numFmt w:val="lowerLetter"/>
      <w:lvlText w:val="%3."/>
      <w:lvlJc w:val="left"/>
      <w:pPr>
        <w:ind w:left="2160" w:hanging="180"/>
      </w:pPr>
    </w:lvl>
    <w:lvl w:ilvl="3" w:tplc="498E3F2C">
      <w:start w:val="1"/>
      <w:numFmt w:val="decimal"/>
      <w:lvlText w:val="%4."/>
      <w:lvlJc w:val="left"/>
      <w:pPr>
        <w:ind w:left="2880" w:hanging="360"/>
      </w:pPr>
    </w:lvl>
    <w:lvl w:ilvl="4" w:tplc="FDAC4444">
      <w:start w:val="1"/>
      <w:numFmt w:val="lowerLetter"/>
      <w:lvlText w:val="%5."/>
      <w:lvlJc w:val="left"/>
      <w:pPr>
        <w:ind w:left="3600" w:hanging="360"/>
      </w:pPr>
    </w:lvl>
    <w:lvl w:ilvl="5" w:tplc="7502504A">
      <w:start w:val="1"/>
      <w:numFmt w:val="lowerRoman"/>
      <w:lvlText w:val="%6."/>
      <w:lvlJc w:val="right"/>
      <w:pPr>
        <w:ind w:left="4320" w:hanging="180"/>
      </w:pPr>
    </w:lvl>
    <w:lvl w:ilvl="6" w:tplc="9A6C93E8">
      <w:start w:val="1"/>
      <w:numFmt w:val="decimal"/>
      <w:lvlText w:val="%7."/>
      <w:lvlJc w:val="left"/>
      <w:pPr>
        <w:ind w:left="5040" w:hanging="360"/>
      </w:pPr>
    </w:lvl>
    <w:lvl w:ilvl="7" w:tplc="AFDE4D78">
      <w:start w:val="1"/>
      <w:numFmt w:val="lowerLetter"/>
      <w:lvlText w:val="%8."/>
      <w:lvlJc w:val="left"/>
      <w:pPr>
        <w:ind w:left="5760" w:hanging="360"/>
      </w:pPr>
    </w:lvl>
    <w:lvl w:ilvl="8" w:tplc="573ABD1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A509F"/>
    <w:multiLevelType w:val="hybridMultilevel"/>
    <w:tmpl w:val="0D4EDF82"/>
    <w:lvl w:ilvl="0" w:tplc="FB1CE498">
      <w:start w:val="1"/>
      <w:numFmt w:val="decimal"/>
      <w:lvlText w:val="%1."/>
      <w:lvlJc w:val="left"/>
      <w:pPr>
        <w:ind w:left="720" w:hanging="360"/>
      </w:pPr>
    </w:lvl>
    <w:lvl w:ilvl="1" w:tplc="395CE252">
      <w:start w:val="1"/>
      <w:numFmt w:val="lowerLetter"/>
      <w:lvlText w:val="%2."/>
      <w:lvlJc w:val="left"/>
      <w:pPr>
        <w:ind w:left="1440" w:hanging="360"/>
      </w:pPr>
    </w:lvl>
    <w:lvl w:ilvl="2" w:tplc="0D363F08">
      <w:start w:val="1"/>
      <w:numFmt w:val="lowerRoman"/>
      <w:lvlText w:val="%3."/>
      <w:lvlJc w:val="right"/>
      <w:pPr>
        <w:ind w:left="2160" w:hanging="180"/>
      </w:pPr>
    </w:lvl>
    <w:lvl w:ilvl="3" w:tplc="9CEC7E9E">
      <w:start w:val="1"/>
      <w:numFmt w:val="decimal"/>
      <w:lvlText w:val="%4."/>
      <w:lvlJc w:val="left"/>
      <w:pPr>
        <w:ind w:left="2880" w:hanging="360"/>
      </w:pPr>
    </w:lvl>
    <w:lvl w:ilvl="4" w:tplc="DE96A8B2">
      <w:start w:val="1"/>
      <w:numFmt w:val="lowerLetter"/>
      <w:lvlText w:val="%5."/>
      <w:lvlJc w:val="left"/>
      <w:pPr>
        <w:ind w:left="3600" w:hanging="360"/>
      </w:pPr>
    </w:lvl>
    <w:lvl w:ilvl="5" w:tplc="37B0D5EC">
      <w:start w:val="1"/>
      <w:numFmt w:val="lowerRoman"/>
      <w:lvlText w:val="%6."/>
      <w:lvlJc w:val="right"/>
      <w:pPr>
        <w:ind w:left="4320" w:hanging="180"/>
      </w:pPr>
    </w:lvl>
    <w:lvl w:ilvl="6" w:tplc="3AE83768">
      <w:start w:val="1"/>
      <w:numFmt w:val="decimal"/>
      <w:lvlText w:val="%7."/>
      <w:lvlJc w:val="left"/>
      <w:pPr>
        <w:ind w:left="5040" w:hanging="360"/>
      </w:pPr>
    </w:lvl>
    <w:lvl w:ilvl="7" w:tplc="0F404E0E">
      <w:start w:val="1"/>
      <w:numFmt w:val="lowerLetter"/>
      <w:lvlText w:val="%8."/>
      <w:lvlJc w:val="left"/>
      <w:pPr>
        <w:ind w:left="5760" w:hanging="360"/>
      </w:pPr>
    </w:lvl>
    <w:lvl w:ilvl="8" w:tplc="07C2204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F6CF0"/>
    <w:multiLevelType w:val="hybridMultilevel"/>
    <w:tmpl w:val="257A050E"/>
    <w:lvl w:ilvl="0" w:tplc="31142BEC">
      <w:start w:val="1"/>
      <w:numFmt w:val="decimal"/>
      <w:lvlText w:val="%1."/>
      <w:lvlJc w:val="left"/>
      <w:pPr>
        <w:ind w:left="720" w:hanging="360"/>
      </w:pPr>
    </w:lvl>
    <w:lvl w:ilvl="1" w:tplc="72360ACC">
      <w:start w:val="1"/>
      <w:numFmt w:val="lowerLetter"/>
      <w:lvlText w:val="%2."/>
      <w:lvlJc w:val="left"/>
      <w:pPr>
        <w:ind w:left="1440" w:hanging="360"/>
      </w:pPr>
    </w:lvl>
    <w:lvl w:ilvl="2" w:tplc="97DAEA78">
      <w:start w:val="1"/>
      <w:numFmt w:val="lowerRoman"/>
      <w:lvlText w:val="%3."/>
      <w:lvlJc w:val="right"/>
      <w:pPr>
        <w:ind w:left="2160" w:hanging="180"/>
      </w:pPr>
    </w:lvl>
    <w:lvl w:ilvl="3" w:tplc="8E90A83E">
      <w:start w:val="1"/>
      <w:numFmt w:val="decimal"/>
      <w:lvlText w:val="%4."/>
      <w:lvlJc w:val="left"/>
      <w:pPr>
        <w:ind w:left="2880" w:hanging="360"/>
      </w:pPr>
    </w:lvl>
    <w:lvl w:ilvl="4" w:tplc="012672FC">
      <w:start w:val="1"/>
      <w:numFmt w:val="lowerLetter"/>
      <w:lvlText w:val="%5."/>
      <w:lvlJc w:val="left"/>
      <w:pPr>
        <w:ind w:left="3600" w:hanging="360"/>
      </w:pPr>
    </w:lvl>
    <w:lvl w:ilvl="5" w:tplc="9ED4DCB6">
      <w:start w:val="1"/>
      <w:numFmt w:val="lowerRoman"/>
      <w:lvlText w:val="%6."/>
      <w:lvlJc w:val="right"/>
      <w:pPr>
        <w:ind w:left="4320" w:hanging="180"/>
      </w:pPr>
    </w:lvl>
    <w:lvl w:ilvl="6" w:tplc="CED8B22A">
      <w:start w:val="1"/>
      <w:numFmt w:val="decimal"/>
      <w:lvlText w:val="%7."/>
      <w:lvlJc w:val="left"/>
      <w:pPr>
        <w:ind w:left="5040" w:hanging="360"/>
      </w:pPr>
    </w:lvl>
    <w:lvl w:ilvl="7" w:tplc="913E6AFC">
      <w:start w:val="1"/>
      <w:numFmt w:val="lowerLetter"/>
      <w:lvlText w:val="%8."/>
      <w:lvlJc w:val="left"/>
      <w:pPr>
        <w:ind w:left="5760" w:hanging="360"/>
      </w:pPr>
    </w:lvl>
    <w:lvl w:ilvl="8" w:tplc="ADB6903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67FCE"/>
    <w:multiLevelType w:val="hybridMultilevel"/>
    <w:tmpl w:val="3FE8141A"/>
    <w:lvl w:ilvl="0" w:tplc="B0228F4A">
      <w:start w:val="1"/>
      <w:numFmt w:val="decimal"/>
      <w:lvlText w:val="%1."/>
      <w:lvlJc w:val="left"/>
      <w:pPr>
        <w:ind w:left="720" w:hanging="360"/>
      </w:pPr>
    </w:lvl>
    <w:lvl w:ilvl="1" w:tplc="AB962B2C">
      <w:start w:val="1"/>
      <w:numFmt w:val="lowerRoman"/>
      <w:lvlText w:val="%2."/>
      <w:lvlJc w:val="right"/>
      <w:pPr>
        <w:ind w:left="1440" w:hanging="360"/>
      </w:pPr>
    </w:lvl>
    <w:lvl w:ilvl="2" w:tplc="8D3E24D2">
      <w:start w:val="1"/>
      <w:numFmt w:val="lowerRoman"/>
      <w:lvlText w:val="%3."/>
      <w:lvlJc w:val="right"/>
      <w:pPr>
        <w:ind w:left="2160" w:hanging="180"/>
      </w:pPr>
    </w:lvl>
    <w:lvl w:ilvl="3" w:tplc="FC48F046">
      <w:start w:val="1"/>
      <w:numFmt w:val="decimal"/>
      <w:lvlText w:val="%4."/>
      <w:lvlJc w:val="left"/>
      <w:pPr>
        <w:ind w:left="2880" w:hanging="360"/>
      </w:pPr>
    </w:lvl>
    <w:lvl w:ilvl="4" w:tplc="427A97EA">
      <w:start w:val="1"/>
      <w:numFmt w:val="lowerLetter"/>
      <w:lvlText w:val="%5."/>
      <w:lvlJc w:val="left"/>
      <w:pPr>
        <w:ind w:left="3600" w:hanging="360"/>
      </w:pPr>
    </w:lvl>
    <w:lvl w:ilvl="5" w:tplc="65E46662">
      <w:start w:val="1"/>
      <w:numFmt w:val="lowerRoman"/>
      <w:lvlText w:val="%6."/>
      <w:lvlJc w:val="right"/>
      <w:pPr>
        <w:ind w:left="4320" w:hanging="180"/>
      </w:pPr>
    </w:lvl>
    <w:lvl w:ilvl="6" w:tplc="484ABDE8">
      <w:start w:val="1"/>
      <w:numFmt w:val="decimal"/>
      <w:lvlText w:val="%7."/>
      <w:lvlJc w:val="left"/>
      <w:pPr>
        <w:ind w:left="5040" w:hanging="360"/>
      </w:pPr>
    </w:lvl>
    <w:lvl w:ilvl="7" w:tplc="16285FF2">
      <w:start w:val="1"/>
      <w:numFmt w:val="lowerLetter"/>
      <w:lvlText w:val="%8."/>
      <w:lvlJc w:val="left"/>
      <w:pPr>
        <w:ind w:left="5760" w:hanging="360"/>
      </w:pPr>
    </w:lvl>
    <w:lvl w:ilvl="8" w:tplc="2CAE6D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A6142"/>
    <w:multiLevelType w:val="hybridMultilevel"/>
    <w:tmpl w:val="9EB61452"/>
    <w:lvl w:ilvl="0" w:tplc="55727DC6">
      <w:start w:val="1"/>
      <w:numFmt w:val="decimal"/>
      <w:lvlText w:val="%1."/>
      <w:lvlJc w:val="left"/>
      <w:pPr>
        <w:ind w:left="81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  <w:rPr>
        <w:rFonts w:cs="Times New Roman"/>
      </w:rPr>
    </w:lvl>
  </w:abstractNum>
  <w:abstractNum w:abstractNumId="23" w15:restartNumberingAfterBreak="0">
    <w:nsid w:val="56C648C5"/>
    <w:multiLevelType w:val="hybridMultilevel"/>
    <w:tmpl w:val="5BC4CC6A"/>
    <w:lvl w:ilvl="0" w:tplc="93B87042">
      <w:start w:val="1"/>
      <w:numFmt w:val="decimal"/>
      <w:lvlText w:val="%1."/>
      <w:lvlJc w:val="left"/>
      <w:pPr>
        <w:ind w:left="720" w:hanging="360"/>
      </w:pPr>
    </w:lvl>
    <w:lvl w:ilvl="1" w:tplc="FBDE1ADA">
      <w:start w:val="1"/>
      <w:numFmt w:val="lowerRoman"/>
      <w:lvlText w:val="%2."/>
      <w:lvlJc w:val="right"/>
      <w:pPr>
        <w:ind w:left="1440" w:hanging="360"/>
      </w:pPr>
    </w:lvl>
    <w:lvl w:ilvl="2" w:tplc="90B288EA">
      <w:start w:val="1"/>
      <w:numFmt w:val="lowerRoman"/>
      <w:lvlText w:val="%3."/>
      <w:lvlJc w:val="right"/>
      <w:pPr>
        <w:ind w:left="2160" w:hanging="180"/>
      </w:pPr>
    </w:lvl>
    <w:lvl w:ilvl="3" w:tplc="01C8CB40">
      <w:start w:val="1"/>
      <w:numFmt w:val="decimal"/>
      <w:lvlText w:val="%4."/>
      <w:lvlJc w:val="left"/>
      <w:pPr>
        <w:ind w:left="2880" w:hanging="360"/>
      </w:pPr>
    </w:lvl>
    <w:lvl w:ilvl="4" w:tplc="FBBE433E">
      <w:start w:val="1"/>
      <w:numFmt w:val="lowerLetter"/>
      <w:lvlText w:val="%5."/>
      <w:lvlJc w:val="left"/>
      <w:pPr>
        <w:ind w:left="3600" w:hanging="360"/>
      </w:pPr>
    </w:lvl>
    <w:lvl w:ilvl="5" w:tplc="08DA120C">
      <w:start w:val="1"/>
      <w:numFmt w:val="lowerRoman"/>
      <w:lvlText w:val="%6."/>
      <w:lvlJc w:val="right"/>
      <w:pPr>
        <w:ind w:left="4320" w:hanging="180"/>
      </w:pPr>
    </w:lvl>
    <w:lvl w:ilvl="6" w:tplc="D79E779C">
      <w:start w:val="1"/>
      <w:numFmt w:val="decimal"/>
      <w:lvlText w:val="%7."/>
      <w:lvlJc w:val="left"/>
      <w:pPr>
        <w:ind w:left="5040" w:hanging="360"/>
      </w:pPr>
    </w:lvl>
    <w:lvl w:ilvl="7" w:tplc="235CCB78">
      <w:start w:val="1"/>
      <w:numFmt w:val="lowerLetter"/>
      <w:lvlText w:val="%8."/>
      <w:lvlJc w:val="left"/>
      <w:pPr>
        <w:ind w:left="5760" w:hanging="360"/>
      </w:pPr>
    </w:lvl>
    <w:lvl w:ilvl="8" w:tplc="6954485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839BF"/>
    <w:multiLevelType w:val="hybridMultilevel"/>
    <w:tmpl w:val="36EA1532"/>
    <w:lvl w:ilvl="0" w:tplc="0409000F">
      <w:start w:val="1"/>
      <w:numFmt w:val="decimal"/>
      <w:lvlText w:val="%1."/>
      <w:lvlJc w:val="left"/>
      <w:pPr>
        <w:ind w:left="117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3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9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  <w:rPr>
        <w:rFonts w:cs="Times New Roman"/>
      </w:rPr>
    </w:lvl>
  </w:abstractNum>
  <w:abstractNum w:abstractNumId="25" w15:restartNumberingAfterBreak="0">
    <w:nsid w:val="7FF0D174"/>
    <w:multiLevelType w:val="hybridMultilevel"/>
    <w:tmpl w:val="371EF57E"/>
    <w:lvl w:ilvl="0" w:tplc="A84AADD6">
      <w:start w:val="1"/>
      <w:numFmt w:val="decimal"/>
      <w:lvlText w:val="%1."/>
      <w:lvlJc w:val="left"/>
      <w:pPr>
        <w:ind w:left="720" w:hanging="360"/>
      </w:pPr>
    </w:lvl>
    <w:lvl w:ilvl="1" w:tplc="9EEE95B6">
      <w:start w:val="1"/>
      <w:numFmt w:val="lowerLetter"/>
      <w:lvlText w:val="%2."/>
      <w:lvlJc w:val="left"/>
      <w:pPr>
        <w:ind w:left="1440" w:hanging="360"/>
      </w:pPr>
    </w:lvl>
    <w:lvl w:ilvl="2" w:tplc="CCB25D9A">
      <w:start w:val="1"/>
      <w:numFmt w:val="lowerRoman"/>
      <w:lvlText w:val="%3."/>
      <w:lvlJc w:val="right"/>
      <w:pPr>
        <w:ind w:left="2160" w:hanging="180"/>
      </w:pPr>
    </w:lvl>
    <w:lvl w:ilvl="3" w:tplc="5E4CEAE4">
      <w:start w:val="1"/>
      <w:numFmt w:val="decimal"/>
      <w:lvlText w:val="%4."/>
      <w:lvlJc w:val="left"/>
      <w:pPr>
        <w:ind w:left="2880" w:hanging="360"/>
      </w:pPr>
    </w:lvl>
    <w:lvl w:ilvl="4" w:tplc="AE12991A">
      <w:start w:val="1"/>
      <w:numFmt w:val="lowerLetter"/>
      <w:lvlText w:val="%5."/>
      <w:lvlJc w:val="left"/>
      <w:pPr>
        <w:ind w:left="3600" w:hanging="360"/>
      </w:pPr>
    </w:lvl>
    <w:lvl w:ilvl="5" w:tplc="05B437C6">
      <w:start w:val="1"/>
      <w:numFmt w:val="lowerRoman"/>
      <w:lvlText w:val="%6."/>
      <w:lvlJc w:val="right"/>
      <w:pPr>
        <w:ind w:left="4320" w:hanging="180"/>
      </w:pPr>
    </w:lvl>
    <w:lvl w:ilvl="6" w:tplc="0E8A0264">
      <w:start w:val="1"/>
      <w:numFmt w:val="decimal"/>
      <w:lvlText w:val="%7."/>
      <w:lvlJc w:val="left"/>
      <w:pPr>
        <w:ind w:left="5040" w:hanging="360"/>
      </w:pPr>
    </w:lvl>
    <w:lvl w:ilvl="7" w:tplc="00866560">
      <w:start w:val="1"/>
      <w:numFmt w:val="lowerLetter"/>
      <w:lvlText w:val="%8."/>
      <w:lvlJc w:val="left"/>
      <w:pPr>
        <w:ind w:left="5760" w:hanging="360"/>
      </w:pPr>
    </w:lvl>
    <w:lvl w:ilvl="8" w:tplc="970A04AA">
      <w:start w:val="1"/>
      <w:numFmt w:val="lowerRoman"/>
      <w:lvlText w:val="%9."/>
      <w:lvlJc w:val="right"/>
      <w:pPr>
        <w:ind w:left="6480" w:hanging="180"/>
      </w:pPr>
    </w:lvl>
  </w:abstractNum>
  <w:num w:numId="1" w16cid:durableId="469135839">
    <w:abstractNumId w:val="11"/>
  </w:num>
  <w:num w:numId="2" w16cid:durableId="2126272340">
    <w:abstractNumId w:val="10"/>
  </w:num>
  <w:num w:numId="3" w16cid:durableId="102961113">
    <w:abstractNumId w:val="9"/>
  </w:num>
  <w:num w:numId="4" w16cid:durableId="1603612229">
    <w:abstractNumId w:val="8"/>
  </w:num>
  <w:num w:numId="5" w16cid:durableId="624435353">
    <w:abstractNumId w:val="7"/>
  </w:num>
  <w:num w:numId="6" w16cid:durableId="511068065">
    <w:abstractNumId w:val="6"/>
  </w:num>
  <w:num w:numId="7" w16cid:durableId="1534731724">
    <w:abstractNumId w:val="5"/>
  </w:num>
  <w:num w:numId="8" w16cid:durableId="904878239">
    <w:abstractNumId w:val="4"/>
  </w:num>
  <w:num w:numId="9" w16cid:durableId="430008703">
    <w:abstractNumId w:val="3"/>
  </w:num>
  <w:num w:numId="10" w16cid:durableId="1494492708">
    <w:abstractNumId w:val="2"/>
  </w:num>
  <w:num w:numId="11" w16cid:durableId="1973289045">
    <w:abstractNumId w:val="1"/>
  </w:num>
  <w:num w:numId="12" w16cid:durableId="630403056">
    <w:abstractNumId w:val="0"/>
  </w:num>
  <w:num w:numId="13" w16cid:durableId="683635529">
    <w:abstractNumId w:val="24"/>
  </w:num>
  <w:num w:numId="14" w16cid:durableId="49773152">
    <w:abstractNumId w:val="22"/>
  </w:num>
  <w:num w:numId="15" w16cid:durableId="1958020701">
    <w:abstractNumId w:val="16"/>
  </w:num>
  <w:num w:numId="16" w16cid:durableId="517279046">
    <w:abstractNumId w:val="23"/>
  </w:num>
  <w:num w:numId="17" w16cid:durableId="676805943">
    <w:abstractNumId w:val="21"/>
  </w:num>
  <w:num w:numId="18" w16cid:durableId="594168760">
    <w:abstractNumId w:val="17"/>
  </w:num>
  <w:num w:numId="19" w16cid:durableId="1934164376">
    <w:abstractNumId w:val="14"/>
  </w:num>
  <w:num w:numId="20" w16cid:durableId="2021159374">
    <w:abstractNumId w:val="15"/>
  </w:num>
  <w:num w:numId="21" w16cid:durableId="1629238711">
    <w:abstractNumId w:val="19"/>
  </w:num>
  <w:num w:numId="22" w16cid:durableId="1369917232">
    <w:abstractNumId w:val="25"/>
  </w:num>
  <w:num w:numId="23" w16cid:durableId="609822376">
    <w:abstractNumId w:val="20"/>
  </w:num>
  <w:num w:numId="24" w16cid:durableId="1967420658">
    <w:abstractNumId w:val="12"/>
  </w:num>
  <w:num w:numId="25" w16cid:durableId="839193719">
    <w:abstractNumId w:val="18"/>
  </w:num>
  <w:num w:numId="26" w16cid:durableId="14318561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F1"/>
    <w:rsid w:val="000E30F2"/>
    <w:rsid w:val="00112EE3"/>
    <w:rsid w:val="00224376"/>
    <w:rsid w:val="00253460"/>
    <w:rsid w:val="0026754D"/>
    <w:rsid w:val="003021CE"/>
    <w:rsid w:val="00311FCA"/>
    <w:rsid w:val="003A2B6A"/>
    <w:rsid w:val="003D074D"/>
    <w:rsid w:val="003F0690"/>
    <w:rsid w:val="005356CD"/>
    <w:rsid w:val="006767F8"/>
    <w:rsid w:val="006829A4"/>
    <w:rsid w:val="006863D4"/>
    <w:rsid w:val="00706BA0"/>
    <w:rsid w:val="00753142"/>
    <w:rsid w:val="00757DE7"/>
    <w:rsid w:val="00765E00"/>
    <w:rsid w:val="007E73DE"/>
    <w:rsid w:val="00812D79"/>
    <w:rsid w:val="00827B9C"/>
    <w:rsid w:val="00855FF1"/>
    <w:rsid w:val="00866C65"/>
    <w:rsid w:val="008D2280"/>
    <w:rsid w:val="008F6E3A"/>
    <w:rsid w:val="009261FA"/>
    <w:rsid w:val="00927261"/>
    <w:rsid w:val="00927C3F"/>
    <w:rsid w:val="00955341"/>
    <w:rsid w:val="00986B59"/>
    <w:rsid w:val="009F0632"/>
    <w:rsid w:val="00A00141"/>
    <w:rsid w:val="00A8308E"/>
    <w:rsid w:val="00A913FB"/>
    <w:rsid w:val="00AA324D"/>
    <w:rsid w:val="00AF3F82"/>
    <w:rsid w:val="00B30316"/>
    <w:rsid w:val="00B31302"/>
    <w:rsid w:val="00B4579B"/>
    <w:rsid w:val="00BA408D"/>
    <w:rsid w:val="00BB780E"/>
    <w:rsid w:val="00BF2667"/>
    <w:rsid w:val="00BF36BF"/>
    <w:rsid w:val="00C10351"/>
    <w:rsid w:val="00C3783D"/>
    <w:rsid w:val="00C94F9E"/>
    <w:rsid w:val="00CA676C"/>
    <w:rsid w:val="00CB4244"/>
    <w:rsid w:val="00D5593F"/>
    <w:rsid w:val="00D811DD"/>
    <w:rsid w:val="00DC689D"/>
    <w:rsid w:val="00E46A25"/>
    <w:rsid w:val="00F04969"/>
    <w:rsid w:val="01004D65"/>
    <w:rsid w:val="02107356"/>
    <w:rsid w:val="02287994"/>
    <w:rsid w:val="02971810"/>
    <w:rsid w:val="02B0E964"/>
    <w:rsid w:val="0350D114"/>
    <w:rsid w:val="0383D452"/>
    <w:rsid w:val="042A8C18"/>
    <w:rsid w:val="0435FFB4"/>
    <w:rsid w:val="04F5B607"/>
    <w:rsid w:val="0502644C"/>
    <w:rsid w:val="05104F11"/>
    <w:rsid w:val="05396EC4"/>
    <w:rsid w:val="05BF4E85"/>
    <w:rsid w:val="05C9A1FA"/>
    <w:rsid w:val="05E43382"/>
    <w:rsid w:val="06525DA6"/>
    <w:rsid w:val="065AA2BA"/>
    <w:rsid w:val="068A6FDC"/>
    <w:rsid w:val="074ADB5E"/>
    <w:rsid w:val="074E5BAF"/>
    <w:rsid w:val="07C38ABA"/>
    <w:rsid w:val="07F87872"/>
    <w:rsid w:val="08B7DF3C"/>
    <w:rsid w:val="08C2CEB0"/>
    <w:rsid w:val="0923F291"/>
    <w:rsid w:val="097E0EB4"/>
    <w:rsid w:val="0A2384E7"/>
    <w:rsid w:val="0A2C6BD0"/>
    <w:rsid w:val="0A2FBBE3"/>
    <w:rsid w:val="0A73B50C"/>
    <w:rsid w:val="0B3517F9"/>
    <w:rsid w:val="0B8D99EE"/>
    <w:rsid w:val="0B98FE9A"/>
    <w:rsid w:val="0BAB6798"/>
    <w:rsid w:val="0BB8B5C1"/>
    <w:rsid w:val="0BC0EEE5"/>
    <w:rsid w:val="0BC9BD93"/>
    <w:rsid w:val="0C3ACEC5"/>
    <w:rsid w:val="0C7EF5BB"/>
    <w:rsid w:val="0C8A75E2"/>
    <w:rsid w:val="0CA23506"/>
    <w:rsid w:val="0CD6DBEA"/>
    <w:rsid w:val="0CE08903"/>
    <w:rsid w:val="0D21BCDA"/>
    <w:rsid w:val="0D5BAFCD"/>
    <w:rsid w:val="0D5C767F"/>
    <w:rsid w:val="0D6896AB"/>
    <w:rsid w:val="0D7EA6E1"/>
    <w:rsid w:val="0E1AC61C"/>
    <w:rsid w:val="0E264643"/>
    <w:rsid w:val="0E3AFAD7"/>
    <w:rsid w:val="0E7C5964"/>
    <w:rsid w:val="0EA81995"/>
    <w:rsid w:val="0ECF3D0E"/>
    <w:rsid w:val="0ED0CF57"/>
    <w:rsid w:val="0ED249CE"/>
    <w:rsid w:val="0EED732C"/>
    <w:rsid w:val="0F017ACB"/>
    <w:rsid w:val="0F4541A7"/>
    <w:rsid w:val="0F6F9DD2"/>
    <w:rsid w:val="0FD2A7A4"/>
    <w:rsid w:val="10695D95"/>
    <w:rsid w:val="10BB8910"/>
    <w:rsid w:val="10F08F52"/>
    <w:rsid w:val="110B720F"/>
    <w:rsid w:val="11696A89"/>
    <w:rsid w:val="119093A4"/>
    <w:rsid w:val="11ACA1A9"/>
    <w:rsid w:val="11B2F349"/>
    <w:rsid w:val="1239A696"/>
    <w:rsid w:val="1245769F"/>
    <w:rsid w:val="1284A67C"/>
    <w:rsid w:val="128C7BCB"/>
    <w:rsid w:val="12FB5E81"/>
    <w:rsid w:val="130294B2"/>
    <w:rsid w:val="14C1BECC"/>
    <w:rsid w:val="150CAC07"/>
    <w:rsid w:val="15DCCF00"/>
    <w:rsid w:val="15E8A26C"/>
    <w:rsid w:val="16134093"/>
    <w:rsid w:val="169DDC6D"/>
    <w:rsid w:val="16D122C8"/>
    <w:rsid w:val="17016599"/>
    <w:rsid w:val="1744573C"/>
    <w:rsid w:val="178BAC35"/>
    <w:rsid w:val="18A56ED3"/>
    <w:rsid w:val="18D4A1FC"/>
    <w:rsid w:val="18E0279D"/>
    <w:rsid w:val="191C998E"/>
    <w:rsid w:val="198A1674"/>
    <w:rsid w:val="19A2F793"/>
    <w:rsid w:val="1A514BE4"/>
    <w:rsid w:val="1A5CCF73"/>
    <w:rsid w:val="1A91D4F1"/>
    <w:rsid w:val="1AD02C68"/>
    <w:rsid w:val="1B0E0590"/>
    <w:rsid w:val="1B14BC0A"/>
    <w:rsid w:val="1B8B6B8E"/>
    <w:rsid w:val="1B8D69A1"/>
    <w:rsid w:val="1BA86305"/>
    <w:rsid w:val="1BB542DA"/>
    <w:rsid w:val="1BB86B94"/>
    <w:rsid w:val="1BBB5510"/>
    <w:rsid w:val="1BCBF634"/>
    <w:rsid w:val="1C238D22"/>
    <w:rsid w:val="1C4DD61D"/>
    <w:rsid w:val="1C61AFD9"/>
    <w:rsid w:val="1C97B644"/>
    <w:rsid w:val="1CAF1F97"/>
    <w:rsid w:val="1CE4E2A4"/>
    <w:rsid w:val="1CF46C6B"/>
    <w:rsid w:val="1D56DC13"/>
    <w:rsid w:val="1D67C695"/>
    <w:rsid w:val="1DA335D8"/>
    <w:rsid w:val="1DE871BA"/>
    <w:rsid w:val="1E4CCDC6"/>
    <w:rsid w:val="1E913355"/>
    <w:rsid w:val="1EAADB42"/>
    <w:rsid w:val="1EDC3EA1"/>
    <w:rsid w:val="1EE4F70C"/>
    <w:rsid w:val="1F0FC628"/>
    <w:rsid w:val="1F2A00C6"/>
    <w:rsid w:val="1F6BDC05"/>
    <w:rsid w:val="1FCE6AAE"/>
    <w:rsid w:val="1FD37E29"/>
    <w:rsid w:val="1FECEF17"/>
    <w:rsid w:val="200B6188"/>
    <w:rsid w:val="2032F1D3"/>
    <w:rsid w:val="209F6757"/>
    <w:rsid w:val="20CF9553"/>
    <w:rsid w:val="210A33C1"/>
    <w:rsid w:val="2175DFB4"/>
    <w:rsid w:val="21797BD0"/>
    <w:rsid w:val="219D7A8C"/>
    <w:rsid w:val="21BB9C22"/>
    <w:rsid w:val="21C2C573"/>
    <w:rsid w:val="21E18951"/>
    <w:rsid w:val="21ED6515"/>
    <w:rsid w:val="223BFD9B"/>
    <w:rsid w:val="22672B24"/>
    <w:rsid w:val="226CF7CF"/>
    <w:rsid w:val="22A4B886"/>
    <w:rsid w:val="22F8FE7E"/>
    <w:rsid w:val="236F6DB3"/>
    <w:rsid w:val="23A7BFD9"/>
    <w:rsid w:val="23BF2C4D"/>
    <w:rsid w:val="23D6493D"/>
    <w:rsid w:val="23DC223C"/>
    <w:rsid w:val="24539897"/>
    <w:rsid w:val="24727552"/>
    <w:rsid w:val="24823ABC"/>
    <w:rsid w:val="2482CE86"/>
    <w:rsid w:val="24C4E71F"/>
    <w:rsid w:val="24DF1D89"/>
    <w:rsid w:val="2562C517"/>
    <w:rsid w:val="25E17502"/>
    <w:rsid w:val="25ECE760"/>
    <w:rsid w:val="268E93B7"/>
    <w:rsid w:val="271183D2"/>
    <w:rsid w:val="274B6A47"/>
    <w:rsid w:val="27551F6D"/>
    <w:rsid w:val="2765620D"/>
    <w:rsid w:val="2775AD10"/>
    <w:rsid w:val="27A71551"/>
    <w:rsid w:val="27ABA841"/>
    <w:rsid w:val="27C39F08"/>
    <w:rsid w:val="28023CD3"/>
    <w:rsid w:val="2806E656"/>
    <w:rsid w:val="281770DE"/>
    <w:rsid w:val="2849E7DB"/>
    <w:rsid w:val="298FE786"/>
    <w:rsid w:val="29A8C2B1"/>
    <w:rsid w:val="29FEFCB9"/>
    <w:rsid w:val="2A2E512B"/>
    <w:rsid w:val="2A550619"/>
    <w:rsid w:val="2A6A484A"/>
    <w:rsid w:val="2B44048A"/>
    <w:rsid w:val="2B4E93C1"/>
    <w:rsid w:val="2B7C63A0"/>
    <w:rsid w:val="2BC3C2A1"/>
    <w:rsid w:val="2BF01877"/>
    <w:rsid w:val="2D42C81E"/>
    <w:rsid w:val="2D6244B6"/>
    <w:rsid w:val="2D85D7E5"/>
    <w:rsid w:val="2D88123A"/>
    <w:rsid w:val="2DC70D5D"/>
    <w:rsid w:val="2DEEE970"/>
    <w:rsid w:val="2F07C6FB"/>
    <w:rsid w:val="2F0CFD45"/>
    <w:rsid w:val="2F3412E2"/>
    <w:rsid w:val="2F3E3DA3"/>
    <w:rsid w:val="2F521BA4"/>
    <w:rsid w:val="2F595F72"/>
    <w:rsid w:val="2FB3CAB0"/>
    <w:rsid w:val="2FE357DE"/>
    <w:rsid w:val="2FE6747E"/>
    <w:rsid w:val="30376467"/>
    <w:rsid w:val="30521DED"/>
    <w:rsid w:val="3063C5A4"/>
    <w:rsid w:val="308A9BC5"/>
    <w:rsid w:val="30B1C05E"/>
    <w:rsid w:val="30C80117"/>
    <w:rsid w:val="30E11803"/>
    <w:rsid w:val="30EFB23B"/>
    <w:rsid w:val="313EF1E4"/>
    <w:rsid w:val="3186CFA3"/>
    <w:rsid w:val="31E15250"/>
    <w:rsid w:val="31F47764"/>
    <w:rsid w:val="323FF823"/>
    <w:rsid w:val="329440CD"/>
    <w:rsid w:val="32B890E5"/>
    <w:rsid w:val="32C1698F"/>
    <w:rsid w:val="32E634EE"/>
    <w:rsid w:val="3340D162"/>
    <w:rsid w:val="338C637B"/>
    <w:rsid w:val="339B7E50"/>
    <w:rsid w:val="33B972C9"/>
    <w:rsid w:val="33BEE293"/>
    <w:rsid w:val="33DFA591"/>
    <w:rsid w:val="33FED6C9"/>
    <w:rsid w:val="34157A00"/>
    <w:rsid w:val="344F4DE1"/>
    <w:rsid w:val="349C73E7"/>
    <w:rsid w:val="34D30DFE"/>
    <w:rsid w:val="35096193"/>
    <w:rsid w:val="35254A67"/>
    <w:rsid w:val="352833DC"/>
    <w:rsid w:val="352C35B3"/>
    <w:rsid w:val="35653DB3"/>
    <w:rsid w:val="35B40A27"/>
    <w:rsid w:val="36020D4D"/>
    <w:rsid w:val="367ADE8F"/>
    <w:rsid w:val="367DEE27"/>
    <w:rsid w:val="371391CE"/>
    <w:rsid w:val="37882078"/>
    <w:rsid w:val="37A52E99"/>
    <w:rsid w:val="37F61127"/>
    <w:rsid w:val="38080871"/>
    <w:rsid w:val="3815F058"/>
    <w:rsid w:val="38353612"/>
    <w:rsid w:val="38435210"/>
    <w:rsid w:val="3847E55B"/>
    <w:rsid w:val="38801260"/>
    <w:rsid w:val="38A4F75D"/>
    <w:rsid w:val="38D74C81"/>
    <w:rsid w:val="39351D6C"/>
    <w:rsid w:val="397CD5AA"/>
    <w:rsid w:val="398FC920"/>
    <w:rsid w:val="39D799E6"/>
    <w:rsid w:val="39FD3CCC"/>
    <w:rsid w:val="3A4B3290"/>
    <w:rsid w:val="3A658521"/>
    <w:rsid w:val="3ABB5678"/>
    <w:rsid w:val="3BB5C760"/>
    <w:rsid w:val="3BCC1AE6"/>
    <w:rsid w:val="3C598F08"/>
    <w:rsid w:val="3C94B160"/>
    <w:rsid w:val="3C9A3B3E"/>
    <w:rsid w:val="3CB8BFE7"/>
    <w:rsid w:val="3CD05B12"/>
    <w:rsid w:val="3CD4B9EC"/>
    <w:rsid w:val="3CF8719F"/>
    <w:rsid w:val="3D37D2E6"/>
    <w:rsid w:val="3D44738C"/>
    <w:rsid w:val="3D8241A2"/>
    <w:rsid w:val="3D84981F"/>
    <w:rsid w:val="3D8C35D0"/>
    <w:rsid w:val="3D9C2F5A"/>
    <w:rsid w:val="3DF0953F"/>
    <w:rsid w:val="3E057C7D"/>
    <w:rsid w:val="3E2CFE1B"/>
    <w:rsid w:val="3E2F661B"/>
    <w:rsid w:val="3E4137A2"/>
    <w:rsid w:val="3EC9919D"/>
    <w:rsid w:val="3F58EE82"/>
    <w:rsid w:val="3F5C87C5"/>
    <w:rsid w:val="3F7E8D4F"/>
    <w:rsid w:val="3FB01BF7"/>
    <w:rsid w:val="3FE30895"/>
    <w:rsid w:val="400485CE"/>
    <w:rsid w:val="4016A25B"/>
    <w:rsid w:val="405C4D18"/>
    <w:rsid w:val="40663347"/>
    <w:rsid w:val="407747A7"/>
    <w:rsid w:val="40F891C1"/>
    <w:rsid w:val="41604C06"/>
    <w:rsid w:val="416DAC61"/>
    <w:rsid w:val="41783ADA"/>
    <w:rsid w:val="41798981"/>
    <w:rsid w:val="41C37AD6"/>
    <w:rsid w:val="41C7930F"/>
    <w:rsid w:val="42317341"/>
    <w:rsid w:val="42410A54"/>
    <w:rsid w:val="42554850"/>
    <w:rsid w:val="42F7EDB8"/>
    <w:rsid w:val="430B7500"/>
    <w:rsid w:val="4346CC87"/>
    <w:rsid w:val="4357F513"/>
    <w:rsid w:val="4391BF11"/>
    <w:rsid w:val="43E3753A"/>
    <w:rsid w:val="43FDB5CB"/>
    <w:rsid w:val="4463256E"/>
    <w:rsid w:val="449C4B4C"/>
    <w:rsid w:val="45083F0D"/>
    <w:rsid w:val="451572F2"/>
    <w:rsid w:val="456D9F03"/>
    <w:rsid w:val="45AAA401"/>
    <w:rsid w:val="463CD542"/>
    <w:rsid w:val="4673C752"/>
    <w:rsid w:val="46740758"/>
    <w:rsid w:val="4676C67D"/>
    <w:rsid w:val="46CAB02B"/>
    <w:rsid w:val="470A925E"/>
    <w:rsid w:val="472CF2F1"/>
    <w:rsid w:val="477BD497"/>
    <w:rsid w:val="47B3D19F"/>
    <w:rsid w:val="47D71C41"/>
    <w:rsid w:val="47F1E491"/>
    <w:rsid w:val="48315444"/>
    <w:rsid w:val="48345EC6"/>
    <w:rsid w:val="48415F9D"/>
    <w:rsid w:val="48F990B7"/>
    <w:rsid w:val="498788EA"/>
    <w:rsid w:val="49CD24A5"/>
    <w:rsid w:val="4A89C04F"/>
    <w:rsid w:val="4ABD9357"/>
    <w:rsid w:val="4ACB76D6"/>
    <w:rsid w:val="4B0E9F27"/>
    <w:rsid w:val="4B5786EB"/>
    <w:rsid w:val="4B5BF2FD"/>
    <w:rsid w:val="4B72FBBD"/>
    <w:rsid w:val="4B7F0001"/>
    <w:rsid w:val="4BC30717"/>
    <w:rsid w:val="4C099B37"/>
    <w:rsid w:val="4C1E7049"/>
    <w:rsid w:val="4C242C69"/>
    <w:rsid w:val="4C2DB2E2"/>
    <w:rsid w:val="4C4AD42D"/>
    <w:rsid w:val="4C66A789"/>
    <w:rsid w:val="4C6B865B"/>
    <w:rsid w:val="4CCD2E39"/>
    <w:rsid w:val="4CF0E9AE"/>
    <w:rsid w:val="4D593A7D"/>
    <w:rsid w:val="4D712077"/>
    <w:rsid w:val="4D8B6FB4"/>
    <w:rsid w:val="4D99B304"/>
    <w:rsid w:val="4DDDEE0B"/>
    <w:rsid w:val="4DE787C5"/>
    <w:rsid w:val="4E6926E0"/>
    <w:rsid w:val="4E722E1B"/>
    <w:rsid w:val="4E7F810F"/>
    <w:rsid w:val="4E8E6A76"/>
    <w:rsid w:val="4EC65ABC"/>
    <w:rsid w:val="4F832775"/>
    <w:rsid w:val="4F9E484B"/>
    <w:rsid w:val="4FDFD16D"/>
    <w:rsid w:val="50BE21C9"/>
    <w:rsid w:val="511F3D04"/>
    <w:rsid w:val="51A7C936"/>
    <w:rsid w:val="51F2039D"/>
    <w:rsid w:val="5246D81F"/>
    <w:rsid w:val="52FD32FA"/>
    <w:rsid w:val="5320FE8E"/>
    <w:rsid w:val="535E6C57"/>
    <w:rsid w:val="53FE5C47"/>
    <w:rsid w:val="5423063F"/>
    <w:rsid w:val="54E6108F"/>
    <w:rsid w:val="551FFA40"/>
    <w:rsid w:val="5530E01D"/>
    <w:rsid w:val="5540361B"/>
    <w:rsid w:val="5567A02E"/>
    <w:rsid w:val="5598B22D"/>
    <w:rsid w:val="55A71EA0"/>
    <w:rsid w:val="55D050DB"/>
    <w:rsid w:val="5613D460"/>
    <w:rsid w:val="56B68670"/>
    <w:rsid w:val="56BAA390"/>
    <w:rsid w:val="56CBF712"/>
    <w:rsid w:val="56E77851"/>
    <w:rsid w:val="57099EB7"/>
    <w:rsid w:val="575C982C"/>
    <w:rsid w:val="57CA078B"/>
    <w:rsid w:val="585A0384"/>
    <w:rsid w:val="585EB1DE"/>
    <w:rsid w:val="588C9003"/>
    <w:rsid w:val="58A14B08"/>
    <w:rsid w:val="58B24084"/>
    <w:rsid w:val="58C2D0DD"/>
    <w:rsid w:val="58F4766B"/>
    <w:rsid w:val="59094213"/>
    <w:rsid w:val="5993EB70"/>
    <w:rsid w:val="59B9C5F6"/>
    <w:rsid w:val="5A7F9B55"/>
    <w:rsid w:val="5AAE2BCC"/>
    <w:rsid w:val="5AD03EE1"/>
    <w:rsid w:val="5B2110ED"/>
    <w:rsid w:val="5C14C373"/>
    <w:rsid w:val="5C45F453"/>
    <w:rsid w:val="5C5D1BD8"/>
    <w:rsid w:val="5C7C0E12"/>
    <w:rsid w:val="5C96763E"/>
    <w:rsid w:val="5CD8FED1"/>
    <w:rsid w:val="5CFEFB90"/>
    <w:rsid w:val="5D175E77"/>
    <w:rsid w:val="5D5802FF"/>
    <w:rsid w:val="5DD1AA52"/>
    <w:rsid w:val="5DD73D3C"/>
    <w:rsid w:val="5DE1C4B4"/>
    <w:rsid w:val="5DE25A02"/>
    <w:rsid w:val="5DFA6F70"/>
    <w:rsid w:val="5DFE2596"/>
    <w:rsid w:val="5E10A56E"/>
    <w:rsid w:val="5E235983"/>
    <w:rsid w:val="5EA500EA"/>
    <w:rsid w:val="5EAE4C64"/>
    <w:rsid w:val="5EBAFAEC"/>
    <w:rsid w:val="5F0131C0"/>
    <w:rsid w:val="5F445314"/>
    <w:rsid w:val="5F80B5C8"/>
    <w:rsid w:val="5F8C578F"/>
    <w:rsid w:val="5F97CB00"/>
    <w:rsid w:val="5FB559A9"/>
    <w:rsid w:val="5FFEF86D"/>
    <w:rsid w:val="6020A8E1"/>
    <w:rsid w:val="60CA0446"/>
    <w:rsid w:val="60FBA383"/>
    <w:rsid w:val="613F67F4"/>
    <w:rsid w:val="6175254B"/>
    <w:rsid w:val="617EAFA1"/>
    <w:rsid w:val="61BF9EF5"/>
    <w:rsid w:val="62422290"/>
    <w:rsid w:val="62641832"/>
    <w:rsid w:val="628D4328"/>
    <w:rsid w:val="62B86C81"/>
    <w:rsid w:val="62F3FA5D"/>
    <w:rsid w:val="63070E07"/>
    <w:rsid w:val="6307D598"/>
    <w:rsid w:val="632B1FC7"/>
    <w:rsid w:val="6331BF58"/>
    <w:rsid w:val="637A52C8"/>
    <w:rsid w:val="637BF769"/>
    <w:rsid w:val="63891697"/>
    <w:rsid w:val="63A76536"/>
    <w:rsid w:val="63B66A14"/>
    <w:rsid w:val="63BC2094"/>
    <w:rsid w:val="63F42A09"/>
    <w:rsid w:val="64352638"/>
    <w:rsid w:val="643D3982"/>
    <w:rsid w:val="64675C5E"/>
    <w:rsid w:val="64A435F1"/>
    <w:rsid w:val="6502DAA7"/>
    <w:rsid w:val="65A4A8E4"/>
    <w:rsid w:val="65D22DFF"/>
    <w:rsid w:val="65FB85D2"/>
    <w:rsid w:val="660C602A"/>
    <w:rsid w:val="664064CA"/>
    <w:rsid w:val="66637927"/>
    <w:rsid w:val="668FF872"/>
    <w:rsid w:val="66AA04A2"/>
    <w:rsid w:val="66B610EF"/>
    <w:rsid w:val="66C475DE"/>
    <w:rsid w:val="67166A21"/>
    <w:rsid w:val="675EF4E6"/>
    <w:rsid w:val="67E66B98"/>
    <w:rsid w:val="684CA567"/>
    <w:rsid w:val="6908C043"/>
    <w:rsid w:val="693EE3B5"/>
    <w:rsid w:val="698DD1B7"/>
    <w:rsid w:val="698FCE3A"/>
    <w:rsid w:val="69BEE0BB"/>
    <w:rsid w:val="6A4350D7"/>
    <w:rsid w:val="6AA832A4"/>
    <w:rsid w:val="6ACD21DD"/>
    <w:rsid w:val="6AD2259E"/>
    <w:rsid w:val="6ADFE838"/>
    <w:rsid w:val="6B50E97F"/>
    <w:rsid w:val="6B51BEB5"/>
    <w:rsid w:val="6B6E8271"/>
    <w:rsid w:val="6B754348"/>
    <w:rsid w:val="6BC2E253"/>
    <w:rsid w:val="6BE6488F"/>
    <w:rsid w:val="6C386848"/>
    <w:rsid w:val="6C656833"/>
    <w:rsid w:val="6CB45E65"/>
    <w:rsid w:val="6CD2E816"/>
    <w:rsid w:val="6CF6817D"/>
    <w:rsid w:val="6CFF7DE6"/>
    <w:rsid w:val="6D2B77F6"/>
    <w:rsid w:val="6DD70747"/>
    <w:rsid w:val="6DE69E16"/>
    <w:rsid w:val="6DEC0521"/>
    <w:rsid w:val="6E075561"/>
    <w:rsid w:val="6E196D01"/>
    <w:rsid w:val="6E1AF125"/>
    <w:rsid w:val="6E52AE15"/>
    <w:rsid w:val="6E59FA63"/>
    <w:rsid w:val="6E5C9B56"/>
    <w:rsid w:val="6F15B496"/>
    <w:rsid w:val="6F2972DD"/>
    <w:rsid w:val="6F39E936"/>
    <w:rsid w:val="6F61911F"/>
    <w:rsid w:val="6F77AFEE"/>
    <w:rsid w:val="6F85BB61"/>
    <w:rsid w:val="6FA390B4"/>
    <w:rsid w:val="6FA77A69"/>
    <w:rsid w:val="6FC17B31"/>
    <w:rsid w:val="6FFD77BA"/>
    <w:rsid w:val="705E6F53"/>
    <w:rsid w:val="7067C8CE"/>
    <w:rsid w:val="70EC6FA4"/>
    <w:rsid w:val="71218BC2"/>
    <w:rsid w:val="71680966"/>
    <w:rsid w:val="719AAB37"/>
    <w:rsid w:val="71C5106B"/>
    <w:rsid w:val="71C647C4"/>
    <w:rsid w:val="7236110E"/>
    <w:rsid w:val="724A20D3"/>
    <w:rsid w:val="73E06A49"/>
    <w:rsid w:val="74011A6B"/>
    <w:rsid w:val="742CEDB8"/>
    <w:rsid w:val="74980B99"/>
    <w:rsid w:val="74B1EF35"/>
    <w:rsid w:val="752F70FC"/>
    <w:rsid w:val="756F92AC"/>
    <w:rsid w:val="7590FB73"/>
    <w:rsid w:val="75ED86A6"/>
    <w:rsid w:val="768982F7"/>
    <w:rsid w:val="7693C17F"/>
    <w:rsid w:val="76ECCA8C"/>
    <w:rsid w:val="76F8F2FD"/>
    <w:rsid w:val="7732421C"/>
    <w:rsid w:val="7769660F"/>
    <w:rsid w:val="7773DBA6"/>
    <w:rsid w:val="777D4936"/>
    <w:rsid w:val="77A2D24C"/>
    <w:rsid w:val="77D08258"/>
    <w:rsid w:val="77E47FB6"/>
    <w:rsid w:val="77E81EAA"/>
    <w:rsid w:val="7813D157"/>
    <w:rsid w:val="7886FECF"/>
    <w:rsid w:val="78EF5636"/>
    <w:rsid w:val="78F80068"/>
    <w:rsid w:val="790C46D0"/>
    <w:rsid w:val="79200751"/>
    <w:rsid w:val="792CF717"/>
    <w:rsid w:val="795647BE"/>
    <w:rsid w:val="795FB383"/>
    <w:rsid w:val="795FCDEB"/>
    <w:rsid w:val="797B1236"/>
    <w:rsid w:val="797F0C91"/>
    <w:rsid w:val="799142F8"/>
    <w:rsid w:val="79C07B1C"/>
    <w:rsid w:val="79F7B4A4"/>
    <w:rsid w:val="7A1ACA58"/>
    <w:rsid w:val="7A3FE486"/>
    <w:rsid w:val="7AC51409"/>
    <w:rsid w:val="7AE1DA63"/>
    <w:rsid w:val="7AEAEBFC"/>
    <w:rsid w:val="7AEBCA8C"/>
    <w:rsid w:val="7B3DAE19"/>
    <w:rsid w:val="7B5101C5"/>
    <w:rsid w:val="7B8D2225"/>
    <w:rsid w:val="7B9E2B8E"/>
    <w:rsid w:val="7C14F553"/>
    <w:rsid w:val="7C4AFCAC"/>
    <w:rsid w:val="7C60E46A"/>
    <w:rsid w:val="7C84E349"/>
    <w:rsid w:val="7CD0FE07"/>
    <w:rsid w:val="7CE38D95"/>
    <w:rsid w:val="7DD554B0"/>
    <w:rsid w:val="7E0383C1"/>
    <w:rsid w:val="7E178D8F"/>
    <w:rsid w:val="7E2FF5DC"/>
    <w:rsid w:val="7E4CD8AB"/>
    <w:rsid w:val="7EA6BEB8"/>
    <w:rsid w:val="7EA7FF92"/>
    <w:rsid w:val="7F42322D"/>
    <w:rsid w:val="7F594696"/>
    <w:rsid w:val="7F6288FF"/>
    <w:rsid w:val="7F85646B"/>
    <w:rsid w:val="7FDA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39EE2"/>
  <w14:defaultImageDpi w14:val="96"/>
  <w15:docId w15:val="{78D29F74-AF34-42EE-A7E2-4B503C6A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559" w:hanging="360"/>
      <w:outlineLvl w:val="0"/>
    </w:p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58"/>
      <w:ind w:left="100"/>
      <w:outlineLvl w:val="1"/>
    </w:pPr>
    <w:rPr>
      <w:rFonts w:ascii="Book Antiqua" w:hAnsi="Book Antiqua" w:cs="Book Antiqu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2260" w:hanging="360"/>
    </w:pPr>
    <w:rPr>
      <w:rFonts w:ascii="Book Antiqua" w:hAnsi="Book Antiqua" w:cs="Book Antiqua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5F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55F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5F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55F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5FF1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FF1"/>
    <w:rPr>
      <w:rFonts w:cs="Times New Roman"/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91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3F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3FB"/>
    <w:rPr>
      <w:rFonts w:ascii="Times New Roman" w:hAnsi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811DD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C3783D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3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cure.compliance360.com/ext/ZU614ciCbOIAJy0x0pgANQ==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harepoint.chla.usc.edu/Docs/_layouts/15/DocIdRedir.aspx?ID=N6ARCRRY53XU-1052-94" TargetMode="External"/><Relationship Id="rId17" Type="http://schemas.openxmlformats.org/officeDocument/2006/relationships/hyperlink" Target="https://secure.compliance360.com/ext/Nlu41tMM8DXVa8rqMm8S9A==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ecure.compliance360.com/ext/PS-UrH__B0DaBEHW2Ql2iA==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chla.usc.edu/Docs/_layouts/15/DocIdRedir.aspx?ID=SEHMTD7XUMXE-33-17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ecure.compliance360.com/ext/TOOqLhytgLIun0seAScXyQ==" TargetMode="Externa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ecure.compliance360.com/ext/QYeLko_527m5Bb8rFHqCkw==" TargetMode="External"/><Relationship Id="rId22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29726FA0-0D54-4C22-8B38-8E2B57F27EF2}">
    <t:Anchor>
      <t:Comment id="887832592"/>
    </t:Anchor>
    <t:History>
      <t:Event id="{6884917E-921D-461A-9D1E-B4472AE28ECE}" time="2022-11-15T16:47:03.496Z">
        <t:Attribution userId="S::esalas@chla.usc.edu::f57ce2c3-ada1-40fa-a291-e9f906d43e87" userProvider="AD" userName="Salas, Edahrline"/>
        <t:Anchor>
          <t:Comment id="887832592"/>
        </t:Anchor>
        <t:Create/>
      </t:Event>
      <t:Event id="{7ECFAA71-4CA1-41FF-8795-4D05A5836FAC}" time="2022-11-15T16:47:03.496Z">
        <t:Attribution userId="S::esalas@chla.usc.edu::f57ce2c3-ada1-40fa-a291-e9f906d43e87" userProvider="AD" userName="Salas, Edahrline"/>
        <t:Anchor>
          <t:Comment id="887832592"/>
        </t:Anchor>
        <t:Assign userId="S::arbrown@chla.usc.edu::dba50693-a6fd-4b50-bba7-51d92e989a1d" userProvider="AD" userName="Brown, Arileo"/>
      </t:Event>
      <t:Event id="{2EC930C4-53B2-4488-A29F-A68455888540}" time="2022-11-15T16:47:03.496Z">
        <t:Attribution userId="S::esalas@chla.usc.edu::f57ce2c3-ada1-40fa-a291-e9f906d43e87" userProvider="AD" userName="Salas, Edahrline"/>
        <t:Anchor>
          <t:Comment id="887832592"/>
        </t:Anchor>
        <t:SetTitle title="@Brown, Arileo curious why it has to be &quot;gross spillage&quot; - also the wording may not be easily understood"/>
      </t:Event>
      <t:Event id="{058E9445-27C5-4986-BCAA-DA3807D2D1CB}" time="2022-11-15T19:12:20.904Z">
        <t:Attribution userId="S::arbrown@chla.usc.edu::dba50693-a6fd-4b50-bba7-51d92e989a1d" userProvider="AD" userName="Brown, Arileo"/>
        <t:Progress percentComplete="100"/>
      </t:Event>
    </t:History>
  </t:Task>
  <t:Task id="{8993FFC9-26C9-4C6C-9F0C-7638629E6EDC}">
    <t:Anchor>
      <t:Comment id="770354707"/>
    </t:Anchor>
    <t:History>
      <t:Event id="{3030E1F4-B18B-4D09-838A-8183F263F97D}" time="2022-11-15T16:57:19.316Z">
        <t:Attribution userId="S::esalas@chla.usc.edu::f57ce2c3-ada1-40fa-a291-e9f906d43e87" userProvider="AD" userName="Salas, Edahrline"/>
        <t:Anchor>
          <t:Comment id="770354707"/>
        </t:Anchor>
        <t:Create/>
      </t:Event>
      <t:Event id="{3AA4EDCE-619F-4464-9BEB-1A9392CFB6D5}" time="2022-11-15T16:57:19.316Z">
        <t:Attribution userId="S::esalas@chla.usc.edu::f57ce2c3-ada1-40fa-a291-e9f906d43e87" userProvider="AD" userName="Salas, Edahrline"/>
        <t:Anchor>
          <t:Comment id="770354707"/>
        </t:Anchor>
        <t:Assign userId="S::arbrown@chla.usc.edu::dba50693-a6fd-4b50-bba7-51d92e989a1d" userProvider="AD" userName="Brown, Arileo"/>
      </t:Event>
      <t:Event id="{C425C63E-72EA-41D0-80D3-A27289B12BC4}" time="2022-11-15T16:57:19.316Z">
        <t:Attribution userId="S::esalas@chla.usc.edu::f57ce2c3-ada1-40fa-a291-e9f906d43e87" userProvider="AD" userName="Salas, Edahrline"/>
        <t:Anchor>
          <t:Comment id="770354707"/>
        </t:Anchor>
        <t:SetTitle title="@Brown, Arileo - this is a bit unclear - I wonder if it can be restated as: &quot;...dwell time or amount of time a disinfectant must remain visibly moist on the surface being cleaned to effectively kill pathogens&quot;"/>
      </t:Event>
      <t:Event id="{5CB33F60-CE3A-4747-93F1-77F1398F159F}" time="2022-11-15T18:57:49.165Z">
        <t:Attribution userId="S::arbrown@chla.usc.edu::dba50693-a6fd-4b50-bba7-51d92e989a1d" userProvider="AD" userName="Brown, Arileo"/>
        <t:Progress percentComplete="100"/>
      </t:Event>
    </t:History>
  </t:Task>
  <t:Task id="{EB915AE3-374E-4784-92E8-CBD002D5F148}">
    <t:Anchor>
      <t:Comment id="1739273534"/>
    </t:Anchor>
    <t:History>
      <t:Event id="{9F984AF4-1AEE-41B3-9DBC-430251345738}" time="2022-11-15T18:03:49.389Z">
        <t:Attribution userId="S::esalas@chla.usc.edu::f57ce2c3-ada1-40fa-a291-e9f906d43e87" userProvider="AD" userName="Salas, Edahrline"/>
        <t:Anchor>
          <t:Comment id="1739273534"/>
        </t:Anchor>
        <t:Create/>
      </t:Event>
      <t:Event id="{E277E37A-499E-421F-BF2C-1C139384B917}" time="2022-11-15T18:03:49.389Z">
        <t:Attribution userId="S::esalas@chla.usc.edu::f57ce2c3-ada1-40fa-a291-e9f906d43e87" userProvider="AD" userName="Salas, Edahrline"/>
        <t:Anchor>
          <t:Comment id="1739273534"/>
        </t:Anchor>
        <t:Assign userId="S::arbrown@chla.usc.edu::dba50693-a6fd-4b50-bba7-51d92e989a1d" userProvider="AD" userName="Brown, Arileo"/>
      </t:Event>
      <t:Event id="{6582A91B-5C40-4047-88F0-A87D3D5D0AC8}" time="2022-11-15T18:03:49.389Z">
        <t:Attribution userId="S::esalas@chla.usc.edu::f57ce2c3-ada1-40fa-a291-e9f906d43e87" userProvider="AD" userName="Salas, Edahrline"/>
        <t:Anchor>
          <t:Comment id="1739273534"/>
        </t:Anchor>
        <t:SetTitle title="@Brown, Arileo - not sure what this paragraph is referring to or if it's connected to another paragraph"/>
      </t:Event>
      <t:Event id="{D3A6F5ED-D654-482C-BD08-513DD6A00255}" time="2022-11-15T19:00:12.044Z">
        <t:Attribution userId="S::arbrown@chla.usc.edu::dba50693-a6fd-4b50-bba7-51d92e989a1d" userProvider="AD" userName="Brown, Arileo"/>
        <t:Progress percentComplete="100"/>
      </t:Event>
    </t:History>
  </t:Task>
  <t:Task id="{F6D960DA-01F4-4554-B51D-A147E7A01EC8}">
    <t:Anchor>
      <t:Comment id="78238192"/>
    </t:Anchor>
    <t:History>
      <t:Event id="{DB2B5C8E-46C2-4607-A1DF-F99EF80874C6}" time="2022-11-15T18:05:42.999Z">
        <t:Attribution userId="S::esalas@chla.usc.edu::f57ce2c3-ada1-40fa-a291-e9f906d43e87" userProvider="AD" userName="Salas, Edahrline"/>
        <t:Anchor>
          <t:Comment id="78238192"/>
        </t:Anchor>
        <t:Create/>
      </t:Event>
      <t:Event id="{01C003C5-F43C-4061-BD8D-E5B0C2F38F93}" time="2022-11-15T18:05:42.999Z">
        <t:Attribution userId="S::esalas@chla.usc.edu::f57ce2c3-ada1-40fa-a291-e9f906d43e87" userProvider="AD" userName="Salas, Edahrline"/>
        <t:Anchor>
          <t:Comment id="78238192"/>
        </t:Anchor>
        <t:Assign userId="S::arbrown@chla.usc.edu::dba50693-a6fd-4b50-bba7-51d92e989a1d" userProvider="AD" userName="Brown, Arileo"/>
      </t:Event>
      <t:Event id="{E1D5493B-332C-4B7D-BD01-6DCBEA67DA80}" time="2022-11-15T18:05:42.999Z">
        <t:Attribution userId="S::esalas@chla.usc.edu::f57ce2c3-ada1-40fa-a291-e9f906d43e87" userProvider="AD" userName="Salas, Edahrline"/>
        <t:Anchor>
          <t:Comment id="78238192"/>
        </t:Anchor>
        <t:SetTitle title="@Brown, Arileo - this should refer to the Attachment - please add the #"/>
      </t:Event>
      <t:Event id="{0442AEA2-E609-4FE0-86DD-92B29761A344}" time="2022-11-15T18:58:51.073Z">
        <t:Attribution userId="S::arbrown@chla.usc.edu::dba50693-a6fd-4b50-bba7-51d92e989a1d" userProvider="AD" userName="Brown, Arileo"/>
        <t:Progress percentComplete="100"/>
      </t:Event>
    </t:History>
  </t:Task>
  <t:Task id="{E2242FA9-4B38-4A57-9EB9-49ED92A1A2BD}">
    <t:Anchor>
      <t:Comment id="1439153110"/>
    </t:Anchor>
    <t:History>
      <t:Event id="{86302BA0-255E-414B-A4AA-F50948E1237B}" time="2022-12-21T01:16:32.029Z">
        <t:Attribution userId="S::esalas@chla.usc.edu::f57ce2c3-ada1-40fa-a291-e9f906d43e87" userProvider="AD" userName="Salas, Edahrline"/>
        <t:Anchor>
          <t:Comment id="1439153110"/>
        </t:Anchor>
        <t:Create/>
      </t:Event>
      <t:Event id="{7B649199-9C9F-4161-96F1-0AD72DF4DCCC}" time="2022-12-21T01:16:32.029Z">
        <t:Attribution userId="S::esalas@chla.usc.edu::f57ce2c3-ada1-40fa-a291-e9f906d43e87" userProvider="AD" userName="Salas, Edahrline"/>
        <t:Anchor>
          <t:Comment id="1439153110"/>
        </t:Anchor>
        <t:Assign userId="S::arbrown@chla.usc.edu::dba50693-a6fd-4b50-bba7-51d92e989a1d" userProvider="AD" userName="Brown, Arileo"/>
      </t:Event>
      <t:Event id="{A268F3CB-CC90-4D78-AA70-59834A33CBF2}" time="2022-12-21T01:16:32.029Z">
        <t:Attribution userId="S::esalas@chla.usc.edu::f57ce2c3-ada1-40fa-a291-e9f906d43e87" userProvider="AD" userName="Salas, Edahrline"/>
        <t:Anchor>
          <t:Comment id="1439153110"/>
        </t:Anchor>
        <t:SetTitle title="@Brown, Arileo Flagging this to add the BMT reference"/>
      </t:Event>
    </t:History>
  </t:Task>
  <t:Task id="{10F9BDE8-1C58-4A84-BFB9-65B19B58E751}">
    <t:Anchor>
      <t:Comment id="983032738"/>
    </t:Anchor>
    <t:History>
      <t:Event id="{7B8BD558-2951-4127-B854-316C7FBA9E43}" time="2022-12-23T00:19:18.631Z">
        <t:Attribution userId="S::arbrown@chla.usc.edu::dba50693-a6fd-4b50-bba7-51d92e989a1d" userProvider="AD" userName="Brown, Arileo"/>
        <t:Anchor>
          <t:Comment id="1883498904"/>
        </t:Anchor>
        <t:Create/>
      </t:Event>
      <t:Event id="{302440FC-2BE1-4AFF-B297-BF927F4A1621}" time="2022-12-23T00:19:18.631Z">
        <t:Attribution userId="S::arbrown@chla.usc.edu::dba50693-a6fd-4b50-bba7-51d92e989a1d" userProvider="AD" userName="Brown, Arileo"/>
        <t:Anchor>
          <t:Comment id="1883498904"/>
        </t:Anchor>
        <t:Assign userId="S::mglucoft@chla.usc.edu::434e3187-0f09-4ac3-98ae-2adc949542fd" userProvider="AD" userName="Glucoft, Marisa"/>
      </t:Event>
      <t:Event id="{EBC9251D-F93F-4F8B-A296-9E6E05FBDA37}" time="2022-12-23T00:19:18.631Z">
        <t:Attribution userId="S::arbrown@chla.usc.edu::dba50693-a6fd-4b50-bba7-51d92e989a1d" userProvider="AD" userName="Brown, Arileo"/>
        <t:Anchor>
          <t:Comment id="1883498904"/>
        </t:Anchor>
        <t:SetTitle title="@Glucoft, Marisa For your review"/>
      </t:Event>
      <t:Event id="{311E4EF8-665F-4316-BA05-2E083394C158}" time="2023-01-17T19:08:45.661Z">
        <t:Attribution userId="S::arbrown@chla.usc.edu::dba50693-a6fd-4b50-bba7-51d92e989a1d" userProvider="AD" userName="Brown, Arileo"/>
        <t:Progress percentComplete="100"/>
      </t:Event>
    </t:History>
  </t:Task>
  <t:Task id="{9FFA6713-B08B-4CDC-8209-AC851E98EC2D}">
    <t:Anchor>
      <t:Comment id="372001930"/>
    </t:Anchor>
    <t:History>
      <t:Event id="{54BF8CBD-4F72-4369-A308-90DA3F41C21A}" time="2022-12-23T00:20:21.726Z">
        <t:Attribution userId="S::arbrown@chla.usc.edu::dba50693-a6fd-4b50-bba7-51d92e989a1d" userProvider="AD" userName="Brown, Arileo"/>
        <t:Anchor>
          <t:Comment id="372001930"/>
        </t:Anchor>
        <t:Create/>
      </t:Event>
      <t:Event id="{070C05C1-800C-478B-9104-7B4789171DEF}" time="2022-12-23T00:20:21.726Z">
        <t:Attribution userId="S::arbrown@chla.usc.edu::dba50693-a6fd-4b50-bba7-51d92e989a1d" userProvider="AD" userName="Brown, Arileo"/>
        <t:Anchor>
          <t:Comment id="372001930"/>
        </t:Anchor>
        <t:Assign userId="S::mglucoft@chla.usc.edu::434e3187-0f09-4ac3-98ae-2adc949542fd" userProvider="AD" userName="Glucoft, Marisa"/>
      </t:Event>
      <t:Event id="{2DC93840-ADF6-47C5-8C07-B9A554E32222}" time="2022-12-23T00:20:21.726Z">
        <t:Attribution userId="S::arbrown@chla.usc.edu::dba50693-a6fd-4b50-bba7-51d92e989a1d" userProvider="AD" userName="Brown, Arileo"/>
        <t:Anchor>
          <t:Comment id="372001930"/>
        </t:Anchor>
        <t:SetTitle title="@Glucoft, Marisa For your review"/>
      </t:Event>
    </t:History>
  </t:Task>
  <t:Task id="{99172F94-99E1-4730-BC8D-3C7AE3451EA6}">
    <t:Anchor>
      <t:Comment id="829135820"/>
    </t:Anchor>
    <t:History>
      <t:Event id="{D41669AC-851F-48B2-9F14-D5787974E665}" time="2022-12-27T17:32:55.936Z">
        <t:Attribution userId="S::arbrown@chla.usc.edu::dba50693-a6fd-4b50-bba7-51d92e989a1d" userProvider="AD" userName="Brown, Arileo"/>
        <t:Anchor>
          <t:Comment id="829135820"/>
        </t:Anchor>
        <t:Create/>
      </t:Event>
      <t:Event id="{E3C3C6B3-DB15-4A50-B12D-713E4FFA1992}" time="2022-12-27T17:32:55.936Z">
        <t:Attribution userId="S::arbrown@chla.usc.edu::dba50693-a6fd-4b50-bba7-51d92e989a1d" userProvider="AD" userName="Brown, Arileo"/>
        <t:Anchor>
          <t:Comment id="829135820"/>
        </t:Anchor>
        <t:Assign userId="S::cagarcia@chla.usc.edu::5fd4f422-b549-4d01-9d31-bfb5dbfc6acf" userProvider="AD" userName="Garcia, Carlos"/>
      </t:Event>
      <t:Event id="{F2B6FAC5-CAFD-4022-BC6B-EB0EE96D8068}" time="2022-12-27T17:32:55.936Z">
        <t:Attribution userId="S::arbrown@chla.usc.edu::dba50693-a6fd-4b50-bba7-51d92e989a1d" userProvider="AD" userName="Brown, Arileo"/>
        <t:Anchor>
          <t:Comment id="829135820"/>
        </t:Anchor>
        <t:SetTitle title="@Garcia, Carlos The policy gives a description of daily cleaning and discharge cleaning but does not give a description of the terminal cleaning process. Is there a difference between discharge cleaning and terminal cleaning? If there is is, can you …"/>
      </t:Event>
    </t:History>
  </t:Task>
  <t:Task id="{6B27E04D-BE58-4C24-A70A-43F60BC9AE55}">
    <t:Anchor>
      <t:Comment id="1710595102"/>
    </t:Anchor>
    <t:History>
      <t:Event id="{0C455C9C-39A9-4606-80CA-364319ED98DE}" time="2023-01-11T19:22:52.667Z">
        <t:Attribution userId="S::arbrown@chla.usc.edu::dba50693-a6fd-4b50-bba7-51d92e989a1d" userProvider="AD" userName="Brown, Arileo"/>
        <t:Anchor>
          <t:Comment id="1710595102"/>
        </t:Anchor>
        <t:Create/>
      </t:Event>
      <t:Event id="{776B9E2A-F378-4B69-846A-C118DA38AB88}" time="2023-01-11T19:22:52.667Z">
        <t:Attribution userId="S::arbrown@chla.usc.edu::dba50693-a6fd-4b50-bba7-51d92e989a1d" userProvider="AD" userName="Brown, Arileo"/>
        <t:Anchor>
          <t:Comment id="1710595102"/>
        </t:Anchor>
        <t:Assign userId="S::mybarajas@chla.usc.edu::ebf69b07-bc52-42e1-b29a-d18a6c8355eb" userProvider="AD" userName="Barajas, Myra"/>
      </t:Event>
      <t:Event id="{DF99D513-D700-4241-B43C-F2DA93DA81A5}" time="2023-01-11T19:22:52.667Z">
        <t:Attribution userId="S::arbrown@chla.usc.edu::dba50693-a6fd-4b50-bba7-51d92e989a1d" userProvider="AD" userName="Brown, Arileo"/>
        <t:Anchor>
          <t:Comment id="1710595102"/>
        </t:Anchor>
        <t:SetTitle title="@Barajas, Myra Please review my edits and make any other changes needed"/>
      </t:Event>
      <t:Event id="{EE2FCA19-1BA1-49F6-9377-C45A9721C2B2}" time="2023-01-17T19:08:48.296Z">
        <t:Attribution userId="S::arbrown@chla.usc.edu::dba50693-a6fd-4b50-bba7-51d92e989a1d" userProvider="AD" userName="Brown, Arileo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DA2A27-5DA6-48C7-BB29-DF0612894E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0E4FC-C818-409C-87F9-785DB50AEC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B4D428-B80B-48E4-924C-3E5C95078BF5}"/>
</file>

<file path=customXml/itemProps4.xml><?xml version="1.0" encoding="utf-8"?>
<ds:datastoreItem xmlns:ds="http://schemas.openxmlformats.org/officeDocument/2006/customXml" ds:itemID="{CB214B46-34C1-4A40-999D-18E13448DC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2329</Words>
  <Characters>13724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716.0 Cleaning Disinfection</vt:lpstr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716.0 Cleaning Disinfection</dc:title>
  <dc:subject/>
  <dc:creator>MAGGIE</dc:creator>
  <cp:keywords/>
  <dc:description/>
  <cp:lastModifiedBy>Huynh, Fuong</cp:lastModifiedBy>
  <cp:revision>6</cp:revision>
  <dcterms:created xsi:type="dcterms:W3CDTF">2023-02-03T04:19:00Z</dcterms:created>
  <dcterms:modified xsi:type="dcterms:W3CDTF">2023-04-27T15:30:00Z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